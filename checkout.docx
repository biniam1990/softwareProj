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8C" w:rsidRPr="00AE1AF5" w:rsidRDefault="00A719E8">
      <w:pPr>
        <w:spacing w:before="61" w:line="400" w:lineRule="exact"/>
        <w:ind w:right="120"/>
        <w:jc w:val="right"/>
        <w:rPr>
          <w:rFonts w:ascii="Arial" w:eastAsia="Arial" w:hAnsi="Arial" w:cs="Arial"/>
          <w:sz w:val="22"/>
          <w:szCs w:val="24"/>
        </w:rPr>
      </w:pPr>
      <w:r w:rsidRPr="00AE1AF5">
        <w:rPr>
          <w:sz w:val="22"/>
          <w:szCs w:val="24"/>
        </w:rPr>
        <w:pict>
          <v:group id="_x0000_s1028" style="position:absolute;left:0;text-align:left;margin-left:70.6pt;margin-top:101.3pt;width:470.95pt;height:0;z-index:-251658240;mso-position-horizontal-relative:page;mso-position-vertical-relative:page" coordorigin="1412,2026" coordsize="9419,0">
            <v:shape id="_x0000_s1029" style="position:absolute;left:1412;top:2026;width:9419;height:0" coordorigin="1412,2026" coordsize="9419,0" path="m1412,2026r9419,e" filled="f" strokeweight=".82pt">
              <v:path arrowok="t"/>
            </v:shape>
            <w10:wrap anchorx="page" anchory="page"/>
          </v:group>
        </w:pict>
      </w:r>
      <w:r w:rsidRPr="00AE1AF5">
        <w:rPr>
          <w:sz w:val="22"/>
          <w:szCs w:val="24"/>
        </w:rPr>
        <w:pict>
          <v:group id="_x0000_s1026" style="position:absolute;left:0;text-align:left;margin-left:70.6pt;margin-top:50.15pt;width:470.95pt;height:0;z-index:-251659264;mso-position-horizontal-relative:page;mso-position-vertical-relative:page" coordorigin="1412,1003" coordsize="9419,0">
            <v:shape id="_x0000_s1027" style="position:absolute;left:1412;top:1003;width:9419;height:0" coordorigin="1412,1003" coordsize="9419,0" path="m1412,1003r9419,e" filled="f" strokeweight=".82pt">
              <v:path arrowok="t"/>
            </v:shape>
            <w10:wrap anchorx="page" anchory="page"/>
          </v:group>
        </w:pict>
      </w:r>
      <w:proofErr w:type="spellStart"/>
      <w:r w:rsidR="00B22986" w:rsidRPr="00AE1AF5">
        <w:rPr>
          <w:rFonts w:ascii="Arial" w:eastAsia="Arial" w:hAnsi="Arial" w:cs="Arial"/>
          <w:b/>
          <w:position w:val="-1"/>
          <w:sz w:val="22"/>
          <w:szCs w:val="24"/>
        </w:rPr>
        <w:t>EB</w:t>
      </w:r>
      <w:r w:rsidR="00B22986" w:rsidRPr="00AE1AF5">
        <w:rPr>
          <w:rFonts w:ascii="Arial" w:eastAsia="Arial" w:hAnsi="Arial" w:cs="Arial"/>
          <w:b/>
          <w:spacing w:val="-2"/>
          <w:position w:val="-1"/>
          <w:sz w:val="22"/>
          <w:szCs w:val="24"/>
        </w:rPr>
        <w:t>a</w:t>
      </w:r>
      <w:r w:rsidR="00B22986" w:rsidRPr="00AE1AF5">
        <w:rPr>
          <w:rFonts w:ascii="Arial" w:eastAsia="Arial" w:hAnsi="Arial" w:cs="Arial"/>
          <w:b/>
          <w:position w:val="-1"/>
          <w:sz w:val="22"/>
          <w:szCs w:val="24"/>
        </w:rPr>
        <w:t>z</w:t>
      </w:r>
      <w:r w:rsidR="00B22986" w:rsidRPr="00AE1AF5">
        <w:rPr>
          <w:rFonts w:ascii="Arial" w:eastAsia="Arial" w:hAnsi="Arial" w:cs="Arial"/>
          <w:b/>
          <w:spacing w:val="1"/>
          <w:position w:val="-1"/>
          <w:sz w:val="22"/>
          <w:szCs w:val="24"/>
        </w:rPr>
        <w:t>a</w:t>
      </w:r>
      <w:r w:rsidR="00B22986" w:rsidRPr="00AE1AF5">
        <w:rPr>
          <w:rFonts w:ascii="Arial" w:eastAsia="Arial" w:hAnsi="Arial" w:cs="Arial"/>
          <w:b/>
          <w:position w:val="-1"/>
          <w:sz w:val="22"/>
          <w:szCs w:val="24"/>
        </w:rPr>
        <w:t>ar</w:t>
      </w:r>
      <w:proofErr w:type="spellEnd"/>
      <w:r w:rsidR="00B22986" w:rsidRPr="00AE1AF5">
        <w:rPr>
          <w:rFonts w:ascii="Arial" w:eastAsia="Arial" w:hAnsi="Arial" w:cs="Arial"/>
          <w:b/>
          <w:spacing w:val="-1"/>
          <w:position w:val="-1"/>
          <w:sz w:val="22"/>
          <w:szCs w:val="24"/>
        </w:rPr>
        <w:t xml:space="preserve"> </w:t>
      </w:r>
      <w:r w:rsidR="00B22986" w:rsidRPr="00AE1AF5">
        <w:rPr>
          <w:rFonts w:ascii="Arial" w:eastAsia="Arial" w:hAnsi="Arial" w:cs="Arial"/>
          <w:b/>
          <w:spacing w:val="1"/>
          <w:position w:val="-1"/>
          <w:sz w:val="22"/>
          <w:szCs w:val="24"/>
        </w:rPr>
        <w:t>I</w:t>
      </w:r>
      <w:r w:rsidR="00B22986" w:rsidRPr="00AE1AF5">
        <w:rPr>
          <w:rFonts w:ascii="Arial" w:eastAsia="Arial" w:hAnsi="Arial" w:cs="Arial"/>
          <w:b/>
          <w:position w:val="-1"/>
          <w:sz w:val="22"/>
          <w:szCs w:val="24"/>
        </w:rPr>
        <w:t>nc.</w:t>
      </w: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8" w:line="220" w:lineRule="exact"/>
        <w:rPr>
          <w:sz w:val="22"/>
          <w:szCs w:val="24"/>
        </w:rPr>
      </w:pPr>
    </w:p>
    <w:p w:rsidR="0070108C" w:rsidRPr="00AE1AF5" w:rsidRDefault="00B22986">
      <w:pPr>
        <w:spacing w:before="14"/>
        <w:ind w:right="121"/>
        <w:jc w:val="right"/>
        <w:rPr>
          <w:rFonts w:ascii="Arial" w:eastAsia="Arial" w:hAnsi="Arial" w:cs="Arial"/>
          <w:sz w:val="22"/>
          <w:szCs w:val="24"/>
        </w:rPr>
      </w:pPr>
      <w:proofErr w:type="spellStart"/>
      <w:r w:rsidRPr="00AE1AF5">
        <w:rPr>
          <w:rFonts w:ascii="Arial" w:eastAsia="Arial" w:hAnsi="Arial" w:cs="Arial"/>
          <w:b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B</w:t>
      </w:r>
      <w:r w:rsidRPr="00AE1AF5">
        <w:rPr>
          <w:rFonts w:ascii="Arial" w:eastAsia="Arial" w:hAnsi="Arial" w:cs="Arial"/>
          <w:b/>
          <w:sz w:val="22"/>
          <w:szCs w:val="24"/>
        </w:rPr>
        <w:t>a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z</w:t>
      </w:r>
      <w:r w:rsidRPr="00AE1AF5">
        <w:rPr>
          <w:rFonts w:ascii="Arial" w:eastAsia="Arial" w:hAnsi="Arial" w:cs="Arial"/>
          <w:b/>
          <w:sz w:val="22"/>
          <w:szCs w:val="24"/>
        </w:rPr>
        <w:t>a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a</w:t>
      </w:r>
      <w:r w:rsidRPr="00AE1AF5">
        <w:rPr>
          <w:rFonts w:ascii="Arial" w:eastAsia="Arial" w:hAnsi="Arial" w:cs="Arial"/>
          <w:b/>
          <w:sz w:val="22"/>
          <w:szCs w:val="24"/>
        </w:rPr>
        <w:t>r</w:t>
      </w:r>
      <w:proofErr w:type="spellEnd"/>
    </w:p>
    <w:p w:rsidR="0070108C" w:rsidRPr="00AE1AF5" w:rsidRDefault="00B22986">
      <w:pPr>
        <w:spacing w:line="400" w:lineRule="exact"/>
        <w:ind w:right="123"/>
        <w:jc w:val="right"/>
        <w:rPr>
          <w:rFonts w:ascii="Arial" w:eastAsia="Arial" w:hAnsi="Arial" w:cs="Arial"/>
          <w:sz w:val="22"/>
          <w:szCs w:val="24"/>
        </w:rPr>
        <w:sectPr w:rsidR="0070108C" w:rsidRPr="00AE1AF5">
          <w:footerReference w:type="first" r:id="rId7"/>
          <w:pgSz w:w="12240" w:h="15840"/>
          <w:pgMar w:top="1240" w:right="1320" w:bottom="280" w:left="1720" w:header="720" w:footer="720" w:gutter="0"/>
          <w:cols w:space="720"/>
        </w:sectPr>
      </w:pPr>
      <w:r w:rsidRPr="00AE1AF5">
        <w:rPr>
          <w:rFonts w:ascii="Arial" w:eastAsia="Arial" w:hAnsi="Arial" w:cs="Arial"/>
          <w:b/>
          <w:position w:val="-1"/>
          <w:sz w:val="22"/>
          <w:szCs w:val="24"/>
        </w:rPr>
        <w:t>U</w:t>
      </w:r>
      <w:r w:rsidRPr="00AE1AF5">
        <w:rPr>
          <w:rFonts w:ascii="Arial" w:eastAsia="Arial" w:hAnsi="Arial" w:cs="Arial"/>
          <w:b/>
          <w:spacing w:val="-2"/>
          <w:position w:val="-1"/>
          <w:sz w:val="22"/>
          <w:szCs w:val="24"/>
        </w:rPr>
        <w:t>s</w:t>
      </w:r>
      <w:r w:rsidRPr="00AE1AF5">
        <w:rPr>
          <w:rFonts w:ascii="Arial" w:eastAsia="Arial" w:hAnsi="Arial" w:cs="Arial"/>
          <w:b/>
          <w:position w:val="-1"/>
          <w:sz w:val="22"/>
          <w:szCs w:val="24"/>
        </w:rPr>
        <w:t xml:space="preserve">e </w:t>
      </w:r>
      <w:r w:rsidRPr="00AE1AF5">
        <w:rPr>
          <w:rFonts w:ascii="Arial" w:eastAsia="Arial" w:hAnsi="Arial" w:cs="Arial"/>
          <w:b/>
          <w:spacing w:val="1"/>
          <w:position w:val="-1"/>
          <w:sz w:val="22"/>
          <w:szCs w:val="24"/>
        </w:rPr>
        <w:t>C</w:t>
      </w:r>
      <w:r w:rsidRPr="00AE1AF5">
        <w:rPr>
          <w:rFonts w:ascii="Arial" w:eastAsia="Arial" w:hAnsi="Arial" w:cs="Arial"/>
          <w:b/>
          <w:position w:val="-1"/>
          <w:sz w:val="22"/>
          <w:szCs w:val="24"/>
        </w:rPr>
        <w:t>a</w:t>
      </w:r>
      <w:r w:rsidRPr="00AE1AF5">
        <w:rPr>
          <w:rFonts w:ascii="Arial" w:eastAsia="Arial" w:hAnsi="Arial" w:cs="Arial"/>
          <w:b/>
          <w:spacing w:val="-2"/>
          <w:position w:val="-1"/>
          <w:sz w:val="22"/>
          <w:szCs w:val="24"/>
        </w:rPr>
        <w:t>s</w:t>
      </w:r>
      <w:r w:rsidRPr="00AE1AF5">
        <w:rPr>
          <w:rFonts w:ascii="Arial" w:eastAsia="Arial" w:hAnsi="Arial" w:cs="Arial"/>
          <w:b/>
          <w:position w:val="-1"/>
          <w:sz w:val="22"/>
          <w:szCs w:val="24"/>
        </w:rPr>
        <w:t>e :</w:t>
      </w:r>
      <w:r w:rsidRPr="00AE1AF5">
        <w:rPr>
          <w:rFonts w:ascii="Arial" w:eastAsia="Arial" w:hAnsi="Arial" w:cs="Arial"/>
          <w:b/>
          <w:spacing w:val="2"/>
          <w:position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position w:val="-1"/>
          <w:sz w:val="22"/>
          <w:szCs w:val="24"/>
        </w:rPr>
        <w:t>C</w:t>
      </w:r>
      <w:r w:rsidRPr="00AE1AF5">
        <w:rPr>
          <w:rFonts w:ascii="Arial" w:eastAsia="Arial" w:hAnsi="Arial" w:cs="Arial"/>
          <w:b/>
          <w:spacing w:val="-2"/>
          <w:position w:val="-1"/>
          <w:sz w:val="22"/>
          <w:szCs w:val="24"/>
        </w:rPr>
        <w:t>h</w:t>
      </w:r>
      <w:r w:rsidRPr="00AE1AF5">
        <w:rPr>
          <w:rFonts w:ascii="Arial" w:eastAsia="Arial" w:hAnsi="Arial" w:cs="Arial"/>
          <w:b/>
          <w:position w:val="-1"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pacing w:val="-2"/>
          <w:position w:val="-1"/>
          <w:sz w:val="22"/>
          <w:szCs w:val="24"/>
        </w:rPr>
        <w:t>c</w:t>
      </w:r>
      <w:r w:rsidRPr="00AE1AF5">
        <w:rPr>
          <w:rFonts w:ascii="Arial" w:eastAsia="Arial" w:hAnsi="Arial" w:cs="Arial"/>
          <w:b/>
          <w:position w:val="-1"/>
          <w:sz w:val="22"/>
          <w:szCs w:val="24"/>
        </w:rPr>
        <w:t>kout</w:t>
      </w:r>
    </w:p>
    <w:p w:rsidR="0070108C" w:rsidRPr="00AE1AF5" w:rsidRDefault="0070108C">
      <w:pPr>
        <w:spacing w:before="2" w:line="80" w:lineRule="exact"/>
        <w:rPr>
          <w:sz w:val="22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70108C" w:rsidRPr="00AE1AF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Pr="00AE1AF5" w:rsidRDefault="00B22986">
            <w:pPr>
              <w:spacing w:before="4"/>
              <w:ind w:left="100"/>
              <w:rPr>
                <w:sz w:val="22"/>
                <w:szCs w:val="24"/>
              </w:rPr>
            </w:pP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Pr="00AE1AF5" w:rsidRDefault="00B22986">
            <w:pPr>
              <w:spacing w:before="42"/>
              <w:ind w:left="176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Ve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:         </w:t>
            </w:r>
            <w:r w:rsidRPr="00AE1AF5">
              <w:rPr>
                <w:spacing w:val="4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.1</w:t>
            </w:r>
          </w:p>
        </w:tc>
      </w:tr>
      <w:tr w:rsidR="0070108C" w:rsidRPr="00AE1AF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Pr="00AE1AF5" w:rsidRDefault="00B22986">
            <w:pPr>
              <w:spacing w:before="4"/>
              <w:ind w:left="10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ica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Pr="00AE1AF5" w:rsidRDefault="00B22986">
            <w:pPr>
              <w:spacing w:before="4"/>
              <w:ind w:left="154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Dat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="00CF32E0" w:rsidRPr="00AE1AF5">
              <w:rPr>
                <w:spacing w:val="-2"/>
                <w:sz w:val="22"/>
                <w:szCs w:val="24"/>
              </w:rPr>
              <w:t>May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201</w:t>
            </w:r>
            <w:r w:rsidR="00CF32E0" w:rsidRPr="00AE1AF5">
              <w:rPr>
                <w:sz w:val="22"/>
                <w:szCs w:val="24"/>
              </w:rPr>
              <w:t>7</w:t>
            </w:r>
          </w:p>
        </w:tc>
      </w:tr>
    </w:tbl>
    <w:p w:rsidR="0070108C" w:rsidRPr="00AE1AF5" w:rsidRDefault="0070108C">
      <w:pPr>
        <w:spacing w:before="4" w:line="18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"/>
        <w:gridCol w:w="1061"/>
        <w:gridCol w:w="3243"/>
        <w:gridCol w:w="1891"/>
        <w:gridCol w:w="2915"/>
      </w:tblGrid>
      <w:tr w:rsidR="0070108C" w:rsidRPr="00AE1AF5">
        <w:trPr>
          <w:trHeight w:hRule="exact" w:val="1117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1" w:line="120" w:lineRule="exact"/>
              <w:rPr>
                <w:sz w:val="22"/>
                <w:szCs w:val="24"/>
              </w:rPr>
            </w:pPr>
          </w:p>
          <w:p w:rsidR="0070108C" w:rsidRPr="00AE1AF5" w:rsidRDefault="0070108C">
            <w:pPr>
              <w:spacing w:line="200" w:lineRule="exact"/>
              <w:rPr>
                <w:sz w:val="22"/>
                <w:szCs w:val="24"/>
              </w:rPr>
            </w:pPr>
          </w:p>
          <w:p w:rsidR="0070108C" w:rsidRPr="00AE1AF5" w:rsidRDefault="0070108C">
            <w:pPr>
              <w:spacing w:line="200" w:lineRule="exact"/>
              <w:rPr>
                <w:sz w:val="22"/>
                <w:szCs w:val="24"/>
              </w:rPr>
            </w:pPr>
          </w:p>
          <w:p w:rsidR="0070108C" w:rsidRPr="00AE1AF5" w:rsidRDefault="0070108C">
            <w:pPr>
              <w:spacing w:line="20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before="54"/>
              <w:ind w:right="52"/>
              <w:jc w:val="right"/>
              <w:rPr>
                <w:rFonts w:ascii="Arial" w:eastAsia="Arial" w:hAnsi="Arial" w:cs="Arial"/>
                <w:sz w:val="22"/>
                <w:szCs w:val="24"/>
              </w:rPr>
            </w:pPr>
            <w:r w:rsidRPr="00AE1AF5">
              <w:rPr>
                <w:rFonts w:ascii="Arial" w:eastAsia="Arial" w:hAnsi="Arial" w:cs="Arial"/>
                <w:b/>
                <w:sz w:val="22"/>
                <w:szCs w:val="24"/>
              </w:rPr>
              <w:t>Tab</w:t>
            </w:r>
            <w:r w:rsidRPr="00AE1AF5">
              <w:rPr>
                <w:rFonts w:ascii="Arial" w:eastAsia="Arial" w:hAnsi="Arial" w:cs="Arial"/>
                <w:b/>
                <w:spacing w:val="1"/>
                <w:sz w:val="22"/>
                <w:szCs w:val="24"/>
              </w:rPr>
              <w:t>l</w:t>
            </w:r>
            <w:r w:rsidRPr="00AE1AF5">
              <w:rPr>
                <w:rFonts w:ascii="Arial" w:eastAsia="Arial" w:hAnsi="Arial" w:cs="Arial"/>
                <w:b/>
                <w:sz w:val="22"/>
                <w:szCs w:val="24"/>
              </w:rPr>
              <w:t>e of</w:t>
            </w:r>
          </w:p>
          <w:p w:rsidR="0070108C" w:rsidRPr="00AE1AF5" w:rsidRDefault="0070108C">
            <w:pPr>
              <w:spacing w:before="13" w:line="2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1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Br</w:t>
            </w:r>
            <w:r w:rsidRPr="00AE1AF5">
              <w:rPr>
                <w:sz w:val="22"/>
                <w:szCs w:val="24"/>
              </w:rPr>
              <w:t>ief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Desc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before="54"/>
              <w:ind w:left="49"/>
              <w:rPr>
                <w:rFonts w:ascii="Arial" w:eastAsia="Arial" w:hAnsi="Arial" w:cs="Arial"/>
                <w:sz w:val="22"/>
                <w:szCs w:val="24"/>
              </w:rPr>
            </w:pPr>
            <w:r w:rsidRPr="00AE1AF5">
              <w:rPr>
                <w:rFonts w:ascii="Arial" w:eastAsia="Arial" w:hAnsi="Arial" w:cs="Arial"/>
                <w:b/>
                <w:sz w:val="22"/>
                <w:szCs w:val="24"/>
              </w:rPr>
              <w:t>C</w:t>
            </w:r>
            <w:r w:rsidRPr="00AE1AF5">
              <w:rPr>
                <w:rFonts w:ascii="Arial" w:eastAsia="Arial" w:hAnsi="Arial" w:cs="Arial"/>
                <w:b/>
                <w:spacing w:val="-2"/>
                <w:sz w:val="22"/>
                <w:szCs w:val="24"/>
              </w:rPr>
              <w:t>o</w:t>
            </w:r>
            <w:r w:rsidRPr="00AE1AF5">
              <w:rPr>
                <w:rFonts w:ascii="Arial" w:eastAsia="Arial" w:hAnsi="Arial" w:cs="Arial"/>
                <w:b/>
                <w:sz w:val="22"/>
                <w:szCs w:val="24"/>
              </w:rPr>
              <w:t>n</w:t>
            </w:r>
            <w:r w:rsidRPr="00AE1AF5">
              <w:rPr>
                <w:rFonts w:ascii="Arial" w:eastAsia="Arial" w:hAnsi="Arial" w:cs="Arial"/>
                <w:b/>
                <w:spacing w:val="-1"/>
                <w:sz w:val="22"/>
                <w:szCs w:val="24"/>
              </w:rPr>
              <w:t>t</w:t>
            </w:r>
            <w:r w:rsidRPr="00AE1AF5">
              <w:rPr>
                <w:rFonts w:ascii="Arial" w:eastAsia="Arial" w:hAnsi="Arial" w:cs="Arial"/>
                <w:b/>
                <w:sz w:val="22"/>
                <w:szCs w:val="24"/>
              </w:rPr>
              <w:t>ents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1" w:line="120" w:lineRule="exact"/>
              <w:rPr>
                <w:sz w:val="22"/>
                <w:szCs w:val="24"/>
              </w:rPr>
            </w:pPr>
          </w:p>
          <w:p w:rsidR="0070108C" w:rsidRPr="00AE1AF5" w:rsidRDefault="0070108C">
            <w:pPr>
              <w:spacing w:line="200" w:lineRule="exact"/>
              <w:rPr>
                <w:sz w:val="22"/>
                <w:szCs w:val="24"/>
              </w:rPr>
            </w:pPr>
          </w:p>
          <w:p w:rsidR="0070108C" w:rsidRPr="00AE1AF5" w:rsidRDefault="0070108C">
            <w:pPr>
              <w:spacing w:line="200" w:lineRule="exact"/>
              <w:rPr>
                <w:sz w:val="22"/>
                <w:szCs w:val="24"/>
              </w:rPr>
            </w:pPr>
          </w:p>
          <w:p w:rsidR="0070108C" w:rsidRPr="00AE1AF5" w:rsidRDefault="0070108C">
            <w:pPr>
              <w:spacing w:line="20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3</w:t>
            </w:r>
          </w:p>
        </w:tc>
      </w:tr>
      <w:tr w:rsidR="0070108C" w:rsidRPr="00AE1AF5">
        <w:trPr>
          <w:trHeight w:hRule="exact" w:val="5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140"/>
              <w:rPr>
                <w:sz w:val="22"/>
                <w:szCs w:val="24"/>
              </w:rPr>
            </w:pP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ct</w:t>
            </w:r>
            <w:r w:rsidRPr="00AE1AF5">
              <w:rPr>
                <w:spacing w:val="1"/>
                <w:sz w:val="22"/>
                <w:szCs w:val="24"/>
              </w:rPr>
              <w:t>or</w:t>
            </w:r>
            <w:r w:rsidRPr="00AE1AF5">
              <w:rPr>
                <w:sz w:val="22"/>
                <w:szCs w:val="24"/>
              </w:rP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3</w:t>
            </w:r>
          </w:p>
        </w:tc>
      </w:tr>
      <w:tr w:rsidR="0070108C" w:rsidRPr="00AE1AF5">
        <w:trPr>
          <w:trHeight w:hRule="exact" w:val="5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140"/>
              <w:rPr>
                <w:sz w:val="22"/>
                <w:szCs w:val="24"/>
              </w:rPr>
            </w:pP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co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itio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3</w:t>
            </w:r>
          </w:p>
        </w:tc>
      </w:tr>
      <w:tr w:rsidR="0070108C" w:rsidRPr="00AE1AF5">
        <w:trPr>
          <w:trHeight w:hRule="exact" w:val="42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14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Fl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w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3</w:t>
            </w:r>
          </w:p>
        </w:tc>
      </w:tr>
      <w:tr w:rsidR="0070108C" w:rsidRPr="00AE1AF5">
        <w:trPr>
          <w:trHeight w:hRule="exact" w:val="27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before="24"/>
              <w:ind w:left="1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 xml:space="preserve">.1     </w:t>
            </w:r>
            <w:r w:rsidRPr="00AE1AF5">
              <w:rPr>
                <w:spacing w:val="1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asic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Fl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w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before="24"/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3</w:t>
            </w:r>
          </w:p>
        </w:tc>
      </w:tr>
      <w:tr w:rsidR="0070108C" w:rsidRPr="00AE1AF5">
        <w:trPr>
          <w:trHeight w:hRule="exact" w:val="2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1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 xml:space="preserve">.2     </w:t>
            </w:r>
            <w:r w:rsidRPr="00AE1AF5">
              <w:rPr>
                <w:spacing w:val="1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lte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ate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Fl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4</w:t>
            </w:r>
          </w:p>
        </w:tc>
      </w:tr>
      <w:tr w:rsidR="0070108C" w:rsidRPr="00AE1AF5">
        <w:trPr>
          <w:trHeight w:hRule="exact" w:val="12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57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 xml:space="preserve">.1  </w:t>
            </w:r>
            <w:r w:rsidRPr="00AE1AF5">
              <w:rPr>
                <w:spacing w:val="2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1"/>
                <w:sz w:val="22"/>
                <w:szCs w:val="24"/>
              </w:rPr>
              <w:t>rd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llati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</w:p>
          <w:p w:rsidR="0070108C" w:rsidRPr="00AE1AF5" w:rsidRDefault="00B22986">
            <w:pPr>
              <w:spacing w:before="10"/>
              <w:ind w:left="57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 xml:space="preserve">.2  </w:t>
            </w:r>
            <w:r w:rsidRPr="00AE1AF5">
              <w:rPr>
                <w:spacing w:val="2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Sa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t</w:t>
            </w:r>
          </w:p>
          <w:p w:rsidR="0070108C" w:rsidRPr="00AE1AF5" w:rsidRDefault="00B22986">
            <w:pPr>
              <w:spacing w:before="10"/>
              <w:ind w:left="57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 xml:space="preserve">.3  </w:t>
            </w:r>
            <w:r w:rsidRPr="00AE1AF5">
              <w:rPr>
                <w:spacing w:val="2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/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</w:p>
          <w:p w:rsidR="0070108C" w:rsidRPr="00AE1AF5" w:rsidRDefault="00B22986">
            <w:pPr>
              <w:spacing w:before="10"/>
              <w:ind w:left="57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 xml:space="preserve">.4  </w:t>
            </w:r>
            <w:r w:rsidRPr="00AE1AF5">
              <w:rPr>
                <w:spacing w:val="2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Select</w:t>
            </w:r>
            <w:r w:rsidRPr="00AE1AF5">
              <w:rPr>
                <w:spacing w:val="-2"/>
                <w:sz w:val="22"/>
                <w:szCs w:val="24"/>
              </w:rPr>
              <w:t xml:space="preserve"> A</w:t>
            </w:r>
            <w:r w:rsidRPr="00AE1AF5">
              <w:rPr>
                <w:sz w:val="22"/>
                <w:szCs w:val="24"/>
              </w:rPr>
              <w:t>lte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-2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</w:p>
          <w:p w:rsidR="0070108C" w:rsidRPr="00AE1AF5" w:rsidRDefault="00B22986">
            <w:pPr>
              <w:spacing w:before="10"/>
              <w:ind w:left="57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 xml:space="preserve">.5  </w:t>
            </w:r>
            <w:r w:rsidRPr="00AE1AF5">
              <w:rPr>
                <w:spacing w:val="2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j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6</w:t>
            </w:r>
          </w:p>
          <w:p w:rsidR="0070108C" w:rsidRPr="00AE1AF5" w:rsidRDefault="00B22986">
            <w:pPr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6</w:t>
            </w:r>
          </w:p>
        </w:tc>
      </w:tr>
      <w:tr w:rsidR="0070108C" w:rsidRPr="00AE1AF5">
        <w:trPr>
          <w:trHeight w:hRule="exact" w:val="48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472" w:right="-95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 xml:space="preserve">.3     </w:t>
            </w:r>
            <w:r w:rsidRPr="00AE1AF5">
              <w:rPr>
                <w:spacing w:val="15"/>
                <w:sz w:val="22"/>
                <w:szCs w:val="24"/>
              </w:rPr>
              <w:t xml:space="preserve"> </w:t>
            </w: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z w:val="22"/>
                <w:szCs w:val="24"/>
              </w:rPr>
              <w:t>c</w:t>
            </w:r>
            <w:proofErr w:type="spellEnd"/>
          </w:p>
          <w:p w:rsidR="0070108C" w:rsidRPr="00AE1AF5" w:rsidRDefault="00B22986">
            <w:pPr>
              <w:spacing w:before="10"/>
              <w:ind w:left="90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.1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-43"/>
              <w:rPr>
                <w:sz w:val="22"/>
                <w:szCs w:val="24"/>
              </w:rPr>
            </w:pPr>
            <w:proofErr w:type="spellStart"/>
            <w:r w:rsidRPr="00AE1AF5">
              <w:rPr>
                <w:spacing w:val="1"/>
                <w:sz w:val="22"/>
                <w:szCs w:val="24"/>
              </w:rPr>
              <w:t>ep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al</w:t>
            </w:r>
            <w:proofErr w:type="spellEnd"/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Fl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s</w:t>
            </w:r>
          </w:p>
          <w:p w:rsidR="0070108C" w:rsidRPr="00AE1AF5" w:rsidRDefault="00B22986">
            <w:pPr>
              <w:spacing w:before="10"/>
              <w:ind w:left="87"/>
              <w:rPr>
                <w:sz w:val="22"/>
                <w:szCs w:val="24"/>
              </w:rPr>
            </w:pP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6</w:t>
            </w:r>
          </w:p>
          <w:p w:rsidR="0070108C" w:rsidRPr="00AE1AF5" w:rsidRDefault="0070108C">
            <w:pPr>
              <w:spacing w:before="10"/>
              <w:ind w:right="43"/>
              <w:jc w:val="right"/>
              <w:rPr>
                <w:sz w:val="22"/>
                <w:szCs w:val="24"/>
              </w:rPr>
            </w:pPr>
          </w:p>
        </w:tc>
      </w:tr>
      <w:tr w:rsidR="0070108C" w:rsidRPr="00AE1AF5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90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.2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87"/>
              <w:rPr>
                <w:sz w:val="22"/>
                <w:szCs w:val="24"/>
              </w:rPr>
            </w:pP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etails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line="220" w:lineRule="exact"/>
              <w:ind w:left="286"/>
              <w:rPr>
                <w:sz w:val="22"/>
                <w:szCs w:val="24"/>
              </w:rPr>
            </w:pPr>
          </w:p>
        </w:tc>
      </w:tr>
      <w:tr w:rsidR="0070108C" w:rsidRPr="00AE1AF5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90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.3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87"/>
              <w:rPr>
                <w:sz w:val="22"/>
                <w:szCs w:val="24"/>
              </w:rPr>
            </w:pP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nv</w:t>
            </w:r>
            <w:r w:rsidRPr="00AE1AF5">
              <w:rPr>
                <w:sz w:val="22"/>
                <w:szCs w:val="24"/>
              </w:rPr>
              <w:t>alid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line="220" w:lineRule="exact"/>
              <w:ind w:left="286"/>
              <w:rPr>
                <w:sz w:val="22"/>
                <w:szCs w:val="24"/>
              </w:rPr>
            </w:pPr>
          </w:p>
        </w:tc>
      </w:tr>
      <w:tr w:rsidR="0070108C" w:rsidRPr="00AE1AF5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90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.4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87"/>
              <w:rPr>
                <w:sz w:val="22"/>
                <w:szCs w:val="24"/>
              </w:rPr>
            </w:pP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or</w:t>
            </w:r>
            <w:r w:rsidRPr="00AE1AF5">
              <w:rPr>
                <w:sz w:val="22"/>
                <w:szCs w:val="24"/>
              </w:rPr>
              <w:t>izati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un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aila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le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6</w:t>
            </w:r>
          </w:p>
        </w:tc>
      </w:tr>
      <w:tr w:rsidR="0070108C" w:rsidRPr="00AE1AF5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90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.5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87"/>
              <w:rPr>
                <w:sz w:val="22"/>
                <w:szCs w:val="24"/>
              </w:rPr>
            </w:pP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v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lid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line="220" w:lineRule="exact"/>
              <w:ind w:left="286"/>
              <w:rPr>
                <w:sz w:val="22"/>
                <w:szCs w:val="24"/>
              </w:rPr>
            </w:pPr>
          </w:p>
        </w:tc>
      </w:tr>
      <w:tr w:rsidR="0070108C" w:rsidRPr="00AE1AF5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90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.6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87"/>
              <w:rPr>
                <w:sz w:val="22"/>
                <w:szCs w:val="24"/>
              </w:rPr>
            </w:pP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izer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ice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un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aila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le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6</w:t>
            </w:r>
          </w:p>
        </w:tc>
      </w:tr>
      <w:tr w:rsidR="0070108C" w:rsidRPr="00AE1AF5">
        <w:trPr>
          <w:trHeight w:hRule="exact" w:val="32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90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.7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line="220" w:lineRule="exact"/>
              <w:ind w:left="87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ice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aila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le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line="220" w:lineRule="exact"/>
              <w:ind w:left="286"/>
              <w:rPr>
                <w:sz w:val="22"/>
                <w:szCs w:val="24"/>
              </w:rPr>
            </w:pPr>
          </w:p>
        </w:tc>
      </w:tr>
    </w:tbl>
    <w:p w:rsidR="0070108C" w:rsidRPr="00AE1AF5" w:rsidRDefault="0070108C">
      <w:pPr>
        <w:spacing w:before="1" w:line="80" w:lineRule="exact"/>
        <w:rPr>
          <w:sz w:val="22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"/>
        <w:gridCol w:w="4466"/>
        <w:gridCol w:w="4642"/>
      </w:tblGrid>
      <w:tr w:rsidR="0070108C" w:rsidRPr="00AE1AF5">
        <w:trPr>
          <w:trHeight w:hRule="exact" w:val="47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before="73"/>
              <w:ind w:left="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5.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before="73"/>
              <w:ind w:left="140"/>
              <w:rPr>
                <w:sz w:val="22"/>
                <w:szCs w:val="24"/>
              </w:rPr>
            </w:pP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2"/>
                <w:sz w:val="22"/>
                <w:szCs w:val="24"/>
              </w:rPr>
              <w:t>-</w:t>
            </w: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s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B22986">
            <w:pPr>
              <w:spacing w:before="73"/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6</w:t>
            </w:r>
          </w:p>
        </w:tc>
      </w:tr>
      <w:tr w:rsidR="0070108C" w:rsidRPr="00AE1AF5">
        <w:trPr>
          <w:trHeight w:hRule="exact" w:val="5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6.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1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R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les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right="40"/>
              <w:jc w:val="right"/>
              <w:rPr>
                <w:sz w:val="22"/>
                <w:szCs w:val="24"/>
              </w:rPr>
            </w:pPr>
            <w:r w:rsidRPr="00AE1AF5">
              <w:rPr>
                <w:w w:val="99"/>
                <w:sz w:val="22"/>
                <w:szCs w:val="24"/>
              </w:rPr>
              <w:t>6</w:t>
            </w:r>
          </w:p>
        </w:tc>
      </w:tr>
      <w:tr w:rsidR="0070108C" w:rsidRPr="00AE1AF5">
        <w:trPr>
          <w:trHeight w:hRule="exact" w:val="47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4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7.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14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fu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al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q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ir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ts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:rsidR="0070108C" w:rsidRPr="00AE1AF5" w:rsidRDefault="0070108C">
            <w:pPr>
              <w:spacing w:before="4" w:line="140" w:lineRule="exact"/>
              <w:rPr>
                <w:sz w:val="22"/>
                <w:szCs w:val="24"/>
              </w:rPr>
            </w:pPr>
          </w:p>
          <w:p w:rsidR="0070108C" w:rsidRPr="00AE1AF5" w:rsidRDefault="0070108C">
            <w:pPr>
              <w:ind w:left="2013"/>
              <w:rPr>
                <w:sz w:val="22"/>
                <w:szCs w:val="24"/>
              </w:rPr>
            </w:pPr>
          </w:p>
        </w:tc>
      </w:tr>
    </w:tbl>
    <w:p w:rsidR="0070108C" w:rsidRPr="00AE1AF5" w:rsidRDefault="0070108C">
      <w:pPr>
        <w:rPr>
          <w:sz w:val="22"/>
          <w:szCs w:val="24"/>
        </w:rPr>
        <w:sectPr w:rsidR="0070108C" w:rsidRPr="00AE1AF5">
          <w:footerReference w:type="default" r:id="rId8"/>
          <w:pgSz w:w="12240" w:h="15840"/>
          <w:pgMar w:top="620" w:right="1240" w:bottom="280" w:left="1220" w:header="0" w:footer="971" w:gutter="0"/>
          <w:pgNumType w:start="2"/>
          <w:cols w:space="720"/>
        </w:sectPr>
      </w:pPr>
    </w:p>
    <w:p w:rsidR="0070108C" w:rsidRPr="00AE1AF5" w:rsidRDefault="0070108C">
      <w:pPr>
        <w:spacing w:before="2" w:line="80" w:lineRule="exact"/>
        <w:rPr>
          <w:sz w:val="22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RPr="00AE1AF5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2"/>
              <w:ind w:left="176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Ve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:         </w:t>
            </w:r>
            <w:r w:rsidRPr="00AE1AF5">
              <w:rPr>
                <w:spacing w:val="4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.1</w:t>
            </w:r>
          </w:p>
        </w:tc>
      </w:tr>
      <w:tr w:rsidR="00CF32E0" w:rsidRPr="00AE1AF5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54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Dat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May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201</w:t>
            </w:r>
            <w:r w:rsidRPr="00AE1AF5">
              <w:rPr>
                <w:sz w:val="22"/>
                <w:szCs w:val="24"/>
              </w:rPr>
              <w:t>7</w:t>
            </w:r>
          </w:p>
        </w:tc>
      </w:tr>
    </w:tbl>
    <w:p w:rsidR="0070108C" w:rsidRPr="00AE1AF5" w:rsidRDefault="0070108C">
      <w:pPr>
        <w:spacing w:before="12" w:line="200" w:lineRule="exact"/>
        <w:rPr>
          <w:sz w:val="22"/>
          <w:szCs w:val="24"/>
        </w:rPr>
      </w:pPr>
    </w:p>
    <w:p w:rsidR="0070108C" w:rsidRPr="00AE1AF5" w:rsidRDefault="00B22986">
      <w:pPr>
        <w:spacing w:before="14"/>
        <w:ind w:left="1989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z w:val="22"/>
          <w:szCs w:val="24"/>
        </w:rPr>
        <w:t>U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s</w:t>
      </w:r>
      <w:r w:rsidRPr="00AE1AF5">
        <w:rPr>
          <w:rFonts w:ascii="Arial" w:eastAsia="Arial" w:hAnsi="Arial" w:cs="Arial"/>
          <w:b/>
          <w:sz w:val="22"/>
          <w:szCs w:val="24"/>
        </w:rPr>
        <w:t xml:space="preserve">e 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b/>
          <w:sz w:val="22"/>
          <w:szCs w:val="24"/>
        </w:rPr>
        <w:t>a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s</w:t>
      </w:r>
      <w:r w:rsidRPr="00AE1AF5">
        <w:rPr>
          <w:rFonts w:ascii="Arial" w:eastAsia="Arial" w:hAnsi="Arial" w:cs="Arial"/>
          <w:b/>
          <w:sz w:val="22"/>
          <w:szCs w:val="24"/>
        </w:rPr>
        <w:t>e :</w:t>
      </w:r>
      <w:r w:rsidRPr="00AE1AF5">
        <w:rPr>
          <w:rFonts w:ascii="Arial" w:eastAsia="Arial" w:hAnsi="Arial" w:cs="Arial"/>
          <w:b/>
          <w:spacing w:val="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C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h</w:t>
      </w:r>
      <w:r w:rsidRPr="00AE1AF5">
        <w:rPr>
          <w:rFonts w:ascii="Arial" w:eastAsia="Arial" w:hAnsi="Arial" w:cs="Arial"/>
          <w:b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c</w:t>
      </w:r>
      <w:r w:rsidRPr="00AE1AF5">
        <w:rPr>
          <w:rFonts w:ascii="Arial" w:eastAsia="Arial" w:hAnsi="Arial" w:cs="Arial"/>
          <w:b/>
          <w:sz w:val="22"/>
          <w:szCs w:val="24"/>
        </w:rPr>
        <w:t>kout</w:t>
      </w:r>
    </w:p>
    <w:p w:rsidR="0070108C" w:rsidRPr="00AE1AF5" w:rsidRDefault="0070108C">
      <w:pPr>
        <w:spacing w:before="1" w:line="12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pacing w:val="1"/>
          <w:sz w:val="22"/>
          <w:szCs w:val="24"/>
        </w:rPr>
        <w:t>1</w:t>
      </w:r>
      <w:r w:rsidRPr="00AE1AF5">
        <w:rPr>
          <w:rFonts w:ascii="Arial" w:eastAsia="Arial" w:hAnsi="Arial" w:cs="Arial"/>
          <w:b/>
          <w:sz w:val="22"/>
          <w:szCs w:val="24"/>
        </w:rPr>
        <w:t xml:space="preserve">.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Bri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z w:val="22"/>
          <w:szCs w:val="24"/>
        </w:rPr>
        <w:t>f De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sc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r</w:t>
      </w:r>
      <w:r w:rsidRPr="00AE1AF5">
        <w:rPr>
          <w:rFonts w:ascii="Arial" w:eastAsia="Arial" w:hAnsi="Arial" w:cs="Arial"/>
          <w:b/>
          <w:sz w:val="22"/>
          <w:szCs w:val="24"/>
        </w:rPr>
        <w:t>iption</w:t>
      </w:r>
    </w:p>
    <w:p w:rsidR="0070108C" w:rsidRPr="00AE1AF5" w:rsidRDefault="00B22986">
      <w:pPr>
        <w:spacing w:before="73" w:line="250" w:lineRule="auto"/>
        <w:ind w:left="940" w:right="235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spacing w:val="-1"/>
          <w:sz w:val="22"/>
          <w:szCs w:val="24"/>
        </w:rPr>
        <w:t>P</w:t>
      </w:r>
      <w:r w:rsidRPr="00AE1AF5">
        <w:rPr>
          <w:rFonts w:ascii="Arial" w:eastAsia="Arial" w:hAnsi="Arial" w:cs="Arial"/>
          <w:sz w:val="22"/>
          <w:szCs w:val="24"/>
        </w:rPr>
        <w:t>er</w:t>
      </w:r>
      <w:r w:rsidRPr="00AE1AF5">
        <w:rPr>
          <w:rFonts w:ascii="Arial" w:eastAsia="Arial" w:hAnsi="Arial" w:cs="Arial"/>
          <w:spacing w:val="3"/>
          <w:sz w:val="22"/>
          <w:szCs w:val="24"/>
        </w:rPr>
        <w:t>f</w:t>
      </w:r>
      <w:r w:rsidRPr="00AE1AF5">
        <w:rPr>
          <w:rFonts w:ascii="Arial" w:eastAsia="Arial" w:hAnsi="Arial" w:cs="Arial"/>
          <w:sz w:val="22"/>
          <w:szCs w:val="24"/>
        </w:rPr>
        <w:t>o</w:t>
      </w:r>
      <w:r w:rsidRPr="00AE1AF5">
        <w:rPr>
          <w:rFonts w:ascii="Arial" w:eastAsia="Arial" w:hAnsi="Arial" w:cs="Arial"/>
          <w:spacing w:val="-2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m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h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p</w:t>
      </w:r>
      <w:r w:rsidRPr="00AE1AF5">
        <w:rPr>
          <w:rFonts w:ascii="Arial" w:eastAsia="Arial" w:hAnsi="Arial" w:cs="Arial"/>
          <w:spacing w:val="1"/>
          <w:sz w:val="22"/>
          <w:szCs w:val="24"/>
        </w:rPr>
        <w:t>r</w:t>
      </w:r>
      <w:r w:rsidR="00582707" w:rsidRPr="00AE1AF5">
        <w:rPr>
          <w:rFonts w:ascii="Arial" w:eastAsia="Arial" w:hAnsi="Arial" w:cs="Arial"/>
          <w:sz w:val="22"/>
          <w:szCs w:val="24"/>
        </w:rPr>
        <w:t xml:space="preserve">ocess </w:t>
      </w:r>
      <w:r w:rsidRPr="00AE1AF5">
        <w:rPr>
          <w:rFonts w:ascii="Arial" w:eastAsia="Arial" w:hAnsi="Arial" w:cs="Arial"/>
          <w:sz w:val="22"/>
          <w:szCs w:val="24"/>
        </w:rPr>
        <w:t xml:space="preserve">of 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z w:val="22"/>
          <w:szCs w:val="24"/>
        </w:rPr>
        <w:t>h</w:t>
      </w:r>
      <w:r w:rsidRPr="00AE1AF5">
        <w:rPr>
          <w:rFonts w:ascii="Arial" w:eastAsia="Arial" w:hAnsi="Arial" w:cs="Arial"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3"/>
          <w:sz w:val="22"/>
          <w:szCs w:val="24"/>
        </w:rPr>
        <w:t>k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ng</w:t>
      </w:r>
      <w:r w:rsidRPr="00AE1AF5">
        <w:rPr>
          <w:rFonts w:ascii="Arial" w:eastAsia="Arial" w:hAnsi="Arial" w:cs="Arial"/>
          <w:spacing w:val="-9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o</w:t>
      </w:r>
      <w:r w:rsidRPr="00AE1AF5">
        <w:rPr>
          <w:rFonts w:ascii="Arial" w:eastAsia="Arial" w:hAnsi="Arial" w:cs="Arial"/>
          <w:spacing w:val="-1"/>
          <w:sz w:val="22"/>
          <w:szCs w:val="24"/>
        </w:rPr>
        <w:t>u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w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2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h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 xml:space="preserve"> p</w:t>
      </w:r>
      <w:r w:rsidRPr="00AE1AF5">
        <w:rPr>
          <w:rFonts w:ascii="Arial" w:eastAsia="Arial" w:hAnsi="Arial" w:cs="Arial"/>
          <w:spacing w:val="-1"/>
          <w:sz w:val="22"/>
          <w:szCs w:val="24"/>
        </w:rPr>
        <w:t>u</w:t>
      </w:r>
      <w:r w:rsidRPr="00AE1AF5">
        <w:rPr>
          <w:rFonts w:ascii="Arial" w:eastAsia="Arial" w:hAnsi="Arial" w:cs="Arial"/>
          <w:spacing w:val="1"/>
          <w:sz w:val="22"/>
          <w:szCs w:val="24"/>
        </w:rPr>
        <w:t>rc</w:t>
      </w:r>
      <w:r w:rsidRPr="00AE1AF5">
        <w:rPr>
          <w:rFonts w:ascii="Arial" w:eastAsia="Arial" w:hAnsi="Arial" w:cs="Arial"/>
          <w:sz w:val="22"/>
          <w:szCs w:val="24"/>
        </w:rPr>
        <w:t>h</w:t>
      </w:r>
      <w:r w:rsidRPr="00AE1AF5">
        <w:rPr>
          <w:rFonts w:ascii="Arial" w:eastAsia="Arial" w:hAnsi="Arial" w:cs="Arial"/>
          <w:spacing w:val="-1"/>
          <w:sz w:val="22"/>
          <w:szCs w:val="24"/>
        </w:rPr>
        <w:t>a</w:t>
      </w:r>
      <w:r w:rsidRPr="00AE1AF5">
        <w:rPr>
          <w:rFonts w:ascii="Arial" w:eastAsia="Arial" w:hAnsi="Arial" w:cs="Arial"/>
          <w:spacing w:val="3"/>
          <w:sz w:val="22"/>
          <w:szCs w:val="24"/>
        </w:rPr>
        <w:t>s</w:t>
      </w:r>
      <w:r w:rsidRPr="00AE1AF5">
        <w:rPr>
          <w:rFonts w:ascii="Arial" w:eastAsia="Arial" w:hAnsi="Arial" w:cs="Arial"/>
          <w:spacing w:val="4"/>
          <w:sz w:val="22"/>
          <w:szCs w:val="24"/>
        </w:rPr>
        <w:t>e</w:t>
      </w:r>
      <w:r w:rsidRPr="00AE1AF5">
        <w:rPr>
          <w:rFonts w:ascii="Arial" w:eastAsia="Arial" w:hAnsi="Arial" w:cs="Arial"/>
          <w:sz w:val="22"/>
          <w:szCs w:val="24"/>
        </w:rPr>
        <w:t>—</w:t>
      </w:r>
      <w:r w:rsidRPr="00AE1AF5">
        <w:rPr>
          <w:rFonts w:ascii="Arial" w:eastAsia="Arial" w:hAnsi="Arial" w:cs="Arial"/>
          <w:spacing w:val="1"/>
          <w:sz w:val="22"/>
          <w:szCs w:val="24"/>
        </w:rPr>
        <w:t>v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l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1"/>
          <w:sz w:val="22"/>
          <w:szCs w:val="24"/>
        </w:rPr>
        <w:t>a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2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g</w:t>
      </w:r>
      <w:r w:rsidRPr="00AE1AF5">
        <w:rPr>
          <w:rFonts w:ascii="Arial" w:eastAsia="Arial" w:hAnsi="Arial" w:cs="Arial"/>
          <w:spacing w:val="-19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c</w:t>
      </w:r>
      <w:r w:rsidRPr="00AE1AF5">
        <w:rPr>
          <w:rFonts w:ascii="Arial" w:eastAsia="Arial" w:hAnsi="Arial" w:cs="Arial"/>
          <w:spacing w:val="1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5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z w:val="22"/>
          <w:szCs w:val="24"/>
        </w:rPr>
        <w:t>ard,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3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2"/>
          <w:sz w:val="22"/>
          <w:szCs w:val="24"/>
        </w:rPr>
        <w:t>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ng</w:t>
      </w:r>
      <w:r w:rsidRPr="00AE1AF5">
        <w:rPr>
          <w:rFonts w:ascii="Arial" w:eastAsia="Arial" w:hAnsi="Arial" w:cs="Arial"/>
          <w:spacing w:val="-9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pacing w:val="2"/>
          <w:sz w:val="22"/>
          <w:szCs w:val="24"/>
        </w:rPr>
        <w:t>h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2"/>
          <w:sz w:val="22"/>
          <w:szCs w:val="24"/>
        </w:rPr>
        <w:t>p</w:t>
      </w:r>
      <w:r w:rsidRPr="00AE1AF5">
        <w:rPr>
          <w:rFonts w:ascii="Arial" w:eastAsia="Arial" w:hAnsi="Arial" w:cs="Arial"/>
          <w:sz w:val="22"/>
          <w:szCs w:val="24"/>
        </w:rPr>
        <w:t>p</w:t>
      </w:r>
      <w:r w:rsidRPr="00AE1AF5">
        <w:rPr>
          <w:rFonts w:ascii="Arial" w:eastAsia="Arial" w:hAnsi="Arial" w:cs="Arial"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 xml:space="preserve">ng 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et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h</w:t>
      </w:r>
      <w:r w:rsidRPr="00AE1AF5">
        <w:rPr>
          <w:rFonts w:ascii="Arial" w:eastAsia="Arial" w:hAnsi="Arial" w:cs="Arial"/>
          <w:sz w:val="22"/>
          <w:szCs w:val="24"/>
        </w:rPr>
        <w:t>o</w:t>
      </w:r>
      <w:r w:rsidRPr="00AE1AF5">
        <w:rPr>
          <w:rFonts w:ascii="Arial" w:eastAsia="Arial" w:hAnsi="Arial" w:cs="Arial"/>
          <w:spacing w:val="-1"/>
          <w:sz w:val="22"/>
          <w:szCs w:val="24"/>
        </w:rPr>
        <w:t>d</w:t>
      </w:r>
      <w:r w:rsidRPr="00AE1AF5">
        <w:rPr>
          <w:rFonts w:ascii="Arial" w:eastAsia="Arial" w:hAnsi="Arial" w:cs="Arial"/>
          <w:sz w:val="22"/>
          <w:szCs w:val="24"/>
        </w:rPr>
        <w:t>,</w:t>
      </w:r>
      <w:r w:rsidRPr="00AE1AF5">
        <w:rPr>
          <w:rFonts w:ascii="Arial" w:eastAsia="Arial" w:hAnsi="Arial" w:cs="Arial"/>
          <w:spacing w:val="-7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ti</w:t>
      </w:r>
      <w:r w:rsidRPr="00AE1AF5">
        <w:rPr>
          <w:rFonts w:ascii="Arial" w:eastAsia="Arial" w:hAnsi="Arial" w:cs="Arial"/>
          <w:spacing w:val="2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g</w:t>
      </w:r>
      <w:r w:rsidRPr="00AE1AF5">
        <w:rPr>
          <w:rFonts w:ascii="Arial" w:eastAsia="Arial" w:hAnsi="Arial" w:cs="Arial"/>
          <w:spacing w:val="-6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a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>d</w:t>
      </w:r>
      <w:r w:rsidRPr="00AE1AF5">
        <w:rPr>
          <w:rFonts w:ascii="Arial" w:eastAsia="Arial" w:hAnsi="Arial" w:cs="Arial"/>
          <w:spacing w:val="1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ss</w:t>
      </w:r>
      <w:r w:rsidRPr="00AE1AF5">
        <w:rPr>
          <w:rFonts w:ascii="Arial" w:eastAsia="Arial" w:hAnsi="Arial" w:cs="Arial"/>
          <w:sz w:val="22"/>
          <w:szCs w:val="24"/>
        </w:rPr>
        <w:t>,</w:t>
      </w:r>
      <w:r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c</w:t>
      </w:r>
      <w:r w:rsidRPr="00AE1AF5">
        <w:rPr>
          <w:rFonts w:ascii="Arial" w:eastAsia="Arial" w:hAnsi="Arial" w:cs="Arial"/>
          <w:spacing w:val="3"/>
          <w:sz w:val="22"/>
          <w:szCs w:val="24"/>
        </w:rPr>
        <w:t>k</w:t>
      </w:r>
      <w:r w:rsidRPr="00AE1AF5">
        <w:rPr>
          <w:rFonts w:ascii="Arial" w:eastAsia="Arial" w:hAnsi="Arial" w:cs="Arial"/>
          <w:sz w:val="22"/>
          <w:szCs w:val="24"/>
        </w:rPr>
        <w:t>n</w:t>
      </w:r>
      <w:r w:rsidRPr="00AE1AF5">
        <w:rPr>
          <w:rFonts w:ascii="Arial" w:eastAsia="Arial" w:hAnsi="Arial" w:cs="Arial"/>
          <w:spacing w:val="-1"/>
          <w:sz w:val="22"/>
          <w:szCs w:val="24"/>
        </w:rPr>
        <w:t>o</w:t>
      </w:r>
      <w:r w:rsidRPr="00AE1AF5">
        <w:rPr>
          <w:rFonts w:ascii="Arial" w:eastAsia="Arial" w:hAnsi="Arial" w:cs="Arial"/>
          <w:sz w:val="22"/>
          <w:szCs w:val="24"/>
        </w:rPr>
        <w:t>w</w:t>
      </w:r>
      <w:r w:rsidRPr="00AE1AF5">
        <w:rPr>
          <w:rFonts w:ascii="Arial" w:eastAsia="Arial" w:hAnsi="Arial" w:cs="Arial"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d</w:t>
      </w:r>
      <w:r w:rsidRPr="00AE1AF5">
        <w:rPr>
          <w:rFonts w:ascii="Arial" w:eastAsia="Arial" w:hAnsi="Arial" w:cs="Arial"/>
          <w:sz w:val="22"/>
          <w:szCs w:val="24"/>
        </w:rPr>
        <w:t>g</w:t>
      </w:r>
      <w:r w:rsidRPr="00AE1AF5">
        <w:rPr>
          <w:rFonts w:ascii="Arial" w:eastAsia="Arial" w:hAnsi="Arial" w:cs="Arial"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ng</w:t>
      </w:r>
      <w:r w:rsidRPr="00AE1AF5">
        <w:rPr>
          <w:rFonts w:ascii="Arial" w:eastAsia="Arial" w:hAnsi="Arial" w:cs="Arial"/>
          <w:spacing w:val="-1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g</w:t>
      </w:r>
      <w:r w:rsidRPr="00AE1AF5">
        <w:rPr>
          <w:rFonts w:ascii="Arial" w:eastAsia="Arial" w:hAnsi="Arial" w:cs="Arial"/>
          <w:spacing w:val="3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t.</w:t>
      </w:r>
    </w:p>
    <w:p w:rsidR="0070108C" w:rsidRPr="00AE1AF5" w:rsidRDefault="0070108C">
      <w:pPr>
        <w:spacing w:before="7" w:line="22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pacing w:val="1"/>
          <w:sz w:val="22"/>
          <w:szCs w:val="24"/>
        </w:rPr>
        <w:t>2</w:t>
      </w:r>
      <w:r w:rsidRPr="00AE1AF5">
        <w:rPr>
          <w:rFonts w:ascii="Arial" w:eastAsia="Arial" w:hAnsi="Arial" w:cs="Arial"/>
          <w:b/>
          <w:sz w:val="22"/>
          <w:szCs w:val="24"/>
        </w:rPr>
        <w:t xml:space="preserve">.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pacing w:val="-5"/>
          <w:sz w:val="22"/>
          <w:szCs w:val="24"/>
        </w:rPr>
        <w:t>A</w:t>
      </w:r>
      <w:r w:rsidRPr="00AE1AF5">
        <w:rPr>
          <w:rFonts w:ascii="Arial" w:eastAsia="Arial" w:hAnsi="Arial" w:cs="Arial"/>
          <w:b/>
          <w:spacing w:val="3"/>
          <w:sz w:val="22"/>
          <w:szCs w:val="24"/>
        </w:rPr>
        <w:t>c</w:t>
      </w:r>
      <w:r w:rsidRPr="00AE1AF5">
        <w:rPr>
          <w:rFonts w:ascii="Arial" w:eastAsia="Arial" w:hAnsi="Arial" w:cs="Arial"/>
          <w:b/>
          <w:sz w:val="22"/>
          <w:szCs w:val="24"/>
        </w:rPr>
        <w:t>t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o</w:t>
      </w:r>
      <w:r w:rsidRPr="00AE1AF5">
        <w:rPr>
          <w:rFonts w:ascii="Arial" w:eastAsia="Arial" w:hAnsi="Arial" w:cs="Arial"/>
          <w:b/>
          <w:sz w:val="22"/>
          <w:szCs w:val="24"/>
        </w:rPr>
        <w:t>rs</w:t>
      </w:r>
    </w:p>
    <w:p w:rsidR="0070108C" w:rsidRPr="00AE1AF5" w:rsidRDefault="00B22986">
      <w:pPr>
        <w:spacing w:before="69"/>
        <w:ind w:left="940" w:right="8056"/>
        <w:jc w:val="both"/>
        <w:rPr>
          <w:sz w:val="22"/>
          <w:szCs w:val="24"/>
        </w:rPr>
      </w:pPr>
      <w:r w:rsidRPr="00AE1AF5">
        <w:rPr>
          <w:spacing w:val="-1"/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t</w:t>
      </w:r>
      <w:r w:rsidRPr="00AE1AF5">
        <w:rPr>
          <w:spacing w:val="3"/>
          <w:sz w:val="22"/>
          <w:szCs w:val="24"/>
        </w:rPr>
        <w:t>o</w:t>
      </w:r>
      <w:r w:rsidRPr="00AE1AF5">
        <w:rPr>
          <w:spacing w:val="-4"/>
          <w:sz w:val="22"/>
          <w:szCs w:val="24"/>
        </w:rPr>
        <w:t>m</w:t>
      </w:r>
      <w:r w:rsidRPr="00AE1AF5">
        <w:rPr>
          <w:sz w:val="22"/>
          <w:szCs w:val="24"/>
        </w:rPr>
        <w:t>er</w:t>
      </w:r>
    </w:p>
    <w:p w:rsidR="0070108C" w:rsidRPr="00AE1AF5" w:rsidRDefault="00B22986">
      <w:pPr>
        <w:spacing w:before="10"/>
        <w:ind w:left="940" w:right="6673"/>
        <w:jc w:val="both"/>
        <w:rPr>
          <w:sz w:val="22"/>
          <w:szCs w:val="24"/>
        </w:rPr>
      </w:pPr>
      <w:r w:rsidRPr="00AE1AF5">
        <w:rPr>
          <w:spacing w:val="-1"/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it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V</w:t>
      </w:r>
      <w:r w:rsidRPr="00AE1AF5">
        <w:rPr>
          <w:spacing w:val="1"/>
          <w:sz w:val="22"/>
          <w:szCs w:val="24"/>
        </w:rPr>
        <w:t>er</w:t>
      </w:r>
      <w:r w:rsidRPr="00AE1AF5">
        <w:rPr>
          <w:sz w:val="22"/>
          <w:szCs w:val="24"/>
        </w:rPr>
        <w:t>i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icati</w:t>
      </w:r>
      <w:r w:rsidRPr="00AE1AF5">
        <w:rPr>
          <w:spacing w:val="4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11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ys</w:t>
      </w:r>
      <w:r w:rsidRPr="00AE1AF5">
        <w:rPr>
          <w:sz w:val="22"/>
          <w:szCs w:val="24"/>
        </w:rPr>
        <w:t>t</w:t>
      </w:r>
      <w:r w:rsidRPr="00AE1AF5">
        <w:rPr>
          <w:spacing w:val="2"/>
          <w:sz w:val="22"/>
          <w:szCs w:val="24"/>
        </w:rPr>
        <w:t>e</w:t>
      </w:r>
      <w:r w:rsidRPr="00AE1AF5">
        <w:rPr>
          <w:sz w:val="22"/>
          <w:szCs w:val="24"/>
        </w:rPr>
        <w:t>m</w:t>
      </w:r>
    </w:p>
    <w:p w:rsidR="0070108C" w:rsidRPr="00AE1AF5" w:rsidRDefault="00B22986">
      <w:pPr>
        <w:spacing w:before="10" w:line="250" w:lineRule="auto"/>
        <w:ind w:left="940" w:right="7756"/>
        <w:jc w:val="both"/>
        <w:rPr>
          <w:sz w:val="22"/>
          <w:szCs w:val="24"/>
        </w:rPr>
      </w:pPr>
      <w:r w:rsidRPr="00AE1AF5">
        <w:rPr>
          <w:spacing w:val="-1"/>
          <w:sz w:val="22"/>
          <w:szCs w:val="24"/>
        </w:rPr>
        <w:t>Ru</w:t>
      </w:r>
      <w:r w:rsidRPr="00AE1AF5">
        <w:rPr>
          <w:sz w:val="22"/>
          <w:szCs w:val="24"/>
        </w:rPr>
        <w:t>l</w:t>
      </w:r>
      <w:r w:rsidRPr="00AE1AF5">
        <w:rPr>
          <w:spacing w:val="2"/>
          <w:sz w:val="22"/>
          <w:szCs w:val="24"/>
        </w:rPr>
        <w:t>e</w:t>
      </w:r>
      <w:r w:rsidRPr="00AE1AF5">
        <w:rPr>
          <w:sz w:val="22"/>
          <w:szCs w:val="24"/>
        </w:rPr>
        <w:t>s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1"/>
          <w:sz w:val="22"/>
          <w:szCs w:val="24"/>
        </w:rPr>
        <w:t>g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 xml:space="preserve">e </w:t>
      </w:r>
      <w:r w:rsidRPr="00AE1AF5">
        <w:rPr>
          <w:spacing w:val="-2"/>
          <w:sz w:val="22"/>
          <w:szCs w:val="24"/>
        </w:rPr>
        <w:t>A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c</w:t>
      </w:r>
      <w:r w:rsidRPr="00AE1AF5">
        <w:rPr>
          <w:spacing w:val="3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un</w:t>
      </w:r>
      <w:r w:rsidRPr="00AE1AF5">
        <w:rPr>
          <w:spacing w:val="2"/>
          <w:sz w:val="22"/>
          <w:szCs w:val="24"/>
        </w:rPr>
        <w:t>t</w:t>
      </w:r>
      <w:r w:rsidRPr="00AE1AF5">
        <w:rPr>
          <w:sz w:val="22"/>
          <w:szCs w:val="24"/>
        </w:rPr>
        <w:t>s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 xml:space="preserve">Db </w:t>
      </w:r>
      <w:proofErr w:type="spellStart"/>
      <w:r w:rsidRPr="00AE1AF5">
        <w:rPr>
          <w:spacing w:val="2"/>
          <w:sz w:val="22"/>
          <w:szCs w:val="24"/>
        </w:rPr>
        <w:t>P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>o</w:t>
      </w:r>
      <w:r w:rsidRPr="00AE1AF5">
        <w:rPr>
          <w:spacing w:val="1"/>
          <w:sz w:val="22"/>
          <w:szCs w:val="24"/>
        </w:rPr>
        <w:t>d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ctsDb</w:t>
      </w:r>
      <w:proofErr w:type="spellEnd"/>
    </w:p>
    <w:p w:rsidR="0070108C" w:rsidRPr="00AE1AF5" w:rsidRDefault="0070108C">
      <w:pPr>
        <w:spacing w:before="1" w:line="14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pacing w:val="1"/>
          <w:sz w:val="22"/>
          <w:szCs w:val="24"/>
        </w:rPr>
        <w:t>3</w:t>
      </w:r>
      <w:r w:rsidRPr="00AE1AF5">
        <w:rPr>
          <w:rFonts w:ascii="Arial" w:eastAsia="Arial" w:hAnsi="Arial" w:cs="Arial"/>
          <w:b/>
          <w:sz w:val="22"/>
          <w:szCs w:val="24"/>
        </w:rPr>
        <w:t xml:space="preserve">.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Pr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ec</w:t>
      </w:r>
      <w:r w:rsidRPr="00AE1AF5">
        <w:rPr>
          <w:rFonts w:ascii="Arial" w:eastAsia="Arial" w:hAnsi="Arial" w:cs="Arial"/>
          <w:b/>
          <w:sz w:val="22"/>
          <w:szCs w:val="24"/>
        </w:rPr>
        <w:t>ondi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t</w:t>
      </w:r>
      <w:r w:rsidRPr="00AE1AF5">
        <w:rPr>
          <w:rFonts w:ascii="Arial" w:eastAsia="Arial" w:hAnsi="Arial" w:cs="Arial"/>
          <w:b/>
          <w:sz w:val="22"/>
          <w:szCs w:val="24"/>
        </w:rPr>
        <w:t>ions</w:t>
      </w:r>
    </w:p>
    <w:p w:rsidR="0070108C" w:rsidRPr="00AE1AF5" w:rsidRDefault="00B22986">
      <w:pPr>
        <w:spacing w:before="13"/>
        <w:ind w:left="940" w:right="2079"/>
        <w:jc w:val="both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spacing w:val="3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he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="00582707" w:rsidRPr="00AE1AF5">
        <w:rPr>
          <w:rFonts w:ascii="Arial" w:eastAsia="Arial" w:hAnsi="Arial" w:cs="Arial"/>
          <w:sz w:val="22"/>
          <w:szCs w:val="24"/>
        </w:rPr>
        <w:t>Customer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-1"/>
          <w:sz w:val="22"/>
          <w:szCs w:val="24"/>
        </w:rPr>
        <w:t>li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3"/>
          <w:sz w:val="22"/>
          <w:szCs w:val="24"/>
        </w:rPr>
        <w:t>k</w:t>
      </w:r>
      <w:r w:rsidRPr="00AE1AF5">
        <w:rPr>
          <w:rFonts w:ascii="Arial" w:eastAsia="Arial" w:hAnsi="Arial" w:cs="Arial"/>
          <w:sz w:val="22"/>
          <w:szCs w:val="24"/>
        </w:rPr>
        <w:t>ed</w:t>
      </w:r>
      <w:r w:rsidRPr="00AE1AF5">
        <w:rPr>
          <w:rFonts w:ascii="Arial" w:eastAsia="Arial" w:hAnsi="Arial" w:cs="Arial"/>
          <w:spacing w:val="-7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h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1"/>
          <w:sz w:val="22"/>
          <w:szCs w:val="24"/>
        </w:rPr>
        <w:t xml:space="preserve"> P</w:t>
      </w:r>
      <w:r w:rsidRPr="00AE1AF5">
        <w:rPr>
          <w:rFonts w:ascii="Arial" w:eastAsia="Arial" w:hAnsi="Arial" w:cs="Arial"/>
          <w:spacing w:val="1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o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2"/>
          <w:sz w:val="22"/>
          <w:szCs w:val="24"/>
        </w:rPr>
        <w:t>e</w:t>
      </w:r>
      <w:r w:rsidRPr="00AE1AF5">
        <w:rPr>
          <w:rFonts w:ascii="Arial" w:eastAsia="Arial" w:hAnsi="Arial" w:cs="Arial"/>
          <w:sz w:val="22"/>
          <w:szCs w:val="24"/>
        </w:rPr>
        <w:t>ed</w:t>
      </w:r>
      <w:r w:rsidR="00582707"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C</w:t>
      </w:r>
      <w:r w:rsidRPr="00AE1AF5">
        <w:rPr>
          <w:rFonts w:ascii="Arial" w:eastAsia="Arial" w:hAnsi="Arial" w:cs="Arial"/>
          <w:spacing w:val="-1"/>
          <w:sz w:val="22"/>
          <w:szCs w:val="24"/>
        </w:rPr>
        <w:t>h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3"/>
          <w:sz w:val="22"/>
          <w:szCs w:val="24"/>
        </w:rPr>
        <w:t>k</w:t>
      </w:r>
      <w:r w:rsidRPr="00AE1AF5">
        <w:rPr>
          <w:rFonts w:ascii="Arial" w:eastAsia="Arial" w:hAnsi="Arial" w:cs="Arial"/>
          <w:sz w:val="22"/>
          <w:szCs w:val="24"/>
        </w:rPr>
        <w:t>o</w:t>
      </w:r>
      <w:r w:rsidRPr="00AE1AF5">
        <w:rPr>
          <w:rFonts w:ascii="Arial" w:eastAsia="Arial" w:hAnsi="Arial" w:cs="Arial"/>
          <w:spacing w:val="-1"/>
          <w:sz w:val="22"/>
          <w:szCs w:val="24"/>
        </w:rPr>
        <w:t>u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b</w:t>
      </w:r>
      <w:r w:rsidRPr="00AE1AF5">
        <w:rPr>
          <w:rFonts w:ascii="Arial" w:eastAsia="Arial" w:hAnsi="Arial" w:cs="Arial"/>
          <w:sz w:val="22"/>
          <w:szCs w:val="24"/>
        </w:rPr>
        <w:t>u</w:t>
      </w:r>
      <w:r w:rsidRPr="00AE1AF5">
        <w:rPr>
          <w:rFonts w:ascii="Arial" w:eastAsia="Arial" w:hAnsi="Arial" w:cs="Arial"/>
          <w:spacing w:val="2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ton</w:t>
      </w:r>
      <w:r w:rsidRPr="00AE1AF5">
        <w:rPr>
          <w:rFonts w:ascii="Arial" w:eastAsia="Arial" w:hAnsi="Arial" w:cs="Arial"/>
          <w:spacing w:val="-5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on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2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he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Cart</w:t>
      </w:r>
      <w:r w:rsidRPr="00AE1AF5">
        <w:rPr>
          <w:rFonts w:ascii="Arial" w:eastAsia="Arial" w:hAnsi="Arial" w:cs="Arial"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It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s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="00582707" w:rsidRPr="00AE1AF5">
        <w:rPr>
          <w:rFonts w:ascii="Arial" w:eastAsia="Arial" w:hAnsi="Arial" w:cs="Arial"/>
          <w:spacing w:val="-4"/>
          <w:sz w:val="22"/>
          <w:szCs w:val="24"/>
        </w:rPr>
        <w:t xml:space="preserve">browse </w:t>
      </w:r>
      <w:r w:rsidRPr="00AE1AF5">
        <w:rPr>
          <w:rFonts w:ascii="Arial" w:eastAsia="Arial" w:hAnsi="Arial" w:cs="Arial"/>
          <w:spacing w:val="-2"/>
          <w:sz w:val="22"/>
          <w:szCs w:val="24"/>
        </w:rPr>
        <w:t>w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2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1"/>
          <w:sz w:val="22"/>
          <w:szCs w:val="24"/>
        </w:rPr>
        <w:t>o</w:t>
      </w:r>
      <w:r w:rsidRPr="00AE1AF5">
        <w:rPr>
          <w:rFonts w:ascii="Arial" w:eastAsia="Arial" w:hAnsi="Arial" w:cs="Arial"/>
          <w:spacing w:val="-2"/>
          <w:sz w:val="22"/>
          <w:szCs w:val="24"/>
        </w:rPr>
        <w:t>w</w:t>
      </w:r>
      <w:r w:rsidRPr="00AE1AF5">
        <w:rPr>
          <w:rFonts w:ascii="Arial" w:eastAsia="Arial" w:hAnsi="Arial" w:cs="Arial"/>
          <w:sz w:val="22"/>
          <w:szCs w:val="24"/>
        </w:rPr>
        <w:t>.</w:t>
      </w:r>
    </w:p>
    <w:p w:rsidR="0070108C" w:rsidRPr="00AE1AF5" w:rsidRDefault="0070108C">
      <w:pPr>
        <w:spacing w:before="6" w:line="16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pacing w:val="1"/>
          <w:sz w:val="22"/>
          <w:szCs w:val="24"/>
        </w:rPr>
        <w:t>4</w:t>
      </w:r>
      <w:r w:rsidRPr="00AE1AF5">
        <w:rPr>
          <w:rFonts w:ascii="Arial" w:eastAsia="Arial" w:hAnsi="Arial" w:cs="Arial"/>
          <w:b/>
          <w:sz w:val="22"/>
          <w:szCs w:val="24"/>
        </w:rPr>
        <w:t xml:space="preserve">.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Fl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>o</w:t>
      </w:r>
      <w:r w:rsidRPr="00AE1AF5">
        <w:rPr>
          <w:rFonts w:ascii="Arial" w:eastAsia="Arial" w:hAnsi="Arial" w:cs="Arial"/>
          <w:b/>
          <w:sz w:val="22"/>
          <w:szCs w:val="24"/>
        </w:rPr>
        <w:t>w</w:t>
      </w:r>
      <w:r w:rsidRPr="00AE1AF5">
        <w:rPr>
          <w:rFonts w:ascii="Arial" w:eastAsia="Arial" w:hAnsi="Arial" w:cs="Arial"/>
          <w:b/>
          <w:spacing w:val="5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of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pacing w:val="-4"/>
          <w:sz w:val="22"/>
          <w:szCs w:val="24"/>
        </w:rPr>
        <w:t>v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z w:val="22"/>
          <w:szCs w:val="24"/>
        </w:rPr>
        <w:t>n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t</w:t>
      </w:r>
      <w:r w:rsidRPr="00AE1AF5">
        <w:rPr>
          <w:rFonts w:ascii="Arial" w:eastAsia="Arial" w:hAnsi="Arial" w:cs="Arial"/>
          <w:b/>
          <w:sz w:val="22"/>
          <w:szCs w:val="24"/>
        </w:rPr>
        <w:t>s</w:t>
      </w:r>
    </w:p>
    <w:p w:rsidR="0070108C" w:rsidRPr="00AE1AF5" w:rsidRDefault="0070108C">
      <w:pPr>
        <w:spacing w:before="1" w:line="18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z w:val="22"/>
          <w:szCs w:val="24"/>
        </w:rPr>
        <w:t xml:space="preserve">4.1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Bas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b/>
          <w:sz w:val="22"/>
          <w:szCs w:val="24"/>
        </w:rPr>
        <w:t>c</w:t>
      </w:r>
      <w:r w:rsidRPr="00AE1AF5">
        <w:rPr>
          <w:rFonts w:ascii="Arial" w:eastAsia="Arial" w:hAnsi="Arial" w:cs="Arial"/>
          <w:b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Fl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o</w:t>
      </w:r>
      <w:r w:rsidRPr="00AE1AF5">
        <w:rPr>
          <w:rFonts w:ascii="Arial" w:eastAsia="Arial" w:hAnsi="Arial" w:cs="Arial"/>
          <w:b/>
          <w:sz w:val="22"/>
          <w:szCs w:val="24"/>
        </w:rPr>
        <w:t>w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–</w:t>
      </w:r>
      <w:r w:rsidRPr="00AE1AF5">
        <w:rPr>
          <w:rFonts w:ascii="Arial" w:eastAsia="Arial" w:hAnsi="Arial" w:cs="Arial"/>
          <w:b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Ch</w:t>
      </w:r>
      <w:r w:rsidRPr="00AE1AF5">
        <w:rPr>
          <w:rFonts w:ascii="Arial" w:eastAsia="Arial" w:hAnsi="Arial" w:cs="Arial"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3"/>
          <w:sz w:val="22"/>
          <w:szCs w:val="24"/>
        </w:rPr>
        <w:t>k</w:t>
      </w:r>
      <w:r w:rsidRPr="00AE1AF5">
        <w:rPr>
          <w:rFonts w:ascii="Arial" w:eastAsia="Arial" w:hAnsi="Arial" w:cs="Arial"/>
          <w:sz w:val="22"/>
          <w:szCs w:val="24"/>
        </w:rPr>
        <w:t>o</w:t>
      </w:r>
      <w:r w:rsidRPr="00AE1AF5">
        <w:rPr>
          <w:rFonts w:ascii="Arial" w:eastAsia="Arial" w:hAnsi="Arial" w:cs="Arial"/>
          <w:spacing w:val="-1"/>
          <w:sz w:val="22"/>
          <w:szCs w:val="24"/>
        </w:rPr>
        <w:t>u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k</w:t>
      </w:r>
      <w:r w:rsidRPr="00AE1AF5">
        <w:rPr>
          <w:rFonts w:ascii="Arial" w:eastAsia="Arial" w:hAnsi="Arial" w:cs="Arial"/>
          <w:sz w:val="22"/>
          <w:szCs w:val="24"/>
        </w:rPr>
        <w:t>es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p</w:t>
      </w:r>
      <w:r w:rsidRPr="00AE1AF5">
        <w:rPr>
          <w:rFonts w:ascii="Arial" w:eastAsia="Arial" w:hAnsi="Arial" w:cs="Arial"/>
          <w:spacing w:val="-2"/>
          <w:sz w:val="22"/>
          <w:szCs w:val="24"/>
        </w:rPr>
        <w:t>l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u</w:t>
      </w:r>
      <w:r w:rsidRPr="00AE1AF5">
        <w:rPr>
          <w:rFonts w:ascii="Arial" w:eastAsia="Arial" w:hAnsi="Arial" w:cs="Arial"/>
          <w:spacing w:val="1"/>
          <w:sz w:val="22"/>
          <w:szCs w:val="24"/>
        </w:rPr>
        <w:t>cc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ss</w:t>
      </w:r>
      <w:r w:rsidRPr="00AE1AF5">
        <w:rPr>
          <w:rFonts w:ascii="Arial" w:eastAsia="Arial" w:hAnsi="Arial" w:cs="Arial"/>
          <w:spacing w:val="2"/>
          <w:sz w:val="22"/>
          <w:szCs w:val="24"/>
        </w:rPr>
        <w:t>f</w:t>
      </w:r>
      <w:r w:rsidRPr="00AE1AF5">
        <w:rPr>
          <w:rFonts w:ascii="Arial" w:eastAsia="Arial" w:hAnsi="Arial" w:cs="Arial"/>
          <w:sz w:val="22"/>
          <w:szCs w:val="24"/>
        </w:rPr>
        <w:t>u</w:t>
      </w:r>
      <w:r w:rsidRPr="00AE1AF5">
        <w:rPr>
          <w:rFonts w:ascii="Arial" w:eastAsia="Arial" w:hAnsi="Arial" w:cs="Arial"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spacing w:val="1"/>
          <w:sz w:val="22"/>
          <w:szCs w:val="24"/>
        </w:rPr>
        <w:t>l</w:t>
      </w:r>
      <w:r w:rsidRPr="00AE1AF5">
        <w:rPr>
          <w:rFonts w:ascii="Arial" w:eastAsia="Arial" w:hAnsi="Arial" w:cs="Arial"/>
          <w:sz w:val="22"/>
          <w:szCs w:val="24"/>
        </w:rPr>
        <w:t>y</w:t>
      </w:r>
      <w:r w:rsidRPr="00AE1AF5">
        <w:rPr>
          <w:rFonts w:ascii="Arial" w:eastAsia="Arial" w:hAnsi="Arial" w:cs="Arial"/>
          <w:spacing w:val="-15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u</w:t>
      </w:r>
      <w:r w:rsidRPr="00AE1AF5">
        <w:rPr>
          <w:rFonts w:ascii="Arial" w:eastAsia="Arial" w:hAnsi="Arial" w:cs="Arial"/>
          <w:spacing w:val="3"/>
          <w:sz w:val="22"/>
          <w:szCs w:val="24"/>
        </w:rPr>
        <w:t>s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ng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spacing w:val="2"/>
          <w:sz w:val="22"/>
          <w:szCs w:val="24"/>
        </w:rPr>
        <w:t>f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ul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d</w:t>
      </w:r>
      <w:r w:rsidRPr="00AE1AF5">
        <w:rPr>
          <w:rFonts w:ascii="Arial" w:eastAsia="Arial" w:hAnsi="Arial" w:cs="Arial"/>
          <w:sz w:val="22"/>
          <w:szCs w:val="24"/>
        </w:rPr>
        <w:t>dre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s</w:t>
      </w:r>
      <w:r w:rsidRPr="00AE1AF5">
        <w:rPr>
          <w:rFonts w:ascii="Arial" w:eastAsia="Arial" w:hAnsi="Arial" w:cs="Arial"/>
          <w:spacing w:val="-6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p</w:t>
      </w:r>
      <w:r w:rsidRPr="00AE1AF5">
        <w:rPr>
          <w:rFonts w:ascii="Arial" w:eastAsia="Arial" w:hAnsi="Arial" w:cs="Arial"/>
          <w:spacing w:val="4"/>
          <w:sz w:val="22"/>
          <w:szCs w:val="24"/>
        </w:rPr>
        <w:t>a</w:t>
      </w:r>
      <w:r w:rsidRPr="00AE1AF5">
        <w:rPr>
          <w:rFonts w:ascii="Arial" w:eastAsia="Arial" w:hAnsi="Arial" w:cs="Arial"/>
          <w:spacing w:val="-6"/>
          <w:sz w:val="22"/>
          <w:szCs w:val="24"/>
        </w:rPr>
        <w:t>y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-6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</w:t>
      </w:r>
      <w:r w:rsidRPr="00AE1AF5">
        <w:rPr>
          <w:rFonts w:ascii="Arial" w:eastAsia="Arial" w:hAnsi="Arial" w:cs="Arial"/>
          <w:spacing w:val="2"/>
          <w:sz w:val="22"/>
          <w:szCs w:val="24"/>
        </w:rPr>
        <w:t>f</w:t>
      </w:r>
      <w:r w:rsidRPr="00AE1AF5">
        <w:rPr>
          <w:rFonts w:ascii="Arial" w:eastAsia="Arial" w:hAnsi="Arial" w:cs="Arial"/>
          <w:sz w:val="22"/>
          <w:szCs w:val="24"/>
        </w:rPr>
        <w:t>o</w:t>
      </w: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17" w:line="200" w:lineRule="exact"/>
        <w:rPr>
          <w:sz w:val="22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 w:rsidRPr="00AE1AF5">
        <w:trPr>
          <w:trHeight w:hRule="exact" w:val="374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4"/>
              </w:rPr>
            </w:pPr>
            <w:r w:rsidRPr="00AE1AF5">
              <w:rPr>
                <w:b/>
                <w:spacing w:val="-1"/>
                <w:sz w:val="22"/>
                <w:szCs w:val="24"/>
              </w:rPr>
              <w:t>U</w:t>
            </w:r>
            <w:r w:rsidRPr="00AE1AF5">
              <w:rPr>
                <w:b/>
                <w:sz w:val="22"/>
                <w:szCs w:val="24"/>
              </w:rPr>
              <w:t>s</w:t>
            </w:r>
            <w:r w:rsidRPr="00AE1AF5">
              <w:rPr>
                <w:b/>
                <w:spacing w:val="1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r Ac</w:t>
            </w:r>
            <w:r w:rsidRPr="00AE1AF5">
              <w:rPr>
                <w:b/>
                <w:spacing w:val="-2"/>
                <w:sz w:val="22"/>
                <w:szCs w:val="24"/>
              </w:rPr>
              <w:t>t</w:t>
            </w:r>
            <w:r w:rsidRPr="00AE1AF5">
              <w:rPr>
                <w:b/>
                <w:spacing w:val="1"/>
                <w:sz w:val="22"/>
                <w:szCs w:val="24"/>
              </w:rPr>
              <w:t>i</w:t>
            </w:r>
            <w:r w:rsidRPr="00AE1AF5">
              <w:rPr>
                <w:b/>
                <w:spacing w:val="-2"/>
                <w:sz w:val="22"/>
                <w:szCs w:val="24"/>
              </w:rPr>
              <w:t>v</w:t>
            </w:r>
            <w:r w:rsidRPr="00AE1AF5">
              <w:rPr>
                <w:b/>
                <w:spacing w:val="1"/>
                <w:sz w:val="22"/>
                <w:szCs w:val="24"/>
              </w:rPr>
              <w:t>it</w:t>
            </w:r>
            <w:r w:rsidRPr="00AE1AF5">
              <w:rPr>
                <w:b/>
                <w:sz w:val="22"/>
                <w:szCs w:val="24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497"/>
              <w:rPr>
                <w:sz w:val="22"/>
                <w:szCs w:val="24"/>
              </w:rPr>
            </w:pPr>
            <w:r w:rsidRPr="00AE1AF5">
              <w:rPr>
                <w:b/>
                <w:sz w:val="22"/>
                <w:szCs w:val="24"/>
              </w:rPr>
              <w:t>Sys</w:t>
            </w:r>
            <w:r w:rsidRPr="00AE1AF5">
              <w:rPr>
                <w:b/>
                <w:spacing w:val="1"/>
                <w:sz w:val="22"/>
                <w:szCs w:val="24"/>
              </w:rPr>
              <w:t>t</w:t>
            </w:r>
            <w:r w:rsidRPr="00AE1AF5">
              <w:rPr>
                <w:b/>
                <w:spacing w:val="-2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m</w:t>
            </w:r>
            <w:r w:rsidRPr="00AE1AF5">
              <w:rPr>
                <w:b/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b/>
                <w:spacing w:val="-1"/>
                <w:sz w:val="22"/>
                <w:szCs w:val="24"/>
              </w:rPr>
              <w:t>R</w:t>
            </w:r>
            <w:r w:rsidRPr="00AE1AF5">
              <w:rPr>
                <w:b/>
                <w:sz w:val="22"/>
                <w:szCs w:val="24"/>
              </w:rPr>
              <w:t>e</w:t>
            </w:r>
            <w:r w:rsidRPr="00AE1AF5">
              <w:rPr>
                <w:b/>
                <w:spacing w:val="1"/>
                <w:sz w:val="22"/>
                <w:szCs w:val="24"/>
              </w:rPr>
              <w:t>s</w:t>
            </w:r>
            <w:r w:rsidRPr="00AE1AF5">
              <w:rPr>
                <w:b/>
                <w:spacing w:val="-3"/>
                <w:sz w:val="22"/>
                <w:szCs w:val="24"/>
              </w:rPr>
              <w:t>p</w:t>
            </w:r>
            <w:r w:rsidRPr="00AE1AF5">
              <w:rPr>
                <w:b/>
                <w:sz w:val="22"/>
                <w:szCs w:val="24"/>
              </w:rPr>
              <w:t>onse</w:t>
            </w:r>
          </w:p>
        </w:tc>
      </w:tr>
      <w:tr w:rsidR="0070108C" w:rsidRPr="00AE1AF5">
        <w:trPr>
          <w:trHeight w:hRule="exact" w:val="1815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="00582707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 w:rsidP="00582707">
            <w:pPr>
              <w:spacing w:before="9" w:line="250" w:lineRule="auto"/>
              <w:ind w:left="102" w:right="117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gg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 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e.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ter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f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pacing w:val="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br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 xml:space="preserve">p a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2"/>
                <w:sz w:val="22"/>
                <w:szCs w:val="24"/>
              </w:rPr>
              <w:t>’</w:t>
            </w:r>
            <w:r w:rsidRPr="00AE1AF5">
              <w:rPr>
                <w:sz w:val="22"/>
                <w:szCs w:val="24"/>
              </w:rPr>
              <w:t xml:space="preserve">s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3"/>
                <w:sz w:val="22"/>
                <w:szCs w:val="24"/>
              </w:rPr>
              <w:t>on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ob</w:t>
            </w:r>
            <w:r w:rsidRPr="00AE1AF5">
              <w:rPr>
                <w:sz w:val="22"/>
                <w:szCs w:val="24"/>
              </w:rPr>
              <w:t>tai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as c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 xml:space="preserve">lt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 w:rsidTr="00C31A2B">
        <w:trPr>
          <w:trHeight w:hRule="exact" w:val="1273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="00582707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clic</w:t>
            </w:r>
            <w:r w:rsidRPr="00AE1AF5">
              <w:rPr>
                <w:spacing w:val="1"/>
                <w:sz w:val="22"/>
                <w:szCs w:val="24"/>
              </w:rPr>
              <w:t>k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</w:p>
          <w:p w:rsidR="0070108C" w:rsidRPr="00AE1AF5" w:rsidRDefault="00B22986">
            <w:pPr>
              <w:spacing w:before="10"/>
              <w:ind w:left="102"/>
              <w:rPr>
                <w:sz w:val="22"/>
                <w:szCs w:val="24"/>
              </w:rPr>
            </w:pPr>
            <w:r w:rsidRPr="00AE1AF5">
              <w:rPr>
                <w:spacing w:val="3"/>
                <w:sz w:val="22"/>
                <w:szCs w:val="24"/>
              </w:rPr>
              <w:t>"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ng</w:t>
            </w:r>
            <w:r w:rsidRPr="00AE1AF5">
              <w:rPr>
                <w:sz w:val="22"/>
                <w:szCs w:val="24"/>
              </w:rPr>
              <w:t>"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 w:line="250" w:lineRule="auto"/>
              <w:ind w:left="102" w:right="12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>. S</w:t>
            </w:r>
            <w:r w:rsidRPr="00AE1AF5">
              <w:rPr>
                <w:spacing w:val="-2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ies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 xml:space="preserve">ess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iel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="00582707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nu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 w:rsidP="00582707">
            <w:pPr>
              <w:spacing w:before="4" w:line="250" w:lineRule="auto"/>
              <w:ind w:left="102" w:right="84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="00582707" w:rsidRPr="00AE1AF5">
              <w:rPr>
                <w:spacing w:val="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w w:val="99"/>
                <w:sz w:val="22"/>
                <w:szCs w:val="24"/>
              </w:rPr>
              <w:t>m</w:t>
            </w:r>
            <w:r w:rsidRPr="00AE1AF5">
              <w:rPr>
                <w:spacing w:val="3"/>
                <w:w w:val="99"/>
                <w:sz w:val="22"/>
                <w:szCs w:val="24"/>
              </w:rPr>
              <w:t>e</w:t>
            </w:r>
            <w:r w:rsidRPr="00AE1AF5">
              <w:rPr>
                <w:w w:val="99"/>
                <w:sz w:val="22"/>
                <w:szCs w:val="24"/>
              </w:rPr>
              <w:t>t</w:t>
            </w:r>
            <w:r w:rsidRPr="00AE1AF5">
              <w:rPr>
                <w:spacing w:val="-1"/>
                <w:w w:val="99"/>
                <w:sz w:val="22"/>
                <w:szCs w:val="24"/>
              </w:rPr>
              <w:t>h</w:t>
            </w:r>
            <w:r w:rsidRPr="00AE1AF5">
              <w:rPr>
                <w:spacing w:val="1"/>
                <w:w w:val="99"/>
                <w:sz w:val="22"/>
                <w:szCs w:val="24"/>
              </w:rPr>
              <w:t>od</w:t>
            </w:r>
            <w:r w:rsidRPr="00AE1AF5">
              <w:rPr>
                <w:w w:val="99"/>
                <w:sz w:val="22"/>
                <w:szCs w:val="24"/>
              </w:rPr>
              <w:t>. F</w:t>
            </w:r>
            <w:r w:rsidRPr="00AE1AF5">
              <w:rPr>
                <w:spacing w:val="1"/>
                <w:w w:val="99"/>
                <w:sz w:val="22"/>
                <w:szCs w:val="24"/>
              </w:rPr>
              <w:t>o</w:t>
            </w:r>
            <w:r w:rsidRPr="00AE1AF5">
              <w:rPr>
                <w:w w:val="99"/>
                <w:sz w:val="22"/>
                <w:szCs w:val="24"/>
              </w:rPr>
              <w:t>r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p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t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1"/>
                <w:sz w:val="22"/>
                <w:szCs w:val="24"/>
              </w:rPr>
              <w:t>rd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e,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irati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ate,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ard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 w:line="250" w:lineRule="auto"/>
              <w:ind w:left="102" w:right="271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 xml:space="preserve">.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="00582707" w:rsidRPr="00AE1AF5">
              <w:rPr>
                <w:sz w:val="22"/>
                <w:szCs w:val="24"/>
              </w:rPr>
              <w:t>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ts 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e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 w:line="250" w:lineRule="auto"/>
              <w:ind w:left="102" w:right="118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4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="00582707" w:rsidRPr="00AE1AF5">
              <w:rPr>
                <w:spacing w:val="2"/>
                <w:sz w:val="22"/>
                <w:szCs w:val="24"/>
              </w:rPr>
              <w:t xml:space="preserve"> calls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En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 xml:space="preserve">asic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ata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ali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f</w:t>
            </w:r>
            <w:r w:rsidRPr="00AE1AF5">
              <w:rPr>
                <w:sz w:val="22"/>
                <w:szCs w:val="24"/>
              </w:rPr>
              <w:t>iel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w w:val="99"/>
                <w:sz w:val="22"/>
                <w:szCs w:val="24"/>
              </w:rPr>
              <w:t>P</w:t>
            </w:r>
            <w:r w:rsidRPr="00AE1AF5">
              <w:rPr>
                <w:spacing w:val="3"/>
                <w:w w:val="99"/>
                <w:sz w:val="22"/>
                <w:szCs w:val="24"/>
              </w:rPr>
              <w:t>a</w:t>
            </w:r>
            <w:r w:rsidRPr="00AE1AF5">
              <w:rPr>
                <w:spacing w:val="-1"/>
                <w:w w:val="99"/>
                <w:sz w:val="22"/>
                <w:szCs w:val="24"/>
              </w:rPr>
              <w:t>y</w:t>
            </w:r>
            <w:r w:rsidRPr="00AE1AF5">
              <w:rPr>
                <w:spacing w:val="-4"/>
                <w:w w:val="99"/>
                <w:sz w:val="22"/>
                <w:szCs w:val="24"/>
              </w:rPr>
              <w:t>m</w:t>
            </w:r>
            <w:r w:rsidRPr="00AE1AF5">
              <w:rPr>
                <w:spacing w:val="3"/>
                <w:w w:val="99"/>
                <w:sz w:val="22"/>
                <w:szCs w:val="24"/>
              </w:rPr>
              <w:t>e</w:t>
            </w:r>
            <w:r w:rsidRPr="00AE1AF5">
              <w:rPr>
                <w:spacing w:val="-1"/>
                <w:w w:val="99"/>
                <w:sz w:val="22"/>
                <w:szCs w:val="24"/>
              </w:rPr>
              <w:t>n</w:t>
            </w:r>
            <w:r w:rsidRPr="00AE1AF5">
              <w:rPr>
                <w:w w:val="99"/>
                <w:sz w:val="22"/>
                <w:szCs w:val="24"/>
              </w:rPr>
              <w:t xml:space="preserve">t </w:t>
            </w:r>
            <w:r w:rsidR="00582707" w:rsidRPr="00AE1AF5">
              <w:rPr>
                <w:spacing w:val="1"/>
                <w:w w:val="99"/>
                <w:sz w:val="22"/>
                <w:szCs w:val="24"/>
              </w:rPr>
              <w:t>data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ter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ss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as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="00582707" w:rsidRPr="00AE1AF5">
              <w:rPr>
                <w:sz w:val="22"/>
                <w:szCs w:val="24"/>
              </w:rPr>
              <w:t xml:space="preserve">e data 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V</w:t>
            </w:r>
            <w:r w:rsidRPr="00AE1AF5">
              <w:rPr>
                <w:spacing w:val="1"/>
                <w:sz w:val="22"/>
                <w:szCs w:val="24"/>
              </w:rPr>
              <w:t>er</w:t>
            </w:r>
            <w:r w:rsidRPr="00AE1AF5">
              <w:rPr>
                <w:sz w:val="22"/>
                <w:szCs w:val="24"/>
              </w:rPr>
              <w:t>ificati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 xml:space="preserve">ter </w:t>
            </w:r>
            <w:r w:rsidRPr="00AE1AF5">
              <w:rPr>
                <w:spacing w:val="1"/>
                <w:sz w:val="22"/>
                <w:szCs w:val="24"/>
              </w:rPr>
              <w:t>pro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ss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ng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4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t.</w:t>
            </w:r>
          </w:p>
        </w:tc>
      </w:tr>
      <w:tr w:rsidR="0070108C" w:rsidRPr="00AE1AF5">
        <w:trPr>
          <w:trHeight w:hRule="exact" w:val="61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lastRenderedPageBreak/>
              <w:t>5</w:t>
            </w:r>
            <w:r w:rsidRPr="00AE1AF5">
              <w:rPr>
                <w:sz w:val="22"/>
                <w:szCs w:val="24"/>
              </w:rPr>
              <w:t xml:space="preserve">. </w:t>
            </w:r>
            <w:r w:rsidRPr="00AE1AF5">
              <w:rPr>
                <w:spacing w:val="-1"/>
                <w:sz w:val="22"/>
                <w:szCs w:val="24"/>
              </w:rPr>
              <w:t>Cus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ep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5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ar</w:t>
            </w:r>
            <w:r w:rsidRPr="00AE1AF5">
              <w:rPr>
                <w:sz w:val="22"/>
                <w:szCs w:val="24"/>
              </w:rPr>
              <w:t>t</w:t>
            </w:r>
          </w:p>
          <w:p w:rsidR="0070108C" w:rsidRPr="00AE1AF5" w:rsidRDefault="00B22986">
            <w:pPr>
              <w:spacing w:before="10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etails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Fi</w:t>
            </w:r>
            <w:r w:rsidRPr="00AE1AF5">
              <w:rPr>
                <w:spacing w:val="-2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al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1"/>
                <w:sz w:val="22"/>
                <w:szCs w:val="24"/>
              </w:rPr>
              <w:t>rd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6</w:t>
            </w:r>
            <w:r w:rsidRPr="00AE1AF5">
              <w:rPr>
                <w:sz w:val="22"/>
                <w:szCs w:val="24"/>
              </w:rPr>
              <w:t>. User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al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ord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3"/>
                <w:sz w:val="22"/>
                <w:szCs w:val="24"/>
              </w:rPr>
              <w:t>b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ord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 w:line="250" w:lineRule="auto"/>
              <w:ind w:left="102" w:right="349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6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su</w:t>
            </w:r>
            <w:r w:rsidRPr="00AE1AF5">
              <w:rPr>
                <w:spacing w:val="3"/>
                <w:sz w:val="22"/>
                <w:szCs w:val="24"/>
              </w:rPr>
              <w:t>b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its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ord</w:t>
            </w:r>
            <w:r w:rsidRPr="00AE1AF5">
              <w:rPr>
                <w:sz w:val="22"/>
                <w:szCs w:val="24"/>
              </w:rPr>
              <w:t xml:space="preserve">er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r</w:t>
            </w:r>
            <w:proofErr w:type="spellEnd"/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ord</w:t>
            </w:r>
            <w:r w:rsidRPr="00AE1AF5">
              <w:rPr>
                <w:sz w:val="22"/>
                <w:szCs w:val="24"/>
              </w:rPr>
              <w:t xml:space="preserve">er </w:t>
            </w:r>
            <w:r w:rsidRPr="00AE1AF5">
              <w:rPr>
                <w:spacing w:val="1"/>
                <w:sz w:val="22"/>
                <w:szCs w:val="24"/>
              </w:rPr>
              <w:t>pro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ss</w:t>
            </w:r>
            <w:r w:rsidRPr="00AE1AF5">
              <w:rPr>
                <w:sz w:val="22"/>
                <w:szCs w:val="24"/>
              </w:rPr>
              <w:t>ing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 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k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 xml:space="preserve">e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ss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les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ub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itted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ar</w:t>
            </w:r>
            <w:r w:rsidRPr="00AE1AF5">
              <w:rPr>
                <w:sz w:val="22"/>
                <w:szCs w:val="24"/>
              </w:rPr>
              <w:t>t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ata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a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al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ord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at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1"/>
                <w:sz w:val="22"/>
                <w:szCs w:val="24"/>
              </w:rPr>
              <w:t>or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 xml:space="preserve">e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un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ata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ase.</w:t>
            </w:r>
          </w:p>
        </w:tc>
      </w:tr>
    </w:tbl>
    <w:p w:rsidR="0070108C" w:rsidRPr="00AE1AF5" w:rsidRDefault="0070108C">
      <w:pPr>
        <w:rPr>
          <w:sz w:val="22"/>
          <w:szCs w:val="24"/>
        </w:rPr>
        <w:sectPr w:rsidR="0070108C" w:rsidRPr="00AE1AF5">
          <w:pgSz w:w="12240" w:h="15840"/>
          <w:pgMar w:top="620" w:right="1220" w:bottom="280" w:left="1220" w:header="0" w:footer="971" w:gutter="0"/>
          <w:cols w:space="720"/>
        </w:sectPr>
      </w:pPr>
    </w:p>
    <w:p w:rsidR="0070108C" w:rsidRPr="00AE1AF5" w:rsidRDefault="0070108C">
      <w:pPr>
        <w:spacing w:before="2" w:line="80" w:lineRule="exact"/>
        <w:rPr>
          <w:sz w:val="22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RPr="00AE1AF5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2"/>
              <w:ind w:left="176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Ve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:         </w:t>
            </w:r>
            <w:r w:rsidRPr="00AE1AF5">
              <w:rPr>
                <w:spacing w:val="4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.1</w:t>
            </w:r>
          </w:p>
        </w:tc>
      </w:tr>
      <w:tr w:rsidR="00CF32E0" w:rsidRPr="00AE1AF5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54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Dat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May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201</w:t>
            </w:r>
            <w:r w:rsidRPr="00AE1AF5">
              <w:rPr>
                <w:sz w:val="22"/>
                <w:szCs w:val="24"/>
              </w:rPr>
              <w:t>7</w:t>
            </w:r>
          </w:p>
        </w:tc>
      </w:tr>
    </w:tbl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5" w:line="280" w:lineRule="exact"/>
        <w:rPr>
          <w:sz w:val="22"/>
          <w:szCs w:val="24"/>
        </w:rPr>
      </w:pPr>
    </w:p>
    <w:p w:rsidR="0070108C" w:rsidRPr="00AE1AF5" w:rsidRDefault="00B22986">
      <w:pPr>
        <w:spacing w:before="34"/>
        <w:ind w:left="186" w:right="7338"/>
        <w:jc w:val="center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z w:val="22"/>
          <w:szCs w:val="24"/>
        </w:rPr>
        <w:t xml:space="preserve">4.2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pacing w:val="-5"/>
          <w:sz w:val="22"/>
          <w:szCs w:val="24"/>
        </w:rPr>
        <w:t>A</w:t>
      </w:r>
      <w:r w:rsidRPr="00AE1AF5">
        <w:rPr>
          <w:rFonts w:ascii="Arial" w:eastAsia="Arial" w:hAnsi="Arial" w:cs="Arial"/>
          <w:b/>
          <w:spacing w:val="2"/>
          <w:sz w:val="22"/>
          <w:szCs w:val="24"/>
        </w:rPr>
        <w:t>l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t</w:t>
      </w:r>
      <w:r w:rsidRPr="00AE1AF5">
        <w:rPr>
          <w:rFonts w:ascii="Arial" w:eastAsia="Arial" w:hAnsi="Arial" w:cs="Arial"/>
          <w:b/>
          <w:spacing w:val="2"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r</w:t>
      </w:r>
      <w:r w:rsidRPr="00AE1AF5">
        <w:rPr>
          <w:rFonts w:ascii="Arial" w:eastAsia="Arial" w:hAnsi="Arial" w:cs="Arial"/>
          <w:b/>
          <w:sz w:val="22"/>
          <w:szCs w:val="24"/>
        </w:rPr>
        <w:t>nate</w:t>
      </w:r>
      <w:r w:rsidRPr="00AE1AF5">
        <w:rPr>
          <w:rFonts w:ascii="Arial" w:eastAsia="Arial" w:hAnsi="Arial" w:cs="Arial"/>
          <w:b/>
          <w:spacing w:val="-9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w w:val="99"/>
          <w:sz w:val="22"/>
          <w:szCs w:val="24"/>
        </w:rPr>
        <w:t>Flo</w:t>
      </w:r>
      <w:r w:rsidRPr="00AE1AF5">
        <w:rPr>
          <w:rFonts w:ascii="Arial" w:eastAsia="Arial" w:hAnsi="Arial" w:cs="Arial"/>
          <w:b/>
          <w:spacing w:val="4"/>
          <w:w w:val="99"/>
          <w:sz w:val="22"/>
          <w:szCs w:val="24"/>
        </w:rPr>
        <w:t>w</w:t>
      </w:r>
      <w:r w:rsidRPr="00AE1AF5">
        <w:rPr>
          <w:rFonts w:ascii="Arial" w:eastAsia="Arial" w:hAnsi="Arial" w:cs="Arial"/>
          <w:b/>
          <w:w w:val="99"/>
          <w:sz w:val="22"/>
          <w:szCs w:val="24"/>
        </w:rPr>
        <w:t>s</w:t>
      </w: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8" w:line="220" w:lineRule="exact"/>
        <w:rPr>
          <w:sz w:val="22"/>
          <w:szCs w:val="24"/>
        </w:rPr>
      </w:pPr>
    </w:p>
    <w:p w:rsidR="0070108C" w:rsidRPr="00AE1AF5" w:rsidRDefault="00B22986">
      <w:pPr>
        <w:ind w:left="580"/>
        <w:rPr>
          <w:sz w:val="22"/>
          <w:szCs w:val="24"/>
        </w:rPr>
      </w:pPr>
      <w:r w:rsidRPr="00AE1AF5">
        <w:rPr>
          <w:i/>
          <w:spacing w:val="1"/>
          <w:sz w:val="22"/>
          <w:szCs w:val="24"/>
        </w:rPr>
        <w:t>4</w:t>
      </w:r>
      <w:r w:rsidRPr="00AE1AF5">
        <w:rPr>
          <w:i/>
          <w:sz w:val="22"/>
          <w:szCs w:val="24"/>
        </w:rPr>
        <w:t>.</w:t>
      </w:r>
      <w:r w:rsidRPr="00AE1AF5">
        <w:rPr>
          <w:i/>
          <w:spacing w:val="1"/>
          <w:sz w:val="22"/>
          <w:szCs w:val="24"/>
        </w:rPr>
        <w:t>2</w:t>
      </w:r>
      <w:r w:rsidRPr="00AE1AF5">
        <w:rPr>
          <w:i/>
          <w:sz w:val="22"/>
          <w:szCs w:val="24"/>
        </w:rPr>
        <w:t>.</w:t>
      </w:r>
      <w:r w:rsidRPr="00AE1AF5">
        <w:rPr>
          <w:i/>
          <w:spacing w:val="2"/>
          <w:sz w:val="22"/>
          <w:szCs w:val="24"/>
        </w:rPr>
        <w:t>1</w:t>
      </w:r>
      <w:r w:rsidRPr="00AE1AF5">
        <w:rPr>
          <w:i/>
          <w:sz w:val="22"/>
          <w:szCs w:val="24"/>
        </w:rPr>
        <w:t>.</w:t>
      </w:r>
      <w:r w:rsidRPr="00AE1AF5">
        <w:rPr>
          <w:i/>
          <w:spacing w:val="44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Ch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c</w:t>
      </w:r>
      <w:r w:rsidRPr="00AE1AF5">
        <w:rPr>
          <w:spacing w:val="-1"/>
          <w:sz w:val="22"/>
          <w:szCs w:val="24"/>
        </w:rPr>
        <w:t>k</w:t>
      </w:r>
      <w:r w:rsidRPr="00AE1AF5">
        <w:rPr>
          <w:spacing w:val="1"/>
          <w:sz w:val="22"/>
          <w:szCs w:val="24"/>
        </w:rPr>
        <w:t>ou</w:t>
      </w:r>
      <w:r w:rsidRPr="00AE1AF5">
        <w:rPr>
          <w:sz w:val="22"/>
          <w:szCs w:val="24"/>
        </w:rPr>
        <w:t>t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ta</w:t>
      </w:r>
      <w:r w:rsidRPr="00AE1AF5">
        <w:rPr>
          <w:spacing w:val="-1"/>
          <w:sz w:val="22"/>
          <w:szCs w:val="24"/>
        </w:rPr>
        <w:t>k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s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lace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c</w:t>
      </w:r>
      <w:r w:rsidRPr="00AE1AF5">
        <w:rPr>
          <w:sz w:val="22"/>
          <w:szCs w:val="24"/>
        </w:rPr>
        <w:t>e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s</w:t>
      </w:r>
      <w:r w:rsidRPr="00AE1AF5">
        <w:rPr>
          <w:spacing w:val="1"/>
          <w:sz w:val="22"/>
          <w:szCs w:val="24"/>
        </w:rPr>
        <w:t>f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l</w:t>
      </w:r>
      <w:r w:rsidRPr="00AE1AF5">
        <w:rPr>
          <w:spacing w:val="2"/>
          <w:sz w:val="22"/>
          <w:szCs w:val="24"/>
        </w:rPr>
        <w:t>l</w:t>
      </w:r>
      <w:r w:rsidRPr="00AE1AF5">
        <w:rPr>
          <w:sz w:val="22"/>
          <w:szCs w:val="24"/>
        </w:rPr>
        <w:t>y</w:t>
      </w:r>
      <w:r w:rsidRPr="00AE1AF5">
        <w:rPr>
          <w:spacing w:val="-1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s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all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u</w:t>
      </w:r>
      <w:r w:rsidRPr="00AE1AF5">
        <w:rPr>
          <w:sz w:val="22"/>
          <w:szCs w:val="24"/>
        </w:rPr>
        <w:t>lts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x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ep</w:t>
      </w:r>
      <w:r w:rsidRPr="00AE1AF5">
        <w:rPr>
          <w:sz w:val="22"/>
          <w:szCs w:val="24"/>
        </w:rPr>
        <w:t>t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at</w:t>
      </w:r>
      <w:r w:rsidRPr="00AE1AF5">
        <w:rPr>
          <w:spacing w:val="48"/>
          <w:sz w:val="22"/>
          <w:szCs w:val="24"/>
        </w:rPr>
        <w:t xml:space="preserve"> </w:t>
      </w:r>
      <w:r w:rsidRPr="00AE1AF5">
        <w:rPr>
          <w:sz w:val="22"/>
          <w:szCs w:val="24"/>
        </w:rPr>
        <w:t xml:space="preserve">a </w:t>
      </w:r>
      <w:r w:rsidR="0001687C" w:rsidRPr="00AE1AF5">
        <w:rPr>
          <w:spacing w:val="-1"/>
          <w:sz w:val="22"/>
          <w:szCs w:val="24"/>
        </w:rPr>
        <w:t>updated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(</w:t>
      </w:r>
      <w:r w:rsidRPr="00AE1AF5">
        <w:rPr>
          <w:spacing w:val="-1"/>
          <w:sz w:val="22"/>
          <w:szCs w:val="24"/>
        </w:rPr>
        <w:t>v</w:t>
      </w:r>
      <w:r w:rsidRPr="00AE1AF5">
        <w:rPr>
          <w:sz w:val="22"/>
          <w:szCs w:val="24"/>
        </w:rPr>
        <w:t>ali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)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="0001687C" w:rsidRPr="00AE1AF5">
        <w:rPr>
          <w:spacing w:val="1"/>
          <w:sz w:val="22"/>
          <w:szCs w:val="24"/>
        </w:rPr>
        <w:t xml:space="preserve">or 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ill</w:t>
      </w:r>
      <w:r w:rsidRPr="00AE1AF5">
        <w:rPr>
          <w:spacing w:val="-1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1"/>
          <w:sz w:val="22"/>
          <w:szCs w:val="24"/>
        </w:rPr>
        <w:t>g</w:t>
      </w:r>
    </w:p>
    <w:p w:rsidR="0070108C" w:rsidRPr="00AE1AF5" w:rsidRDefault="00B22986">
      <w:pPr>
        <w:spacing w:before="10" w:line="220" w:lineRule="exact"/>
        <w:ind w:left="580"/>
        <w:rPr>
          <w:sz w:val="22"/>
          <w:szCs w:val="24"/>
        </w:rPr>
      </w:pPr>
      <w:r w:rsidRPr="00AE1AF5">
        <w:rPr>
          <w:position w:val="-1"/>
          <w:sz w:val="22"/>
          <w:szCs w:val="24"/>
        </w:rPr>
        <w:t>a</w:t>
      </w:r>
      <w:r w:rsidRPr="00AE1AF5">
        <w:rPr>
          <w:spacing w:val="1"/>
          <w:position w:val="-1"/>
          <w:sz w:val="22"/>
          <w:szCs w:val="24"/>
        </w:rPr>
        <w:t>ddr</w:t>
      </w:r>
      <w:r w:rsidRPr="00AE1AF5">
        <w:rPr>
          <w:position w:val="-1"/>
          <w:sz w:val="22"/>
          <w:szCs w:val="24"/>
        </w:rPr>
        <w:t>ess</w:t>
      </w:r>
      <w:r w:rsidRPr="00AE1AF5">
        <w:rPr>
          <w:spacing w:val="-7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.</w:t>
      </w:r>
    </w:p>
    <w:p w:rsidR="0070108C" w:rsidRPr="00AE1AF5" w:rsidRDefault="0070108C">
      <w:pPr>
        <w:spacing w:before="3" w:line="16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 w:rsidRPr="00AE1AF5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4"/>
              </w:rPr>
            </w:pPr>
            <w:r w:rsidRPr="00AE1AF5">
              <w:rPr>
                <w:b/>
                <w:spacing w:val="-1"/>
                <w:sz w:val="22"/>
                <w:szCs w:val="24"/>
              </w:rPr>
              <w:t>U</w:t>
            </w:r>
            <w:r w:rsidRPr="00AE1AF5">
              <w:rPr>
                <w:b/>
                <w:sz w:val="22"/>
                <w:szCs w:val="24"/>
              </w:rPr>
              <w:t>s</w:t>
            </w:r>
            <w:r w:rsidRPr="00AE1AF5">
              <w:rPr>
                <w:b/>
                <w:spacing w:val="1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r Ac</w:t>
            </w:r>
            <w:r w:rsidRPr="00AE1AF5">
              <w:rPr>
                <w:b/>
                <w:spacing w:val="-2"/>
                <w:sz w:val="22"/>
                <w:szCs w:val="24"/>
              </w:rPr>
              <w:t>t</w:t>
            </w:r>
            <w:r w:rsidRPr="00AE1AF5">
              <w:rPr>
                <w:b/>
                <w:spacing w:val="1"/>
                <w:sz w:val="22"/>
                <w:szCs w:val="24"/>
              </w:rPr>
              <w:t>i</w:t>
            </w:r>
            <w:r w:rsidRPr="00AE1AF5">
              <w:rPr>
                <w:b/>
                <w:spacing w:val="-2"/>
                <w:sz w:val="22"/>
                <w:szCs w:val="24"/>
              </w:rPr>
              <w:t>v</w:t>
            </w:r>
            <w:r w:rsidRPr="00AE1AF5">
              <w:rPr>
                <w:b/>
                <w:spacing w:val="1"/>
                <w:sz w:val="22"/>
                <w:szCs w:val="24"/>
              </w:rPr>
              <w:t>it</w:t>
            </w:r>
            <w:r w:rsidRPr="00AE1AF5">
              <w:rPr>
                <w:b/>
                <w:sz w:val="22"/>
                <w:szCs w:val="24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497"/>
              <w:rPr>
                <w:sz w:val="22"/>
                <w:szCs w:val="24"/>
              </w:rPr>
            </w:pPr>
            <w:r w:rsidRPr="00AE1AF5">
              <w:rPr>
                <w:b/>
                <w:sz w:val="22"/>
                <w:szCs w:val="24"/>
              </w:rPr>
              <w:t>Sys</w:t>
            </w:r>
            <w:r w:rsidRPr="00AE1AF5">
              <w:rPr>
                <w:b/>
                <w:spacing w:val="1"/>
                <w:sz w:val="22"/>
                <w:szCs w:val="24"/>
              </w:rPr>
              <w:t>t</w:t>
            </w:r>
            <w:r w:rsidRPr="00AE1AF5">
              <w:rPr>
                <w:b/>
                <w:spacing w:val="-2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m</w:t>
            </w:r>
            <w:r w:rsidRPr="00AE1AF5">
              <w:rPr>
                <w:b/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b/>
                <w:spacing w:val="-1"/>
                <w:sz w:val="22"/>
                <w:szCs w:val="24"/>
              </w:rPr>
              <w:t>R</w:t>
            </w:r>
            <w:r w:rsidRPr="00AE1AF5">
              <w:rPr>
                <w:b/>
                <w:sz w:val="22"/>
                <w:szCs w:val="24"/>
              </w:rPr>
              <w:t>e</w:t>
            </w:r>
            <w:r w:rsidRPr="00AE1AF5">
              <w:rPr>
                <w:b/>
                <w:spacing w:val="1"/>
                <w:sz w:val="22"/>
                <w:szCs w:val="24"/>
              </w:rPr>
              <w:t>s</w:t>
            </w:r>
            <w:r w:rsidRPr="00AE1AF5">
              <w:rPr>
                <w:b/>
                <w:spacing w:val="-3"/>
                <w:sz w:val="22"/>
                <w:szCs w:val="24"/>
              </w:rPr>
              <w:t>p</w:t>
            </w:r>
            <w:r w:rsidRPr="00AE1AF5">
              <w:rPr>
                <w:b/>
                <w:sz w:val="22"/>
                <w:szCs w:val="24"/>
              </w:rPr>
              <w:t>onse</w:t>
            </w:r>
          </w:p>
        </w:tc>
      </w:tr>
      <w:tr w:rsidR="0070108C" w:rsidRPr="00AE1AF5">
        <w:trPr>
          <w:trHeight w:hRule="exact" w:val="1335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="0001687C" w:rsidRPr="00AE1AF5">
              <w:rPr>
                <w:sz w:val="22"/>
                <w:szCs w:val="24"/>
              </w:rPr>
              <w:t>.Customer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="0001687C" w:rsidRPr="00AE1AF5">
              <w:rPr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="0001687C" w:rsidRPr="00AE1AF5">
              <w:rPr>
                <w:spacing w:val="1"/>
                <w:sz w:val="22"/>
                <w:szCs w:val="24"/>
              </w:rPr>
              <w:t>button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 w:line="250" w:lineRule="auto"/>
              <w:ind w:left="102" w:right="111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 xml:space="preserve">. 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="0001687C" w:rsidRPr="00AE1AF5">
              <w:rPr>
                <w:spacing w:val="-1"/>
                <w:sz w:val="22"/>
                <w:szCs w:val="24"/>
              </w:rPr>
              <w:t xml:space="preserve">customer 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gg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1"/>
                <w:sz w:val="22"/>
                <w:szCs w:val="24"/>
              </w:rPr>
              <w:t xml:space="preserve"> g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e.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 xml:space="preserve">ter </w:t>
            </w:r>
            <w:r w:rsidRPr="00AE1AF5">
              <w:rPr>
                <w:spacing w:val="-1"/>
                <w:sz w:val="22"/>
                <w:szCs w:val="24"/>
              </w:rPr>
              <w:t>su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p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a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r’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133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 w:line="250" w:lineRule="auto"/>
              <w:ind w:left="102" w:right="386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="0001687C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 xml:space="preserve"> n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w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ing</w:t>
            </w:r>
            <w:r w:rsidRPr="00AE1AF5">
              <w:rPr>
                <w:sz w:val="22"/>
                <w:szCs w:val="24"/>
              </w:rPr>
              <w:t>)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 clic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"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w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"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w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g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”)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k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bo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-2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to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 w:line="250" w:lineRule="auto"/>
              <w:ind w:left="102" w:right="80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="0001687C" w:rsidRPr="00AE1AF5">
              <w:rPr>
                <w:spacing w:val="2"/>
                <w:sz w:val="22"/>
                <w:szCs w:val="24"/>
              </w:rPr>
              <w:t xml:space="preserve"> calls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En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v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li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 xml:space="preserve">e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w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ter</w:t>
            </w:r>
            <w:r w:rsidRPr="00AE1AF5">
              <w:rPr>
                <w:spacing w:val="-1"/>
                <w:sz w:val="22"/>
                <w:szCs w:val="24"/>
              </w:rPr>
              <w:t xml:space="preserve"> v</w:t>
            </w:r>
            <w:r w:rsidRPr="00AE1AF5">
              <w:rPr>
                <w:sz w:val="22"/>
                <w:szCs w:val="24"/>
              </w:rPr>
              <w:t>ali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is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ized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1"/>
                <w:sz w:val="22"/>
                <w:szCs w:val="24"/>
              </w:rPr>
              <w:t>or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or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itized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 xml:space="preserve">at.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</w:p>
          <w:p w:rsidR="0070108C" w:rsidRPr="00AE1AF5" w:rsidRDefault="00B22986">
            <w:pPr>
              <w:ind w:left="102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Step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2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asic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Fl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3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 Ste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3</w:t>
            </w:r>
            <w:r w:rsidRPr="00AE1AF5">
              <w:rPr>
                <w:spacing w:val="1"/>
                <w:sz w:val="22"/>
                <w:szCs w:val="24"/>
              </w:rPr>
              <w:t xml:space="preserve"> –</w:t>
            </w:r>
            <w:r w:rsidRPr="00AE1AF5">
              <w:rPr>
                <w:sz w:val="22"/>
                <w:szCs w:val="24"/>
              </w:rPr>
              <w:t>5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as</w:t>
            </w:r>
            <w:r w:rsidR="0001687C"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asic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w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</w:tr>
    </w:tbl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6" w:line="240" w:lineRule="exact"/>
        <w:rPr>
          <w:sz w:val="22"/>
          <w:szCs w:val="24"/>
        </w:rPr>
      </w:pPr>
    </w:p>
    <w:p w:rsidR="0070108C" w:rsidRPr="00AE1AF5" w:rsidRDefault="00B22986">
      <w:pPr>
        <w:spacing w:before="33" w:line="250" w:lineRule="auto"/>
        <w:ind w:left="580" w:right="583"/>
        <w:rPr>
          <w:sz w:val="22"/>
          <w:szCs w:val="24"/>
        </w:rPr>
      </w:pPr>
      <w:r w:rsidRPr="00AE1AF5">
        <w:rPr>
          <w:i/>
          <w:spacing w:val="1"/>
          <w:sz w:val="22"/>
          <w:szCs w:val="24"/>
        </w:rPr>
        <w:t>4</w:t>
      </w:r>
      <w:r w:rsidRPr="00AE1AF5">
        <w:rPr>
          <w:i/>
          <w:sz w:val="22"/>
          <w:szCs w:val="24"/>
        </w:rPr>
        <w:t>.</w:t>
      </w:r>
      <w:r w:rsidRPr="00AE1AF5">
        <w:rPr>
          <w:i/>
          <w:spacing w:val="1"/>
          <w:sz w:val="22"/>
          <w:szCs w:val="24"/>
        </w:rPr>
        <w:t>2</w:t>
      </w:r>
      <w:r w:rsidRPr="00AE1AF5">
        <w:rPr>
          <w:i/>
          <w:sz w:val="22"/>
          <w:szCs w:val="24"/>
        </w:rPr>
        <w:t>.2</w:t>
      </w:r>
      <w:r w:rsidRPr="00AE1AF5">
        <w:rPr>
          <w:i/>
          <w:spacing w:val="46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Ch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c</w:t>
      </w:r>
      <w:r w:rsidRPr="00AE1AF5">
        <w:rPr>
          <w:spacing w:val="-1"/>
          <w:sz w:val="22"/>
          <w:szCs w:val="24"/>
        </w:rPr>
        <w:t>k</w:t>
      </w:r>
      <w:r w:rsidRPr="00AE1AF5">
        <w:rPr>
          <w:spacing w:val="4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t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ta</w:t>
      </w:r>
      <w:r w:rsidRPr="00AE1AF5">
        <w:rPr>
          <w:spacing w:val="-1"/>
          <w:sz w:val="22"/>
          <w:szCs w:val="24"/>
        </w:rPr>
        <w:t>k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s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lace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s</w:t>
      </w:r>
      <w:r w:rsidRPr="00AE1AF5">
        <w:rPr>
          <w:spacing w:val="1"/>
          <w:sz w:val="22"/>
          <w:szCs w:val="24"/>
        </w:rPr>
        <w:t>u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c</w:t>
      </w:r>
      <w:r w:rsidRPr="00AE1AF5">
        <w:rPr>
          <w:sz w:val="22"/>
          <w:szCs w:val="24"/>
        </w:rPr>
        <w:t>es</w:t>
      </w:r>
      <w:r w:rsidRPr="00AE1AF5">
        <w:rPr>
          <w:spacing w:val="1"/>
          <w:sz w:val="22"/>
          <w:szCs w:val="24"/>
        </w:rPr>
        <w:t>s</w:t>
      </w:r>
      <w:r w:rsidRPr="00AE1AF5">
        <w:rPr>
          <w:spacing w:val="-2"/>
          <w:sz w:val="22"/>
          <w:szCs w:val="24"/>
        </w:rPr>
        <w:t>f</w:t>
      </w:r>
      <w:r w:rsidRPr="00AE1AF5">
        <w:rPr>
          <w:spacing w:val="-1"/>
          <w:sz w:val="22"/>
          <w:szCs w:val="24"/>
        </w:rPr>
        <w:t>u</w:t>
      </w:r>
      <w:r w:rsidRPr="00AE1AF5">
        <w:rPr>
          <w:spacing w:val="2"/>
          <w:sz w:val="22"/>
          <w:szCs w:val="24"/>
        </w:rPr>
        <w:t>ll</w:t>
      </w:r>
      <w:r w:rsidRPr="00AE1AF5">
        <w:rPr>
          <w:sz w:val="22"/>
          <w:szCs w:val="24"/>
        </w:rPr>
        <w:t>y</w:t>
      </w:r>
      <w:r w:rsidRPr="00AE1AF5">
        <w:rPr>
          <w:spacing w:val="-1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us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all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f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lts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x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ep</w:t>
      </w:r>
      <w:r w:rsidRPr="00AE1AF5">
        <w:rPr>
          <w:sz w:val="22"/>
          <w:szCs w:val="24"/>
        </w:rPr>
        <w:t>t 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at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bo</w:t>
      </w:r>
      <w:r w:rsidRPr="00AE1AF5">
        <w:rPr>
          <w:sz w:val="22"/>
          <w:szCs w:val="24"/>
        </w:rPr>
        <w:t>th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w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ddr</w:t>
      </w:r>
      <w:r w:rsidRPr="00AE1AF5">
        <w:rPr>
          <w:sz w:val="22"/>
          <w:szCs w:val="24"/>
        </w:rPr>
        <w:t>ess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 xml:space="preserve">w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ill</w:t>
      </w:r>
      <w:r w:rsidRPr="00AE1AF5">
        <w:rPr>
          <w:spacing w:val="-1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ddr</w:t>
      </w:r>
      <w:r w:rsidRPr="00AE1AF5">
        <w:rPr>
          <w:sz w:val="22"/>
          <w:szCs w:val="24"/>
        </w:rPr>
        <w:t>ess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(bo</w:t>
      </w:r>
      <w:r w:rsidRPr="00AE1AF5">
        <w:rPr>
          <w:sz w:val="22"/>
          <w:szCs w:val="24"/>
        </w:rPr>
        <w:t>th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v</w:t>
      </w:r>
      <w:r w:rsidRPr="00AE1AF5">
        <w:rPr>
          <w:sz w:val="22"/>
          <w:szCs w:val="24"/>
        </w:rPr>
        <w:t>ali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)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 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te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.</w:t>
      </w:r>
    </w:p>
    <w:p w:rsidR="0070108C" w:rsidRPr="00AE1AF5" w:rsidRDefault="0070108C">
      <w:pPr>
        <w:spacing w:before="9" w:line="140" w:lineRule="exact"/>
        <w:rPr>
          <w:sz w:val="22"/>
          <w:szCs w:val="24"/>
        </w:rPr>
      </w:pP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 w:rsidRPr="00AE1AF5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4"/>
              </w:rPr>
            </w:pPr>
            <w:r w:rsidRPr="00AE1AF5">
              <w:rPr>
                <w:b/>
                <w:spacing w:val="-1"/>
                <w:sz w:val="22"/>
                <w:szCs w:val="24"/>
              </w:rPr>
              <w:t>U</w:t>
            </w:r>
            <w:r w:rsidRPr="00AE1AF5">
              <w:rPr>
                <w:b/>
                <w:sz w:val="22"/>
                <w:szCs w:val="24"/>
              </w:rPr>
              <w:t>s</w:t>
            </w:r>
            <w:r w:rsidRPr="00AE1AF5">
              <w:rPr>
                <w:b/>
                <w:spacing w:val="1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r Ac</w:t>
            </w:r>
            <w:r w:rsidRPr="00AE1AF5">
              <w:rPr>
                <w:b/>
                <w:spacing w:val="-2"/>
                <w:sz w:val="22"/>
                <w:szCs w:val="24"/>
              </w:rPr>
              <w:t>t</w:t>
            </w:r>
            <w:r w:rsidRPr="00AE1AF5">
              <w:rPr>
                <w:b/>
                <w:spacing w:val="1"/>
                <w:sz w:val="22"/>
                <w:szCs w:val="24"/>
              </w:rPr>
              <w:t>i</w:t>
            </w:r>
            <w:r w:rsidRPr="00AE1AF5">
              <w:rPr>
                <w:b/>
                <w:spacing w:val="-2"/>
                <w:sz w:val="22"/>
                <w:szCs w:val="24"/>
              </w:rPr>
              <w:t>v</w:t>
            </w:r>
            <w:r w:rsidRPr="00AE1AF5">
              <w:rPr>
                <w:b/>
                <w:spacing w:val="1"/>
                <w:sz w:val="22"/>
                <w:szCs w:val="24"/>
              </w:rPr>
              <w:t>it</w:t>
            </w:r>
            <w:r w:rsidRPr="00AE1AF5">
              <w:rPr>
                <w:b/>
                <w:sz w:val="22"/>
                <w:szCs w:val="24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497"/>
              <w:rPr>
                <w:sz w:val="22"/>
                <w:szCs w:val="24"/>
              </w:rPr>
            </w:pPr>
            <w:r w:rsidRPr="00AE1AF5">
              <w:rPr>
                <w:b/>
                <w:sz w:val="22"/>
                <w:szCs w:val="24"/>
              </w:rPr>
              <w:t>Sys</w:t>
            </w:r>
            <w:r w:rsidRPr="00AE1AF5">
              <w:rPr>
                <w:b/>
                <w:spacing w:val="1"/>
                <w:sz w:val="22"/>
                <w:szCs w:val="24"/>
              </w:rPr>
              <w:t>t</w:t>
            </w:r>
            <w:r w:rsidRPr="00AE1AF5">
              <w:rPr>
                <w:b/>
                <w:spacing w:val="-2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m</w:t>
            </w:r>
            <w:r w:rsidRPr="00AE1AF5">
              <w:rPr>
                <w:b/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b/>
                <w:spacing w:val="-1"/>
                <w:sz w:val="22"/>
                <w:szCs w:val="24"/>
              </w:rPr>
              <w:t>R</w:t>
            </w:r>
            <w:r w:rsidRPr="00AE1AF5">
              <w:rPr>
                <w:b/>
                <w:sz w:val="22"/>
                <w:szCs w:val="24"/>
              </w:rPr>
              <w:t>e</w:t>
            </w:r>
            <w:r w:rsidRPr="00AE1AF5">
              <w:rPr>
                <w:b/>
                <w:spacing w:val="1"/>
                <w:sz w:val="22"/>
                <w:szCs w:val="24"/>
              </w:rPr>
              <w:t>s</w:t>
            </w:r>
            <w:r w:rsidRPr="00AE1AF5">
              <w:rPr>
                <w:b/>
                <w:spacing w:val="-3"/>
                <w:sz w:val="22"/>
                <w:szCs w:val="24"/>
              </w:rPr>
              <w:t>p</w:t>
            </w:r>
            <w:r w:rsidRPr="00AE1AF5">
              <w:rPr>
                <w:b/>
                <w:sz w:val="22"/>
                <w:szCs w:val="24"/>
              </w:rPr>
              <w:t>onse</w:t>
            </w:r>
          </w:p>
        </w:tc>
      </w:tr>
      <w:tr w:rsidR="0070108C" w:rsidRPr="00AE1AF5">
        <w:trPr>
          <w:trHeight w:hRule="exact" w:val="1337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11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="00C31A2B" w:rsidRPr="00AE1AF5">
              <w:rPr>
                <w:sz w:val="22"/>
                <w:szCs w:val="24"/>
              </w:rPr>
              <w:t xml:space="preserve">. Customer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11" w:line="250" w:lineRule="auto"/>
              <w:ind w:left="102" w:right="111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 xml:space="preserve">. 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gg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1"/>
                <w:sz w:val="22"/>
                <w:szCs w:val="24"/>
              </w:rPr>
              <w:t xml:space="preserve"> g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e.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 xml:space="preserve">ter </w:t>
            </w:r>
            <w:r w:rsidRPr="00AE1AF5">
              <w:rPr>
                <w:spacing w:val="-1"/>
                <w:sz w:val="22"/>
                <w:szCs w:val="24"/>
              </w:rPr>
              <w:t>su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p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a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r’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pacing w:val="6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 w:line="250" w:lineRule="auto"/>
              <w:ind w:left="102" w:right="24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="00C31A2B" w:rsidRPr="00AE1AF5">
              <w:rPr>
                <w:sz w:val="22"/>
                <w:szCs w:val="24"/>
              </w:rPr>
              <w:t xml:space="preserve">. Customer 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 xml:space="preserve"> n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w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esses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clic</w:t>
            </w:r>
            <w:r w:rsidRPr="00AE1AF5">
              <w:rPr>
                <w:spacing w:val="1"/>
                <w:sz w:val="22"/>
                <w:szCs w:val="24"/>
              </w:rPr>
              <w:t>k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”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2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 xml:space="preserve">e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”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on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1"/>
                <w:sz w:val="22"/>
                <w:szCs w:val="24"/>
              </w:rPr>
              <w:t xml:space="preserve"> do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NOT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 xml:space="preserve">e </w:t>
            </w:r>
            <w:r w:rsidRPr="00AE1AF5">
              <w:rPr>
                <w:spacing w:val="3"/>
                <w:sz w:val="22"/>
                <w:szCs w:val="24"/>
              </w:rPr>
              <w:t>"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ng</w:t>
            </w:r>
            <w:r w:rsidRPr="00AE1AF5">
              <w:rPr>
                <w:sz w:val="22"/>
                <w:szCs w:val="24"/>
              </w:rPr>
              <w:t>"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User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 clic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 w:line="250" w:lineRule="auto"/>
              <w:ind w:left="102" w:right="37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="00C31A2B" w:rsidRPr="00AE1AF5">
              <w:rPr>
                <w:spacing w:val="2"/>
                <w:sz w:val="22"/>
                <w:szCs w:val="24"/>
              </w:rPr>
              <w:t>calls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En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v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li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 xml:space="preserve">ate </w:t>
            </w:r>
            <w:r w:rsidRPr="00AE1AF5">
              <w:rPr>
                <w:spacing w:val="1"/>
                <w:sz w:val="22"/>
                <w:szCs w:val="24"/>
              </w:rPr>
              <w:t>bo</w:t>
            </w:r>
            <w:r w:rsidRPr="00AE1AF5">
              <w:rPr>
                <w:sz w:val="22"/>
                <w:szCs w:val="24"/>
              </w:rPr>
              <w:t>th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esse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ter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li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bo</w:t>
            </w:r>
            <w:r w:rsidRPr="00AE1AF5">
              <w:rPr>
                <w:sz w:val="22"/>
                <w:szCs w:val="24"/>
              </w:rPr>
              <w:t>th 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itized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1"/>
                <w:sz w:val="22"/>
                <w:szCs w:val="24"/>
              </w:rPr>
              <w:t>or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in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ized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at.</w:t>
            </w:r>
            <w:r w:rsidRPr="00AE1AF5">
              <w:rPr>
                <w:spacing w:val="45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 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Step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2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B</w:t>
            </w:r>
            <w:r w:rsidRPr="00AE1AF5">
              <w:rPr>
                <w:sz w:val="22"/>
                <w:szCs w:val="24"/>
              </w:rPr>
              <w:t>asic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Fl</w:t>
            </w:r>
            <w:r w:rsidRPr="00AE1AF5">
              <w:rPr>
                <w:spacing w:val="8"/>
                <w:sz w:val="22"/>
                <w:szCs w:val="24"/>
              </w:rPr>
              <w:t>o</w:t>
            </w:r>
            <w:r w:rsidRPr="00AE1AF5">
              <w:rPr>
                <w:spacing w:val="-5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3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 Ste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3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–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6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asic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w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</w:tr>
    </w:tbl>
    <w:p w:rsidR="0070108C" w:rsidRPr="00AE1AF5" w:rsidRDefault="0070108C">
      <w:pPr>
        <w:rPr>
          <w:sz w:val="22"/>
          <w:szCs w:val="24"/>
        </w:rPr>
        <w:sectPr w:rsidR="0070108C" w:rsidRPr="00AE1AF5">
          <w:pgSz w:w="12240" w:h="15840"/>
          <w:pgMar w:top="620" w:right="1220" w:bottom="280" w:left="1220" w:header="0" w:footer="971" w:gutter="0"/>
          <w:cols w:space="720"/>
        </w:sectPr>
      </w:pPr>
    </w:p>
    <w:p w:rsidR="0070108C" w:rsidRPr="00AE1AF5" w:rsidRDefault="0070108C">
      <w:pPr>
        <w:spacing w:before="2" w:line="80" w:lineRule="exact"/>
        <w:rPr>
          <w:sz w:val="22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RPr="00AE1AF5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2"/>
              <w:ind w:left="176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Ve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:         </w:t>
            </w:r>
            <w:r w:rsidRPr="00AE1AF5">
              <w:rPr>
                <w:spacing w:val="4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.1</w:t>
            </w:r>
          </w:p>
        </w:tc>
      </w:tr>
      <w:tr w:rsidR="00CF32E0" w:rsidRPr="00AE1AF5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54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Dat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May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201</w:t>
            </w:r>
            <w:r w:rsidRPr="00AE1AF5">
              <w:rPr>
                <w:sz w:val="22"/>
                <w:szCs w:val="24"/>
              </w:rPr>
              <w:t>7</w:t>
            </w:r>
          </w:p>
        </w:tc>
      </w:tr>
    </w:tbl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4" w:line="240" w:lineRule="exact"/>
        <w:rPr>
          <w:sz w:val="22"/>
          <w:szCs w:val="24"/>
        </w:rPr>
      </w:pPr>
    </w:p>
    <w:p w:rsidR="0070108C" w:rsidRPr="00AE1AF5" w:rsidRDefault="00B22986">
      <w:pPr>
        <w:spacing w:before="33" w:line="220" w:lineRule="exact"/>
        <w:ind w:left="580"/>
        <w:rPr>
          <w:sz w:val="22"/>
          <w:szCs w:val="24"/>
        </w:rPr>
      </w:pPr>
      <w:r w:rsidRPr="00AE1AF5">
        <w:rPr>
          <w:i/>
          <w:spacing w:val="1"/>
          <w:position w:val="-1"/>
          <w:sz w:val="22"/>
          <w:szCs w:val="24"/>
        </w:rPr>
        <w:t>4</w:t>
      </w:r>
      <w:r w:rsidRPr="00AE1AF5">
        <w:rPr>
          <w:i/>
          <w:position w:val="-1"/>
          <w:sz w:val="22"/>
          <w:szCs w:val="24"/>
        </w:rPr>
        <w:t>.</w:t>
      </w:r>
      <w:r w:rsidRPr="00AE1AF5">
        <w:rPr>
          <w:i/>
          <w:spacing w:val="1"/>
          <w:position w:val="-1"/>
          <w:sz w:val="22"/>
          <w:szCs w:val="24"/>
        </w:rPr>
        <w:t>2.</w:t>
      </w:r>
      <w:r w:rsidRPr="00AE1AF5">
        <w:rPr>
          <w:i/>
          <w:position w:val="-1"/>
          <w:sz w:val="22"/>
          <w:szCs w:val="24"/>
        </w:rPr>
        <w:t>3</w:t>
      </w:r>
      <w:r w:rsidRPr="00AE1AF5">
        <w:rPr>
          <w:i/>
          <w:spacing w:val="-2"/>
          <w:position w:val="-1"/>
          <w:sz w:val="22"/>
          <w:szCs w:val="24"/>
        </w:rPr>
        <w:t xml:space="preserve"> </w:t>
      </w:r>
      <w:r w:rsidR="00C31A2B" w:rsidRPr="00AE1AF5">
        <w:rPr>
          <w:position w:val="-1"/>
          <w:sz w:val="22"/>
          <w:szCs w:val="24"/>
        </w:rPr>
        <w:t>Customer</w:t>
      </w:r>
      <w:r w:rsidRPr="00AE1AF5">
        <w:rPr>
          <w:spacing w:val="-3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e</w:t>
      </w:r>
      <w:r w:rsidRPr="00AE1AF5">
        <w:rPr>
          <w:spacing w:val="-1"/>
          <w:position w:val="-1"/>
          <w:sz w:val="22"/>
          <w:szCs w:val="24"/>
        </w:rPr>
        <w:t>n</w:t>
      </w:r>
      <w:r w:rsidRPr="00AE1AF5">
        <w:rPr>
          <w:position w:val="-1"/>
          <w:sz w:val="22"/>
          <w:szCs w:val="24"/>
        </w:rPr>
        <w:t>te</w:t>
      </w:r>
      <w:r w:rsidRPr="00AE1AF5">
        <w:rPr>
          <w:spacing w:val="1"/>
          <w:position w:val="-1"/>
          <w:sz w:val="22"/>
          <w:szCs w:val="24"/>
        </w:rPr>
        <w:t>r</w:t>
      </w:r>
      <w:r w:rsidRPr="00AE1AF5">
        <w:rPr>
          <w:position w:val="-1"/>
          <w:sz w:val="22"/>
          <w:szCs w:val="24"/>
        </w:rPr>
        <w:t>s</w:t>
      </w:r>
      <w:r w:rsidRPr="00AE1AF5">
        <w:rPr>
          <w:spacing w:val="-5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 xml:space="preserve">a </w:t>
      </w:r>
      <w:r w:rsidRPr="00AE1AF5">
        <w:rPr>
          <w:spacing w:val="-1"/>
          <w:position w:val="-1"/>
          <w:sz w:val="22"/>
          <w:szCs w:val="24"/>
        </w:rPr>
        <w:t>n</w:t>
      </w:r>
      <w:r w:rsidRPr="00AE1AF5">
        <w:rPr>
          <w:spacing w:val="3"/>
          <w:position w:val="-1"/>
          <w:sz w:val="22"/>
          <w:szCs w:val="24"/>
        </w:rPr>
        <w:t>e</w:t>
      </w:r>
      <w:r w:rsidRPr="00AE1AF5">
        <w:rPr>
          <w:spacing w:val="-5"/>
          <w:position w:val="-1"/>
          <w:sz w:val="22"/>
          <w:szCs w:val="24"/>
        </w:rPr>
        <w:t>w</w:t>
      </w:r>
      <w:r w:rsidRPr="00AE1AF5">
        <w:rPr>
          <w:position w:val="-1"/>
          <w:sz w:val="22"/>
          <w:szCs w:val="24"/>
        </w:rPr>
        <w:t>,</w:t>
      </w:r>
      <w:r w:rsidRPr="00AE1AF5">
        <w:rPr>
          <w:spacing w:val="-3"/>
          <w:position w:val="-1"/>
          <w:sz w:val="22"/>
          <w:szCs w:val="24"/>
        </w:rPr>
        <w:t xml:space="preserve"> </w:t>
      </w:r>
      <w:r w:rsidRPr="00AE1AF5">
        <w:rPr>
          <w:spacing w:val="2"/>
          <w:position w:val="-1"/>
          <w:sz w:val="22"/>
          <w:szCs w:val="24"/>
        </w:rPr>
        <w:t>i</w:t>
      </w:r>
      <w:r w:rsidRPr="00AE1AF5">
        <w:rPr>
          <w:spacing w:val="-1"/>
          <w:position w:val="-1"/>
          <w:sz w:val="22"/>
          <w:szCs w:val="24"/>
        </w:rPr>
        <w:t>nv</w:t>
      </w:r>
      <w:r w:rsidRPr="00AE1AF5">
        <w:rPr>
          <w:spacing w:val="3"/>
          <w:position w:val="-1"/>
          <w:sz w:val="22"/>
          <w:szCs w:val="24"/>
        </w:rPr>
        <w:t>a</w:t>
      </w:r>
      <w:r w:rsidRPr="00AE1AF5">
        <w:rPr>
          <w:position w:val="-1"/>
          <w:sz w:val="22"/>
          <w:szCs w:val="24"/>
        </w:rPr>
        <w:t>l</w:t>
      </w:r>
      <w:r w:rsidRPr="00AE1AF5">
        <w:rPr>
          <w:spacing w:val="2"/>
          <w:position w:val="-1"/>
          <w:sz w:val="22"/>
          <w:szCs w:val="24"/>
        </w:rPr>
        <w:t>i</w:t>
      </w:r>
      <w:r w:rsidRPr="00AE1AF5">
        <w:rPr>
          <w:position w:val="-1"/>
          <w:sz w:val="22"/>
          <w:szCs w:val="24"/>
        </w:rPr>
        <w:t>d</w:t>
      </w:r>
      <w:r w:rsidRPr="00AE1AF5">
        <w:rPr>
          <w:spacing w:val="-5"/>
          <w:position w:val="-1"/>
          <w:sz w:val="22"/>
          <w:szCs w:val="24"/>
        </w:rPr>
        <w:t xml:space="preserve"> </w:t>
      </w:r>
      <w:r w:rsidRPr="00AE1AF5">
        <w:rPr>
          <w:spacing w:val="-1"/>
          <w:position w:val="-1"/>
          <w:sz w:val="22"/>
          <w:szCs w:val="24"/>
        </w:rPr>
        <w:t>sh</w:t>
      </w:r>
      <w:r w:rsidRPr="00AE1AF5">
        <w:rPr>
          <w:position w:val="-1"/>
          <w:sz w:val="22"/>
          <w:szCs w:val="24"/>
        </w:rPr>
        <w:t>i</w:t>
      </w:r>
      <w:r w:rsidRPr="00AE1AF5">
        <w:rPr>
          <w:spacing w:val="1"/>
          <w:position w:val="-1"/>
          <w:sz w:val="22"/>
          <w:szCs w:val="24"/>
        </w:rPr>
        <w:t>pp</w:t>
      </w:r>
      <w:r w:rsidRPr="00AE1AF5">
        <w:rPr>
          <w:position w:val="-1"/>
          <w:sz w:val="22"/>
          <w:szCs w:val="24"/>
        </w:rPr>
        <w:t>i</w:t>
      </w:r>
      <w:r w:rsidRPr="00AE1AF5">
        <w:rPr>
          <w:spacing w:val="1"/>
          <w:position w:val="-1"/>
          <w:sz w:val="22"/>
          <w:szCs w:val="24"/>
        </w:rPr>
        <w:t>n</w:t>
      </w:r>
      <w:r w:rsidRPr="00AE1AF5">
        <w:rPr>
          <w:position w:val="-1"/>
          <w:sz w:val="22"/>
          <w:szCs w:val="24"/>
        </w:rPr>
        <w:t>g</w:t>
      </w:r>
      <w:r w:rsidRPr="00AE1AF5">
        <w:rPr>
          <w:spacing w:val="-4"/>
          <w:position w:val="-1"/>
          <w:sz w:val="22"/>
          <w:szCs w:val="24"/>
        </w:rPr>
        <w:t xml:space="preserve"> </w:t>
      </w:r>
      <w:r w:rsidRPr="00AE1AF5">
        <w:rPr>
          <w:spacing w:val="1"/>
          <w:position w:val="-1"/>
          <w:sz w:val="22"/>
          <w:szCs w:val="24"/>
        </w:rPr>
        <w:t>(b</w:t>
      </w:r>
      <w:r w:rsidRPr="00AE1AF5">
        <w:rPr>
          <w:position w:val="-1"/>
          <w:sz w:val="22"/>
          <w:szCs w:val="24"/>
        </w:rPr>
        <w:t>ill</w:t>
      </w:r>
      <w:r w:rsidRPr="00AE1AF5">
        <w:rPr>
          <w:spacing w:val="-1"/>
          <w:position w:val="-1"/>
          <w:sz w:val="22"/>
          <w:szCs w:val="24"/>
        </w:rPr>
        <w:t>i</w:t>
      </w:r>
      <w:r w:rsidRPr="00AE1AF5">
        <w:rPr>
          <w:spacing w:val="1"/>
          <w:position w:val="-1"/>
          <w:sz w:val="22"/>
          <w:szCs w:val="24"/>
        </w:rPr>
        <w:t>n</w:t>
      </w:r>
      <w:r w:rsidRPr="00AE1AF5">
        <w:rPr>
          <w:spacing w:val="-1"/>
          <w:position w:val="-1"/>
          <w:sz w:val="22"/>
          <w:szCs w:val="24"/>
        </w:rPr>
        <w:t>g</w:t>
      </w:r>
      <w:r w:rsidRPr="00AE1AF5">
        <w:rPr>
          <w:position w:val="-1"/>
          <w:sz w:val="22"/>
          <w:szCs w:val="24"/>
        </w:rPr>
        <w:t>)</w:t>
      </w:r>
      <w:r w:rsidRPr="00AE1AF5">
        <w:rPr>
          <w:spacing w:val="-5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a</w:t>
      </w:r>
      <w:r w:rsidRPr="00AE1AF5">
        <w:rPr>
          <w:spacing w:val="1"/>
          <w:position w:val="-1"/>
          <w:sz w:val="22"/>
          <w:szCs w:val="24"/>
        </w:rPr>
        <w:t>ddr</w:t>
      </w:r>
      <w:r w:rsidRPr="00AE1AF5">
        <w:rPr>
          <w:position w:val="-1"/>
          <w:sz w:val="22"/>
          <w:szCs w:val="24"/>
        </w:rPr>
        <w:t>es</w:t>
      </w:r>
      <w:r w:rsidRPr="00AE1AF5">
        <w:rPr>
          <w:spacing w:val="-1"/>
          <w:position w:val="-1"/>
          <w:sz w:val="22"/>
          <w:szCs w:val="24"/>
        </w:rPr>
        <w:t>s</w:t>
      </w:r>
      <w:r w:rsidRPr="00AE1AF5">
        <w:rPr>
          <w:position w:val="-1"/>
          <w:sz w:val="22"/>
          <w:szCs w:val="24"/>
        </w:rPr>
        <w:t>.</w:t>
      </w:r>
    </w:p>
    <w:p w:rsidR="0070108C" w:rsidRPr="00AE1AF5" w:rsidRDefault="0070108C">
      <w:pPr>
        <w:spacing w:before="3" w:line="240" w:lineRule="exact"/>
        <w:rPr>
          <w:sz w:val="22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 w:rsidRPr="00AE1AF5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4"/>
              </w:rPr>
            </w:pPr>
            <w:r w:rsidRPr="00AE1AF5">
              <w:rPr>
                <w:b/>
                <w:spacing w:val="-1"/>
                <w:sz w:val="22"/>
                <w:szCs w:val="24"/>
              </w:rPr>
              <w:t>U</w:t>
            </w:r>
            <w:r w:rsidRPr="00AE1AF5">
              <w:rPr>
                <w:b/>
                <w:sz w:val="22"/>
                <w:szCs w:val="24"/>
              </w:rPr>
              <w:t>s</w:t>
            </w:r>
            <w:r w:rsidRPr="00AE1AF5">
              <w:rPr>
                <w:b/>
                <w:spacing w:val="1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r Ac</w:t>
            </w:r>
            <w:r w:rsidRPr="00AE1AF5">
              <w:rPr>
                <w:b/>
                <w:spacing w:val="-2"/>
                <w:sz w:val="22"/>
                <w:szCs w:val="24"/>
              </w:rPr>
              <w:t>t</w:t>
            </w:r>
            <w:r w:rsidRPr="00AE1AF5">
              <w:rPr>
                <w:b/>
                <w:spacing w:val="1"/>
                <w:sz w:val="22"/>
                <w:szCs w:val="24"/>
              </w:rPr>
              <w:t>i</w:t>
            </w:r>
            <w:r w:rsidRPr="00AE1AF5">
              <w:rPr>
                <w:b/>
                <w:spacing w:val="-2"/>
                <w:sz w:val="22"/>
                <w:szCs w:val="24"/>
              </w:rPr>
              <w:t>v</w:t>
            </w:r>
            <w:r w:rsidRPr="00AE1AF5">
              <w:rPr>
                <w:b/>
                <w:spacing w:val="1"/>
                <w:sz w:val="22"/>
                <w:szCs w:val="24"/>
              </w:rPr>
              <w:t>it</w:t>
            </w:r>
            <w:r w:rsidRPr="00AE1AF5">
              <w:rPr>
                <w:b/>
                <w:sz w:val="22"/>
                <w:szCs w:val="24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497"/>
              <w:rPr>
                <w:sz w:val="22"/>
                <w:szCs w:val="24"/>
              </w:rPr>
            </w:pPr>
            <w:r w:rsidRPr="00AE1AF5">
              <w:rPr>
                <w:b/>
                <w:sz w:val="22"/>
                <w:szCs w:val="24"/>
              </w:rPr>
              <w:t>Sys</w:t>
            </w:r>
            <w:r w:rsidRPr="00AE1AF5">
              <w:rPr>
                <w:b/>
                <w:spacing w:val="1"/>
                <w:sz w:val="22"/>
                <w:szCs w:val="24"/>
              </w:rPr>
              <w:t>t</w:t>
            </w:r>
            <w:r w:rsidRPr="00AE1AF5">
              <w:rPr>
                <w:b/>
                <w:spacing w:val="-2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m</w:t>
            </w:r>
            <w:r w:rsidRPr="00AE1AF5">
              <w:rPr>
                <w:b/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b/>
                <w:spacing w:val="-1"/>
                <w:sz w:val="22"/>
                <w:szCs w:val="24"/>
              </w:rPr>
              <w:t>R</w:t>
            </w:r>
            <w:r w:rsidRPr="00AE1AF5">
              <w:rPr>
                <w:b/>
                <w:sz w:val="22"/>
                <w:szCs w:val="24"/>
              </w:rPr>
              <w:t>e</w:t>
            </w:r>
            <w:r w:rsidRPr="00AE1AF5">
              <w:rPr>
                <w:b/>
                <w:spacing w:val="1"/>
                <w:sz w:val="22"/>
                <w:szCs w:val="24"/>
              </w:rPr>
              <w:t>s</w:t>
            </w:r>
            <w:r w:rsidRPr="00AE1AF5">
              <w:rPr>
                <w:b/>
                <w:spacing w:val="-3"/>
                <w:sz w:val="22"/>
                <w:szCs w:val="24"/>
              </w:rPr>
              <w:t>p</w:t>
            </w:r>
            <w:r w:rsidRPr="00AE1AF5">
              <w:rPr>
                <w:b/>
                <w:sz w:val="22"/>
                <w:szCs w:val="24"/>
              </w:rPr>
              <w:t>onse</w:t>
            </w:r>
          </w:p>
        </w:tc>
      </w:tr>
      <w:tr w:rsidR="0070108C" w:rsidRPr="00AE1AF5">
        <w:trPr>
          <w:trHeight w:hRule="exact" w:val="1334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="00C31A2B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 w:line="250" w:lineRule="auto"/>
              <w:ind w:left="102" w:right="105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 xml:space="preserve">. 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="00C31A2B" w:rsidRPr="00AE1AF5">
              <w:rPr>
                <w:spacing w:val="-1"/>
                <w:sz w:val="22"/>
                <w:szCs w:val="24"/>
              </w:rPr>
              <w:t xml:space="preserve">customer is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gg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1"/>
                <w:sz w:val="22"/>
                <w:szCs w:val="24"/>
              </w:rPr>
              <w:t xml:space="preserve"> g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5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e.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 xml:space="preserve">ter </w:t>
            </w:r>
            <w:r w:rsidRPr="00AE1AF5">
              <w:rPr>
                <w:spacing w:val="-1"/>
                <w:sz w:val="22"/>
                <w:szCs w:val="24"/>
              </w:rPr>
              <w:t>su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p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a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r’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2293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 w:line="250" w:lineRule="auto"/>
              <w:ind w:left="102" w:right="12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="00C31A2B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 xml:space="preserve"> n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alid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)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lic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”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w w:val="99"/>
                <w:sz w:val="22"/>
                <w:szCs w:val="24"/>
              </w:rPr>
              <w:t>B</w:t>
            </w:r>
            <w:r w:rsidRPr="00AE1AF5">
              <w:rPr>
                <w:w w:val="99"/>
                <w:sz w:val="22"/>
                <w:szCs w:val="24"/>
              </w:rPr>
              <w:t>ill</w:t>
            </w:r>
            <w:r w:rsidRPr="00AE1AF5">
              <w:rPr>
                <w:spacing w:val="-1"/>
                <w:w w:val="99"/>
                <w:sz w:val="22"/>
                <w:szCs w:val="24"/>
              </w:rPr>
              <w:t>i</w:t>
            </w:r>
            <w:r w:rsidRPr="00AE1AF5">
              <w:rPr>
                <w:spacing w:val="1"/>
                <w:w w:val="99"/>
                <w:sz w:val="22"/>
                <w:szCs w:val="24"/>
              </w:rPr>
              <w:t>n</w:t>
            </w:r>
            <w:r w:rsidRPr="00AE1AF5">
              <w:rPr>
                <w:w w:val="99"/>
                <w:sz w:val="22"/>
                <w:szCs w:val="24"/>
              </w:rPr>
              <w:t>g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”)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k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bo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User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e.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 w:line="250" w:lineRule="auto"/>
              <w:ind w:left="102" w:right="231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="00C31A2B" w:rsidRPr="00AE1AF5">
              <w:rPr>
                <w:spacing w:val="2"/>
                <w:sz w:val="22"/>
                <w:szCs w:val="24"/>
              </w:rPr>
              <w:t>calls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En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v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li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ate 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rro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pr</w:t>
            </w:r>
            <w:r w:rsidRPr="00AE1AF5">
              <w:rPr>
                <w:sz w:val="22"/>
                <w:szCs w:val="24"/>
              </w:rPr>
              <w:t>ese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ted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="00C31A2B" w:rsidRPr="00AE1AF5">
              <w:rPr>
                <w:sz w:val="22"/>
                <w:szCs w:val="24"/>
              </w:rPr>
              <w:t xml:space="preserve">Customer 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 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icate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rror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les:</w:t>
            </w:r>
          </w:p>
          <w:p w:rsidR="0070108C" w:rsidRPr="00AE1AF5" w:rsidRDefault="0070108C">
            <w:pPr>
              <w:spacing w:before="1" w:line="12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ind w:left="102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“</w:t>
            </w:r>
            <w:proofErr w:type="spellStart"/>
            <w:r w:rsidRPr="00AE1AF5">
              <w:rPr>
                <w:spacing w:val="-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e</w:t>
            </w:r>
            <w:proofErr w:type="spellEnd"/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nu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ic</w:t>
            </w:r>
            <w:r w:rsidRPr="00AE1AF5">
              <w:rPr>
                <w:spacing w:val="1"/>
                <w:sz w:val="22"/>
                <w:szCs w:val="24"/>
              </w:rPr>
              <w:t>.</w:t>
            </w:r>
            <w:r w:rsidRPr="00AE1AF5">
              <w:rPr>
                <w:sz w:val="22"/>
                <w:szCs w:val="24"/>
              </w:rPr>
              <w:t>”</w:t>
            </w:r>
          </w:p>
          <w:p w:rsidR="0070108C" w:rsidRPr="00AE1AF5" w:rsidRDefault="0070108C">
            <w:pPr>
              <w:spacing w:line="120" w:lineRule="exact"/>
              <w:rPr>
                <w:sz w:val="22"/>
                <w:szCs w:val="24"/>
              </w:rPr>
            </w:pPr>
          </w:p>
          <w:p w:rsidR="0070108C" w:rsidRPr="00AE1AF5" w:rsidRDefault="00B22986">
            <w:pPr>
              <w:spacing w:line="375" w:lineRule="auto"/>
              <w:ind w:left="102" w:right="1449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“</w:t>
            </w:r>
            <w:proofErr w:type="spellStart"/>
            <w:r w:rsidRPr="00AE1AF5">
              <w:rPr>
                <w:spacing w:val="-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e</w:t>
            </w:r>
            <w:proofErr w:type="spellEnd"/>
            <w:r w:rsidRPr="00AE1AF5">
              <w:rPr>
                <w:spacing w:val="-4"/>
                <w:sz w:val="22"/>
                <w:szCs w:val="24"/>
              </w:rPr>
              <w:t xml:space="preserve"> m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5</w:t>
            </w:r>
            <w:r w:rsidRPr="00AE1AF5">
              <w:rPr>
                <w:spacing w:val="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.” “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ll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iel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q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ir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.”</w:t>
            </w:r>
          </w:p>
        </w:tc>
      </w:tr>
    </w:tbl>
    <w:p w:rsidR="0070108C" w:rsidRPr="00AE1AF5" w:rsidRDefault="0070108C">
      <w:pPr>
        <w:spacing w:before="6" w:line="200" w:lineRule="exact"/>
        <w:rPr>
          <w:sz w:val="22"/>
          <w:szCs w:val="24"/>
        </w:rPr>
      </w:pPr>
    </w:p>
    <w:p w:rsidR="0070108C" w:rsidRPr="00AE1AF5" w:rsidRDefault="00B22986">
      <w:pPr>
        <w:spacing w:before="33"/>
        <w:ind w:left="580"/>
        <w:rPr>
          <w:sz w:val="22"/>
          <w:szCs w:val="24"/>
        </w:rPr>
      </w:pPr>
      <w:r w:rsidRPr="00AE1AF5">
        <w:rPr>
          <w:i/>
          <w:spacing w:val="1"/>
          <w:sz w:val="22"/>
          <w:szCs w:val="24"/>
        </w:rPr>
        <w:t>4</w:t>
      </w:r>
      <w:r w:rsidRPr="00AE1AF5">
        <w:rPr>
          <w:i/>
          <w:sz w:val="22"/>
          <w:szCs w:val="24"/>
        </w:rPr>
        <w:t>.</w:t>
      </w:r>
      <w:r w:rsidRPr="00AE1AF5">
        <w:rPr>
          <w:i/>
          <w:spacing w:val="1"/>
          <w:sz w:val="22"/>
          <w:szCs w:val="24"/>
        </w:rPr>
        <w:t>2</w:t>
      </w:r>
      <w:r w:rsidRPr="00AE1AF5">
        <w:rPr>
          <w:i/>
          <w:sz w:val="22"/>
          <w:szCs w:val="24"/>
        </w:rPr>
        <w:t>.4</w:t>
      </w:r>
      <w:r w:rsidRPr="00AE1AF5">
        <w:rPr>
          <w:i/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W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en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p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y</w:t>
      </w:r>
      <w:r w:rsidRPr="00AE1AF5">
        <w:rPr>
          <w:spacing w:val="-4"/>
          <w:sz w:val="22"/>
          <w:szCs w:val="24"/>
        </w:rPr>
        <w:t>m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2"/>
          <w:sz w:val="22"/>
          <w:szCs w:val="24"/>
        </w:rPr>
        <w:t>f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3"/>
          <w:sz w:val="22"/>
          <w:szCs w:val="24"/>
        </w:rPr>
        <w:t>r</w:t>
      </w:r>
      <w:r w:rsidRPr="00AE1AF5">
        <w:rPr>
          <w:spacing w:val="-4"/>
          <w:sz w:val="22"/>
          <w:szCs w:val="24"/>
        </w:rPr>
        <w:t>m</w:t>
      </w:r>
      <w:r w:rsidRPr="00AE1AF5">
        <w:rPr>
          <w:sz w:val="22"/>
          <w:szCs w:val="24"/>
        </w:rPr>
        <w:t>a</w:t>
      </w:r>
      <w:r w:rsidRPr="00AE1AF5">
        <w:rPr>
          <w:spacing w:val="2"/>
          <w:sz w:val="22"/>
          <w:szCs w:val="24"/>
        </w:rPr>
        <w:t>t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10"/>
          <w:sz w:val="22"/>
          <w:szCs w:val="24"/>
        </w:rPr>
        <w:t xml:space="preserve"> </w:t>
      </w:r>
      <w:r w:rsidRPr="00AE1AF5">
        <w:rPr>
          <w:sz w:val="22"/>
          <w:szCs w:val="24"/>
        </w:rPr>
        <w:t>is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3"/>
          <w:sz w:val="22"/>
          <w:szCs w:val="24"/>
        </w:rPr>
        <w:t>c</w:t>
      </w:r>
      <w:r w:rsidRPr="00AE1AF5">
        <w:rPr>
          <w:spacing w:val="-1"/>
          <w:sz w:val="22"/>
          <w:szCs w:val="24"/>
        </w:rPr>
        <w:t>k</w:t>
      </w:r>
      <w:r w:rsidRPr="00AE1AF5">
        <w:rPr>
          <w:sz w:val="22"/>
          <w:szCs w:val="24"/>
        </w:rPr>
        <w:t>ed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g</w:t>
      </w:r>
      <w:r w:rsidRPr="00AE1AF5">
        <w:rPr>
          <w:sz w:val="22"/>
          <w:szCs w:val="24"/>
        </w:rPr>
        <w:t>a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2"/>
          <w:sz w:val="22"/>
          <w:szCs w:val="24"/>
        </w:rPr>
        <w:t>s</w:t>
      </w:r>
      <w:r w:rsidRPr="00AE1AF5">
        <w:rPr>
          <w:sz w:val="22"/>
          <w:szCs w:val="24"/>
        </w:rPr>
        <w:t>t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les,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le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v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lati</w:t>
      </w:r>
      <w:r w:rsidRPr="00AE1AF5">
        <w:rPr>
          <w:spacing w:val="3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is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c</w:t>
      </w:r>
      <w:r w:rsidRPr="00AE1AF5">
        <w:rPr>
          <w:spacing w:val="4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v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.</w:t>
      </w:r>
    </w:p>
    <w:p w:rsidR="0070108C" w:rsidRPr="00AE1AF5" w:rsidRDefault="0070108C">
      <w:pPr>
        <w:spacing w:before="19" w:line="220" w:lineRule="exact"/>
        <w:rPr>
          <w:sz w:val="22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 w:rsidRPr="00AE1AF5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4"/>
              </w:rPr>
            </w:pPr>
            <w:r w:rsidRPr="00AE1AF5">
              <w:rPr>
                <w:b/>
                <w:spacing w:val="-1"/>
                <w:sz w:val="22"/>
                <w:szCs w:val="24"/>
              </w:rPr>
              <w:t>U</w:t>
            </w:r>
            <w:r w:rsidRPr="00AE1AF5">
              <w:rPr>
                <w:b/>
                <w:sz w:val="22"/>
                <w:szCs w:val="24"/>
              </w:rPr>
              <w:t>s</w:t>
            </w:r>
            <w:r w:rsidRPr="00AE1AF5">
              <w:rPr>
                <w:b/>
                <w:spacing w:val="1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r Ac</w:t>
            </w:r>
            <w:r w:rsidRPr="00AE1AF5">
              <w:rPr>
                <w:b/>
                <w:spacing w:val="-2"/>
                <w:sz w:val="22"/>
                <w:szCs w:val="24"/>
              </w:rPr>
              <w:t>t</w:t>
            </w:r>
            <w:r w:rsidRPr="00AE1AF5">
              <w:rPr>
                <w:b/>
                <w:spacing w:val="1"/>
                <w:sz w:val="22"/>
                <w:szCs w:val="24"/>
              </w:rPr>
              <w:t>i</w:t>
            </w:r>
            <w:r w:rsidRPr="00AE1AF5">
              <w:rPr>
                <w:b/>
                <w:spacing w:val="-2"/>
                <w:sz w:val="22"/>
                <w:szCs w:val="24"/>
              </w:rPr>
              <w:t>v</w:t>
            </w:r>
            <w:r w:rsidRPr="00AE1AF5">
              <w:rPr>
                <w:b/>
                <w:spacing w:val="1"/>
                <w:sz w:val="22"/>
                <w:szCs w:val="24"/>
              </w:rPr>
              <w:t>it</w:t>
            </w:r>
            <w:r w:rsidRPr="00AE1AF5">
              <w:rPr>
                <w:b/>
                <w:sz w:val="22"/>
                <w:szCs w:val="24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497"/>
              <w:rPr>
                <w:sz w:val="22"/>
                <w:szCs w:val="24"/>
              </w:rPr>
            </w:pPr>
            <w:r w:rsidRPr="00AE1AF5">
              <w:rPr>
                <w:b/>
                <w:sz w:val="22"/>
                <w:szCs w:val="24"/>
              </w:rPr>
              <w:t>Sys</w:t>
            </w:r>
            <w:r w:rsidRPr="00AE1AF5">
              <w:rPr>
                <w:b/>
                <w:spacing w:val="1"/>
                <w:sz w:val="22"/>
                <w:szCs w:val="24"/>
              </w:rPr>
              <w:t>t</w:t>
            </w:r>
            <w:r w:rsidRPr="00AE1AF5">
              <w:rPr>
                <w:b/>
                <w:spacing w:val="-2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m</w:t>
            </w:r>
            <w:r w:rsidRPr="00AE1AF5">
              <w:rPr>
                <w:b/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b/>
                <w:spacing w:val="-1"/>
                <w:sz w:val="22"/>
                <w:szCs w:val="24"/>
              </w:rPr>
              <w:t>R</w:t>
            </w:r>
            <w:r w:rsidRPr="00AE1AF5">
              <w:rPr>
                <w:b/>
                <w:sz w:val="22"/>
                <w:szCs w:val="24"/>
              </w:rPr>
              <w:t>e</w:t>
            </w:r>
            <w:r w:rsidRPr="00AE1AF5">
              <w:rPr>
                <w:b/>
                <w:spacing w:val="1"/>
                <w:sz w:val="22"/>
                <w:szCs w:val="24"/>
              </w:rPr>
              <w:t>s</w:t>
            </w:r>
            <w:r w:rsidRPr="00AE1AF5">
              <w:rPr>
                <w:b/>
                <w:spacing w:val="-3"/>
                <w:sz w:val="22"/>
                <w:szCs w:val="24"/>
              </w:rPr>
              <w:t>p</w:t>
            </w:r>
            <w:r w:rsidRPr="00AE1AF5">
              <w:rPr>
                <w:b/>
                <w:sz w:val="22"/>
                <w:szCs w:val="24"/>
              </w:rPr>
              <w:t>onse</w:t>
            </w:r>
          </w:p>
        </w:tc>
      </w:tr>
      <w:tr w:rsidR="0070108C" w:rsidRPr="00AE1AF5">
        <w:trPr>
          <w:trHeight w:hRule="exact" w:val="1335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="00C31A2B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5"/>
                <w:sz w:val="22"/>
                <w:szCs w:val="24"/>
              </w:rPr>
              <w:t>o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 w:line="250" w:lineRule="auto"/>
              <w:ind w:left="102" w:right="111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 xml:space="preserve">. 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="00C31A2B" w:rsidRPr="00AE1AF5">
              <w:rPr>
                <w:spacing w:val="-1"/>
                <w:sz w:val="22"/>
                <w:szCs w:val="24"/>
              </w:rPr>
              <w:t>Customer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gg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1"/>
                <w:sz w:val="22"/>
                <w:szCs w:val="24"/>
              </w:rPr>
              <w:t xml:space="preserve"> g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e.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 xml:space="preserve">ter </w:t>
            </w:r>
            <w:r w:rsidRPr="00AE1AF5">
              <w:rPr>
                <w:spacing w:val="-1"/>
                <w:sz w:val="22"/>
                <w:szCs w:val="24"/>
              </w:rPr>
              <w:t>su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p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a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r’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73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 w:line="250" w:lineRule="auto"/>
              <w:ind w:left="102" w:right="17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="00C31A2B" w:rsidRPr="00AE1AF5">
              <w:rPr>
                <w:sz w:val="22"/>
                <w:szCs w:val="24"/>
              </w:rPr>
              <w:t>. Customer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ep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e.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Wi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w</w:t>
            </w:r>
          </w:p>
        </w:tc>
      </w:tr>
      <w:tr w:rsidR="0070108C" w:rsidRPr="00AE1AF5">
        <w:trPr>
          <w:trHeight w:hRule="exact" w:val="27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 Eit</w:t>
            </w:r>
            <w:r w:rsidRPr="00AE1AF5">
              <w:rPr>
                <w:spacing w:val="-2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ep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</w:p>
          <w:p w:rsidR="0070108C" w:rsidRPr="00AE1AF5" w:rsidRDefault="00B22986">
            <w:pPr>
              <w:spacing w:before="10"/>
              <w:ind w:left="102"/>
              <w:rPr>
                <w:sz w:val="22"/>
                <w:szCs w:val="24"/>
              </w:rPr>
            </w:pP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pd</w:t>
            </w:r>
            <w:r w:rsidRPr="00AE1AF5">
              <w:rPr>
                <w:sz w:val="22"/>
                <w:szCs w:val="24"/>
              </w:rPr>
              <w:t>ates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”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 w:line="250" w:lineRule="auto"/>
              <w:ind w:left="102" w:right="195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su</w:t>
            </w:r>
            <w:r w:rsidRPr="00AE1AF5">
              <w:rPr>
                <w:spacing w:val="3"/>
                <w:sz w:val="22"/>
                <w:szCs w:val="24"/>
              </w:rPr>
              <w:t>b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itted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 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rro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rr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 xml:space="preserve">ate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ast 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irati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if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ep</w:t>
            </w:r>
            <w:r w:rsidRPr="00AE1AF5">
              <w:rPr>
                <w:sz w:val="22"/>
                <w:szCs w:val="24"/>
              </w:rPr>
              <w:t>te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 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f</w:t>
            </w:r>
            <w:r w:rsidRPr="00AE1AF5">
              <w:rPr>
                <w:sz w:val="22"/>
                <w:szCs w:val="24"/>
              </w:rPr>
              <w:t>iel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ailed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 xml:space="preserve">f 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 xml:space="preserve">s 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pd</w:t>
            </w:r>
            <w:r w:rsidRPr="00AE1AF5">
              <w:rPr>
                <w:sz w:val="22"/>
                <w:szCs w:val="24"/>
              </w:rPr>
              <w:t>ated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iel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3"/>
                <w:sz w:val="22"/>
                <w:szCs w:val="24"/>
              </w:rPr>
              <w:t>)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les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ass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 xml:space="preserve"> 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 Ve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icati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1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et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rro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ns</w:t>
            </w:r>
            <w:r w:rsidRPr="00AE1AF5">
              <w:rPr>
                <w:spacing w:val="1"/>
                <w:sz w:val="22"/>
                <w:szCs w:val="24"/>
              </w:rPr>
              <w:t>uf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ici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t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lled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ied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pacing w:val="-2"/>
                <w:sz w:val="22"/>
                <w:szCs w:val="24"/>
              </w:rPr>
              <w:t>r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4"/>
                <w:sz w:val="22"/>
                <w:szCs w:val="24"/>
              </w:rPr>
              <w:t>)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rro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is </w:t>
            </w:r>
            <w:r w:rsidRPr="00AE1AF5">
              <w:rPr>
                <w:spacing w:val="1"/>
                <w:sz w:val="22"/>
                <w:szCs w:val="24"/>
              </w:rPr>
              <w:t>pr</w:t>
            </w:r>
            <w:r w:rsidRPr="00AE1AF5">
              <w:rPr>
                <w:sz w:val="22"/>
                <w:szCs w:val="24"/>
              </w:rPr>
              <w:t>ese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ted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icat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prob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y</w:t>
            </w:r>
          </w:p>
          <w:p w:rsidR="0070108C" w:rsidRPr="00AE1AF5" w:rsidRDefault="00B22986">
            <w:pPr>
              <w:spacing w:line="251" w:lineRule="auto"/>
              <w:ind w:left="102" w:right="91"/>
              <w:rPr>
                <w:sz w:val="22"/>
                <w:szCs w:val="24"/>
              </w:rPr>
            </w:pP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iel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ic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6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it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, e</w:t>
            </w:r>
            <w:r w:rsidRPr="00AE1AF5">
              <w:rPr>
                <w:spacing w:val="-1"/>
                <w:sz w:val="22"/>
                <w:szCs w:val="24"/>
              </w:rPr>
              <w:t>x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irati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ate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1"/>
                <w:sz w:val="22"/>
                <w:szCs w:val="24"/>
              </w:rPr>
              <w:t>v</w:t>
            </w:r>
            <w:r w:rsidRPr="00AE1AF5">
              <w:rPr>
                <w:sz w:val="22"/>
                <w:szCs w:val="24"/>
              </w:rPr>
              <w:t>ali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te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lli</w:t>
            </w:r>
            <w:r w:rsidRPr="00AE1AF5">
              <w:rPr>
                <w:spacing w:val="-2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)</w:t>
            </w:r>
            <w:r w:rsidRPr="00AE1AF5">
              <w:rPr>
                <w:sz w:val="22"/>
                <w:szCs w:val="24"/>
              </w:rPr>
              <w:t>.</w:t>
            </w:r>
          </w:p>
          <w:p w:rsidR="0070108C" w:rsidRPr="00AE1AF5" w:rsidRDefault="00B22986">
            <w:pPr>
              <w:ind w:left="102"/>
              <w:rPr>
                <w:sz w:val="22"/>
                <w:szCs w:val="24"/>
              </w:rPr>
            </w:pP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nu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1"/>
                <w:sz w:val="22"/>
                <w:szCs w:val="24"/>
              </w:rPr>
              <w:t xml:space="preserve"> 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Wi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5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.</w:t>
            </w:r>
          </w:p>
        </w:tc>
      </w:tr>
    </w:tbl>
    <w:p w:rsidR="0070108C" w:rsidRPr="00AE1AF5" w:rsidRDefault="0070108C">
      <w:pPr>
        <w:rPr>
          <w:sz w:val="22"/>
          <w:szCs w:val="24"/>
        </w:rPr>
        <w:sectPr w:rsidR="0070108C" w:rsidRPr="00AE1AF5">
          <w:pgSz w:w="12240" w:h="15840"/>
          <w:pgMar w:top="620" w:right="1220" w:bottom="280" w:left="1220" w:header="0" w:footer="971" w:gutter="0"/>
          <w:cols w:space="720"/>
        </w:sectPr>
      </w:pPr>
    </w:p>
    <w:p w:rsidR="0070108C" w:rsidRPr="00AE1AF5" w:rsidRDefault="0070108C">
      <w:pPr>
        <w:spacing w:before="2" w:line="80" w:lineRule="exact"/>
        <w:rPr>
          <w:sz w:val="22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RPr="00AE1AF5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2"/>
              <w:ind w:left="176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Ve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:         </w:t>
            </w:r>
            <w:r w:rsidRPr="00AE1AF5">
              <w:rPr>
                <w:spacing w:val="4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.1</w:t>
            </w:r>
          </w:p>
        </w:tc>
      </w:tr>
      <w:tr w:rsidR="00CF32E0" w:rsidRPr="00AE1AF5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ica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54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Dat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May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201</w:t>
            </w:r>
            <w:r w:rsidRPr="00AE1AF5">
              <w:rPr>
                <w:sz w:val="22"/>
                <w:szCs w:val="24"/>
              </w:rPr>
              <w:t>7</w:t>
            </w:r>
          </w:p>
        </w:tc>
      </w:tr>
    </w:tbl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4" w:line="240" w:lineRule="exact"/>
        <w:rPr>
          <w:sz w:val="22"/>
          <w:szCs w:val="24"/>
        </w:rPr>
      </w:pPr>
    </w:p>
    <w:p w:rsidR="0070108C" w:rsidRPr="00AE1AF5" w:rsidRDefault="00B22986">
      <w:pPr>
        <w:spacing w:before="33" w:line="220" w:lineRule="exact"/>
        <w:ind w:left="580"/>
        <w:rPr>
          <w:sz w:val="22"/>
          <w:szCs w:val="24"/>
        </w:rPr>
      </w:pPr>
      <w:r w:rsidRPr="00AE1AF5">
        <w:rPr>
          <w:i/>
          <w:spacing w:val="1"/>
          <w:position w:val="-1"/>
          <w:sz w:val="22"/>
          <w:szCs w:val="24"/>
        </w:rPr>
        <w:t>4</w:t>
      </w:r>
      <w:r w:rsidRPr="00AE1AF5">
        <w:rPr>
          <w:i/>
          <w:position w:val="-1"/>
          <w:sz w:val="22"/>
          <w:szCs w:val="24"/>
        </w:rPr>
        <w:t>.</w:t>
      </w:r>
      <w:r w:rsidRPr="00AE1AF5">
        <w:rPr>
          <w:i/>
          <w:spacing w:val="1"/>
          <w:position w:val="-1"/>
          <w:sz w:val="22"/>
          <w:szCs w:val="24"/>
        </w:rPr>
        <w:t>2.</w:t>
      </w:r>
      <w:r w:rsidRPr="00AE1AF5">
        <w:rPr>
          <w:i/>
          <w:position w:val="-1"/>
          <w:sz w:val="22"/>
          <w:szCs w:val="24"/>
        </w:rPr>
        <w:t>5</w:t>
      </w:r>
      <w:r w:rsidRPr="00AE1AF5">
        <w:rPr>
          <w:i/>
          <w:spacing w:val="-2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User</w:t>
      </w:r>
      <w:r w:rsidRPr="00AE1AF5">
        <w:rPr>
          <w:spacing w:val="-3"/>
          <w:position w:val="-1"/>
          <w:sz w:val="22"/>
          <w:szCs w:val="24"/>
        </w:rPr>
        <w:t xml:space="preserve"> </w:t>
      </w:r>
      <w:r w:rsidRPr="00AE1AF5">
        <w:rPr>
          <w:spacing w:val="-1"/>
          <w:position w:val="-1"/>
          <w:sz w:val="22"/>
          <w:szCs w:val="24"/>
        </w:rPr>
        <w:t>s</w:t>
      </w:r>
      <w:r w:rsidRPr="00AE1AF5">
        <w:rPr>
          <w:position w:val="-1"/>
          <w:sz w:val="22"/>
          <w:szCs w:val="24"/>
        </w:rPr>
        <w:t>ele</w:t>
      </w:r>
      <w:r w:rsidRPr="00AE1AF5">
        <w:rPr>
          <w:spacing w:val="1"/>
          <w:position w:val="-1"/>
          <w:sz w:val="22"/>
          <w:szCs w:val="24"/>
        </w:rPr>
        <w:t>c</w:t>
      </w:r>
      <w:r w:rsidRPr="00AE1AF5">
        <w:rPr>
          <w:position w:val="-1"/>
          <w:sz w:val="22"/>
          <w:szCs w:val="24"/>
        </w:rPr>
        <w:t>ts</w:t>
      </w:r>
      <w:r w:rsidRPr="00AE1AF5">
        <w:rPr>
          <w:spacing w:val="-6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S</w:t>
      </w:r>
      <w:r w:rsidRPr="00AE1AF5">
        <w:rPr>
          <w:spacing w:val="-2"/>
          <w:position w:val="-1"/>
          <w:sz w:val="22"/>
          <w:szCs w:val="24"/>
        </w:rPr>
        <w:t>h</w:t>
      </w:r>
      <w:r w:rsidRPr="00AE1AF5">
        <w:rPr>
          <w:position w:val="-1"/>
          <w:sz w:val="22"/>
          <w:szCs w:val="24"/>
        </w:rPr>
        <w:t>i</w:t>
      </w:r>
      <w:r w:rsidRPr="00AE1AF5">
        <w:rPr>
          <w:spacing w:val="1"/>
          <w:position w:val="-1"/>
          <w:sz w:val="22"/>
          <w:szCs w:val="24"/>
        </w:rPr>
        <w:t>pp</w:t>
      </w:r>
      <w:r w:rsidRPr="00AE1AF5">
        <w:rPr>
          <w:position w:val="-1"/>
          <w:sz w:val="22"/>
          <w:szCs w:val="24"/>
        </w:rPr>
        <w:t>i</w:t>
      </w:r>
      <w:r w:rsidRPr="00AE1AF5">
        <w:rPr>
          <w:spacing w:val="1"/>
          <w:position w:val="-1"/>
          <w:sz w:val="22"/>
          <w:szCs w:val="24"/>
        </w:rPr>
        <w:t>n</w:t>
      </w:r>
      <w:r w:rsidRPr="00AE1AF5">
        <w:rPr>
          <w:position w:val="-1"/>
          <w:sz w:val="22"/>
          <w:szCs w:val="24"/>
        </w:rPr>
        <w:t>g</w:t>
      </w:r>
      <w:r w:rsidRPr="00AE1AF5">
        <w:rPr>
          <w:spacing w:val="-6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A</w:t>
      </w:r>
      <w:r w:rsidRPr="00AE1AF5">
        <w:rPr>
          <w:spacing w:val="1"/>
          <w:position w:val="-1"/>
          <w:sz w:val="22"/>
          <w:szCs w:val="24"/>
        </w:rPr>
        <w:t>ddr</w:t>
      </w:r>
      <w:r w:rsidRPr="00AE1AF5">
        <w:rPr>
          <w:position w:val="-1"/>
          <w:sz w:val="22"/>
          <w:szCs w:val="24"/>
        </w:rPr>
        <w:t>ess</w:t>
      </w:r>
      <w:r w:rsidRPr="00AE1AF5">
        <w:rPr>
          <w:spacing w:val="-8"/>
          <w:position w:val="-1"/>
          <w:sz w:val="22"/>
          <w:szCs w:val="24"/>
        </w:rPr>
        <w:t xml:space="preserve"> </w:t>
      </w:r>
      <w:r w:rsidRPr="00AE1AF5">
        <w:rPr>
          <w:spacing w:val="1"/>
          <w:position w:val="-1"/>
          <w:sz w:val="22"/>
          <w:szCs w:val="24"/>
        </w:rPr>
        <w:t>(B</w:t>
      </w:r>
      <w:r w:rsidRPr="00AE1AF5">
        <w:rPr>
          <w:position w:val="-1"/>
          <w:sz w:val="22"/>
          <w:szCs w:val="24"/>
        </w:rPr>
        <w:t>ill</w:t>
      </w:r>
      <w:r w:rsidRPr="00AE1AF5">
        <w:rPr>
          <w:spacing w:val="-1"/>
          <w:position w:val="-1"/>
          <w:sz w:val="22"/>
          <w:szCs w:val="24"/>
        </w:rPr>
        <w:t>in</w:t>
      </w:r>
      <w:r w:rsidRPr="00AE1AF5">
        <w:rPr>
          <w:position w:val="-1"/>
          <w:sz w:val="22"/>
          <w:szCs w:val="24"/>
        </w:rPr>
        <w:t>g</w:t>
      </w:r>
      <w:r w:rsidRPr="00AE1AF5">
        <w:rPr>
          <w:spacing w:val="-5"/>
          <w:position w:val="-1"/>
          <w:sz w:val="22"/>
          <w:szCs w:val="24"/>
        </w:rPr>
        <w:t xml:space="preserve"> </w:t>
      </w:r>
      <w:r w:rsidRPr="00AE1AF5">
        <w:rPr>
          <w:spacing w:val="-2"/>
          <w:position w:val="-1"/>
          <w:sz w:val="22"/>
          <w:szCs w:val="24"/>
        </w:rPr>
        <w:t>A</w:t>
      </w:r>
      <w:r w:rsidRPr="00AE1AF5">
        <w:rPr>
          <w:spacing w:val="1"/>
          <w:position w:val="-1"/>
          <w:sz w:val="22"/>
          <w:szCs w:val="24"/>
        </w:rPr>
        <w:t>ddr</w:t>
      </w:r>
      <w:r w:rsidRPr="00AE1AF5">
        <w:rPr>
          <w:position w:val="-1"/>
          <w:sz w:val="22"/>
          <w:szCs w:val="24"/>
        </w:rPr>
        <w:t>es</w:t>
      </w:r>
      <w:r w:rsidRPr="00AE1AF5">
        <w:rPr>
          <w:spacing w:val="-1"/>
          <w:position w:val="-1"/>
          <w:sz w:val="22"/>
          <w:szCs w:val="24"/>
        </w:rPr>
        <w:t>s</w:t>
      </w:r>
      <w:r w:rsidRPr="00AE1AF5">
        <w:rPr>
          <w:position w:val="-1"/>
          <w:sz w:val="22"/>
          <w:szCs w:val="24"/>
        </w:rPr>
        <w:t>)</w:t>
      </w:r>
      <w:r w:rsidRPr="00AE1AF5">
        <w:rPr>
          <w:spacing w:val="-6"/>
          <w:position w:val="-1"/>
          <w:sz w:val="22"/>
          <w:szCs w:val="24"/>
        </w:rPr>
        <w:t xml:space="preserve"> </w:t>
      </w:r>
      <w:r w:rsidRPr="00AE1AF5">
        <w:rPr>
          <w:spacing w:val="-2"/>
          <w:position w:val="-1"/>
          <w:sz w:val="22"/>
          <w:szCs w:val="24"/>
        </w:rPr>
        <w:t>f</w:t>
      </w:r>
      <w:r w:rsidRPr="00AE1AF5">
        <w:rPr>
          <w:spacing w:val="1"/>
          <w:position w:val="-1"/>
          <w:sz w:val="22"/>
          <w:szCs w:val="24"/>
        </w:rPr>
        <w:t>r</w:t>
      </w:r>
      <w:r w:rsidRPr="00AE1AF5">
        <w:rPr>
          <w:spacing w:val="3"/>
          <w:position w:val="-1"/>
          <w:sz w:val="22"/>
          <w:szCs w:val="24"/>
        </w:rPr>
        <w:t>o</w:t>
      </w:r>
      <w:r w:rsidRPr="00AE1AF5">
        <w:rPr>
          <w:position w:val="-1"/>
          <w:sz w:val="22"/>
          <w:szCs w:val="24"/>
        </w:rPr>
        <w:t>m</w:t>
      </w:r>
      <w:r w:rsidRPr="00AE1AF5">
        <w:rPr>
          <w:spacing w:val="-5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a li</w:t>
      </w:r>
      <w:r w:rsidRPr="00AE1AF5">
        <w:rPr>
          <w:spacing w:val="-1"/>
          <w:position w:val="-1"/>
          <w:sz w:val="22"/>
          <w:szCs w:val="24"/>
        </w:rPr>
        <w:t>s</w:t>
      </w:r>
      <w:r w:rsidRPr="00AE1AF5">
        <w:rPr>
          <w:position w:val="-1"/>
          <w:sz w:val="22"/>
          <w:szCs w:val="24"/>
        </w:rPr>
        <w:t>t</w:t>
      </w:r>
      <w:r w:rsidRPr="00AE1AF5">
        <w:rPr>
          <w:spacing w:val="-2"/>
          <w:position w:val="-1"/>
          <w:sz w:val="22"/>
          <w:szCs w:val="24"/>
        </w:rPr>
        <w:t xml:space="preserve"> </w:t>
      </w:r>
      <w:r w:rsidRPr="00AE1AF5">
        <w:rPr>
          <w:spacing w:val="1"/>
          <w:position w:val="-1"/>
          <w:sz w:val="22"/>
          <w:szCs w:val="24"/>
        </w:rPr>
        <w:t>o</w:t>
      </w:r>
      <w:r w:rsidRPr="00AE1AF5">
        <w:rPr>
          <w:position w:val="-1"/>
          <w:sz w:val="22"/>
          <w:szCs w:val="24"/>
        </w:rPr>
        <w:t>f</w:t>
      </w:r>
      <w:r w:rsidRPr="00AE1AF5">
        <w:rPr>
          <w:spacing w:val="-3"/>
          <w:position w:val="-1"/>
          <w:sz w:val="22"/>
          <w:szCs w:val="24"/>
        </w:rPr>
        <w:t xml:space="preserve"> </w:t>
      </w:r>
      <w:r w:rsidRPr="00AE1AF5">
        <w:rPr>
          <w:spacing w:val="-1"/>
          <w:position w:val="-1"/>
          <w:sz w:val="22"/>
          <w:szCs w:val="24"/>
        </w:rPr>
        <w:t>s</w:t>
      </w:r>
      <w:r w:rsidRPr="00AE1AF5">
        <w:rPr>
          <w:spacing w:val="3"/>
          <w:position w:val="-1"/>
          <w:sz w:val="22"/>
          <w:szCs w:val="24"/>
        </w:rPr>
        <w:t>a</w:t>
      </w:r>
      <w:r w:rsidRPr="00AE1AF5">
        <w:rPr>
          <w:spacing w:val="-1"/>
          <w:position w:val="-1"/>
          <w:sz w:val="22"/>
          <w:szCs w:val="24"/>
        </w:rPr>
        <w:t>v</w:t>
      </w:r>
      <w:r w:rsidRPr="00AE1AF5">
        <w:rPr>
          <w:position w:val="-1"/>
          <w:sz w:val="22"/>
          <w:szCs w:val="24"/>
        </w:rPr>
        <w:t>ed</w:t>
      </w:r>
      <w:r w:rsidRPr="00AE1AF5">
        <w:rPr>
          <w:spacing w:val="-3"/>
          <w:position w:val="-1"/>
          <w:sz w:val="22"/>
          <w:szCs w:val="24"/>
        </w:rPr>
        <w:t xml:space="preserve"> </w:t>
      </w:r>
      <w:r w:rsidRPr="00AE1AF5">
        <w:rPr>
          <w:position w:val="-1"/>
          <w:sz w:val="22"/>
          <w:szCs w:val="24"/>
        </w:rPr>
        <w:t>a</w:t>
      </w:r>
      <w:r w:rsidRPr="00AE1AF5">
        <w:rPr>
          <w:spacing w:val="1"/>
          <w:position w:val="-1"/>
          <w:sz w:val="22"/>
          <w:szCs w:val="24"/>
        </w:rPr>
        <w:t>ddr</w:t>
      </w:r>
      <w:r w:rsidRPr="00AE1AF5">
        <w:rPr>
          <w:position w:val="-1"/>
          <w:sz w:val="22"/>
          <w:szCs w:val="24"/>
        </w:rPr>
        <w:t>es</w:t>
      </w:r>
      <w:r w:rsidRPr="00AE1AF5">
        <w:rPr>
          <w:spacing w:val="-1"/>
          <w:position w:val="-1"/>
          <w:sz w:val="22"/>
          <w:szCs w:val="24"/>
        </w:rPr>
        <w:t>s</w:t>
      </w:r>
      <w:r w:rsidRPr="00AE1AF5">
        <w:rPr>
          <w:position w:val="-1"/>
          <w:sz w:val="22"/>
          <w:szCs w:val="24"/>
        </w:rPr>
        <w:t>es.</w:t>
      </w:r>
    </w:p>
    <w:p w:rsidR="0070108C" w:rsidRPr="00AE1AF5" w:rsidRDefault="0070108C">
      <w:pPr>
        <w:spacing w:before="3" w:line="240" w:lineRule="exact"/>
        <w:rPr>
          <w:sz w:val="22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 w:rsidRPr="00AE1AF5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4"/>
              </w:rPr>
            </w:pPr>
            <w:r w:rsidRPr="00AE1AF5">
              <w:rPr>
                <w:b/>
                <w:spacing w:val="-1"/>
                <w:sz w:val="22"/>
                <w:szCs w:val="24"/>
              </w:rPr>
              <w:t>U</w:t>
            </w:r>
            <w:r w:rsidRPr="00AE1AF5">
              <w:rPr>
                <w:b/>
                <w:sz w:val="22"/>
                <w:szCs w:val="24"/>
              </w:rPr>
              <w:t>s</w:t>
            </w:r>
            <w:r w:rsidRPr="00AE1AF5">
              <w:rPr>
                <w:b/>
                <w:spacing w:val="1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r Ac</w:t>
            </w:r>
            <w:r w:rsidRPr="00AE1AF5">
              <w:rPr>
                <w:b/>
                <w:spacing w:val="-2"/>
                <w:sz w:val="22"/>
                <w:szCs w:val="24"/>
              </w:rPr>
              <w:t>t</w:t>
            </w:r>
            <w:r w:rsidRPr="00AE1AF5">
              <w:rPr>
                <w:b/>
                <w:spacing w:val="1"/>
                <w:sz w:val="22"/>
                <w:szCs w:val="24"/>
              </w:rPr>
              <w:t>i</w:t>
            </w:r>
            <w:r w:rsidRPr="00AE1AF5">
              <w:rPr>
                <w:b/>
                <w:spacing w:val="-2"/>
                <w:sz w:val="22"/>
                <w:szCs w:val="24"/>
              </w:rPr>
              <w:t>v</w:t>
            </w:r>
            <w:r w:rsidRPr="00AE1AF5">
              <w:rPr>
                <w:b/>
                <w:spacing w:val="1"/>
                <w:sz w:val="22"/>
                <w:szCs w:val="24"/>
              </w:rPr>
              <w:t>it</w:t>
            </w:r>
            <w:r w:rsidRPr="00AE1AF5">
              <w:rPr>
                <w:b/>
                <w:sz w:val="22"/>
                <w:szCs w:val="24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Pr="00AE1AF5" w:rsidRDefault="00B22986">
            <w:pPr>
              <w:spacing w:line="240" w:lineRule="exact"/>
              <w:ind w:left="1497"/>
              <w:rPr>
                <w:sz w:val="22"/>
                <w:szCs w:val="24"/>
              </w:rPr>
            </w:pPr>
            <w:r w:rsidRPr="00AE1AF5">
              <w:rPr>
                <w:b/>
                <w:sz w:val="22"/>
                <w:szCs w:val="24"/>
              </w:rPr>
              <w:t>Sys</w:t>
            </w:r>
            <w:r w:rsidRPr="00AE1AF5">
              <w:rPr>
                <w:b/>
                <w:spacing w:val="1"/>
                <w:sz w:val="22"/>
                <w:szCs w:val="24"/>
              </w:rPr>
              <w:t>t</w:t>
            </w:r>
            <w:r w:rsidRPr="00AE1AF5">
              <w:rPr>
                <w:b/>
                <w:spacing w:val="-2"/>
                <w:sz w:val="22"/>
                <w:szCs w:val="24"/>
              </w:rPr>
              <w:t>e</w:t>
            </w:r>
            <w:r w:rsidRPr="00AE1AF5">
              <w:rPr>
                <w:b/>
                <w:sz w:val="22"/>
                <w:szCs w:val="24"/>
              </w:rPr>
              <w:t>m</w:t>
            </w:r>
            <w:r w:rsidRPr="00AE1AF5">
              <w:rPr>
                <w:b/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b/>
                <w:spacing w:val="-1"/>
                <w:sz w:val="22"/>
                <w:szCs w:val="24"/>
              </w:rPr>
              <w:t>R</w:t>
            </w:r>
            <w:r w:rsidRPr="00AE1AF5">
              <w:rPr>
                <w:b/>
                <w:sz w:val="22"/>
                <w:szCs w:val="24"/>
              </w:rPr>
              <w:t>e</w:t>
            </w:r>
            <w:r w:rsidRPr="00AE1AF5">
              <w:rPr>
                <w:b/>
                <w:spacing w:val="1"/>
                <w:sz w:val="22"/>
                <w:szCs w:val="24"/>
              </w:rPr>
              <w:t>s</w:t>
            </w:r>
            <w:r w:rsidRPr="00AE1AF5">
              <w:rPr>
                <w:b/>
                <w:spacing w:val="-3"/>
                <w:sz w:val="22"/>
                <w:szCs w:val="24"/>
              </w:rPr>
              <w:t>p</w:t>
            </w:r>
            <w:r w:rsidRPr="00AE1AF5">
              <w:rPr>
                <w:b/>
                <w:sz w:val="22"/>
                <w:szCs w:val="24"/>
              </w:rPr>
              <w:t>onse</w:t>
            </w:r>
          </w:p>
        </w:tc>
      </w:tr>
      <w:tr w:rsidR="0070108C" w:rsidRPr="00AE1AF5">
        <w:trPr>
          <w:trHeight w:hRule="exact" w:val="1334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 User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P</w:t>
            </w:r>
            <w:r w:rsidRPr="00AE1AF5">
              <w:rPr>
                <w:spacing w:val="1"/>
                <w:sz w:val="22"/>
                <w:szCs w:val="24"/>
              </w:rPr>
              <w:t>ro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9" w:line="250" w:lineRule="auto"/>
              <w:ind w:left="102" w:right="111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 xml:space="preserve">. 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4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gg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1"/>
                <w:sz w:val="22"/>
                <w:szCs w:val="24"/>
              </w:rPr>
              <w:t xml:space="preserve"> g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e.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 xml:space="preserve">ter </w:t>
            </w:r>
            <w:r w:rsidRPr="00AE1AF5">
              <w:rPr>
                <w:spacing w:val="-1"/>
                <w:sz w:val="22"/>
                <w:szCs w:val="24"/>
              </w:rPr>
              <w:t>su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g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g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p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a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r’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1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 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d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c</w:t>
            </w:r>
            <w:r w:rsidRPr="00AE1AF5">
              <w:rPr>
                <w:spacing w:val="2"/>
                <w:sz w:val="22"/>
                <w:szCs w:val="24"/>
              </w:rPr>
              <w:t>l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lt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1"/>
                <w:sz w:val="22"/>
                <w:szCs w:val="24"/>
              </w:rPr>
              <w:t>od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1453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>. User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op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to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z w:val="22"/>
                <w:szCs w:val="24"/>
              </w:rPr>
              <w:t>Select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ip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”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“</w:t>
            </w:r>
            <w:r w:rsidRPr="00AE1AF5">
              <w:rPr>
                <w:sz w:val="22"/>
                <w:szCs w:val="24"/>
              </w:rPr>
              <w:t>Select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ill</w:t>
            </w:r>
          </w:p>
          <w:p w:rsidR="0070108C" w:rsidRPr="00AE1AF5" w:rsidRDefault="00B22986">
            <w:pPr>
              <w:spacing w:before="10"/>
              <w:ind w:left="102"/>
              <w:rPr>
                <w:sz w:val="22"/>
                <w:szCs w:val="24"/>
              </w:rPr>
            </w:pP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”</w:t>
            </w:r>
            <w:r w:rsidRPr="00AE1AF5">
              <w:rPr>
                <w:spacing w:val="1"/>
                <w:sz w:val="22"/>
                <w:szCs w:val="24"/>
              </w:rPr>
              <w:t>)</w:t>
            </w:r>
            <w:r w:rsidRPr="00AE1AF5">
              <w:rPr>
                <w:sz w:val="22"/>
                <w:szCs w:val="24"/>
              </w:rP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6" w:line="250" w:lineRule="auto"/>
              <w:ind w:left="102" w:right="378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2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ad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2"/>
                <w:sz w:val="22"/>
                <w:szCs w:val="24"/>
              </w:rPr>
              <w:t xml:space="preserve"> f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d</w:t>
            </w:r>
            <w:r w:rsidRPr="00AE1AF5">
              <w:rPr>
                <w:sz w:val="22"/>
                <w:szCs w:val="24"/>
              </w:rPr>
              <w:t>ata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ase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pacing w:val="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g </w:t>
            </w:r>
            <w:r w:rsidRPr="00AE1AF5">
              <w:rPr>
                <w:spacing w:val="1"/>
                <w:sz w:val="22"/>
                <w:szCs w:val="24"/>
              </w:rPr>
              <w:t>(b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ing</w:t>
            </w:r>
            <w:r w:rsidRPr="00AE1AF5">
              <w:rPr>
                <w:sz w:val="22"/>
                <w:szCs w:val="24"/>
              </w:rPr>
              <w:t>)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1"/>
                <w:sz w:val="22"/>
                <w:szCs w:val="24"/>
              </w:rPr>
              <w:t>or</w:t>
            </w:r>
            <w:r w:rsidRPr="00AE1AF5">
              <w:rPr>
                <w:sz w:val="22"/>
                <w:szCs w:val="24"/>
              </w:rPr>
              <w:t>ed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us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d </w:t>
            </w:r>
            <w:r w:rsidRPr="00AE1AF5">
              <w:rPr>
                <w:spacing w:val="1"/>
                <w:sz w:val="22"/>
                <w:szCs w:val="24"/>
              </w:rPr>
              <w:t>pr</w:t>
            </w:r>
            <w:r w:rsidRPr="00AE1AF5">
              <w:rPr>
                <w:sz w:val="22"/>
                <w:szCs w:val="24"/>
              </w:rPr>
              <w:t>ese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ti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n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y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u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er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,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 xml:space="preserve">a </w:t>
            </w:r>
            <w:r w:rsidRPr="00AE1AF5">
              <w:rPr>
                <w:spacing w:val="1"/>
                <w:sz w:val="22"/>
                <w:szCs w:val="24"/>
              </w:rPr>
              <w:t>pop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p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pacing w:val="-5"/>
                <w:sz w:val="22"/>
                <w:szCs w:val="24"/>
              </w:rPr>
              <w:t>w</w:t>
            </w:r>
            <w:r w:rsidRPr="00AE1AF5">
              <w:rPr>
                <w:spacing w:val="1"/>
                <w:sz w:val="22"/>
                <w:szCs w:val="24"/>
              </w:rPr>
              <w:t>)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85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 User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ts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f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2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y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z w:val="22"/>
                <w:szCs w:val="24"/>
              </w:rP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1"/>
                <w:sz w:val="22"/>
                <w:szCs w:val="24"/>
              </w:rPr>
              <w:t>3</w:t>
            </w:r>
            <w:r w:rsidRPr="00AE1AF5">
              <w:rPr>
                <w:sz w:val="22"/>
                <w:szCs w:val="24"/>
              </w:rPr>
              <w:t>.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3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>y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</w:t>
            </w:r>
            <w:r w:rsidRPr="00AE1AF5">
              <w:rPr>
                <w:spacing w:val="2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m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pop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lates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S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pp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pacing w:val="5"/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(B</w:t>
            </w:r>
            <w:r w:rsidRPr="00AE1AF5">
              <w:rPr>
                <w:sz w:val="22"/>
                <w:szCs w:val="24"/>
              </w:rPr>
              <w:t>ill</w:t>
            </w:r>
            <w:r w:rsidRPr="00AE1AF5">
              <w:rPr>
                <w:spacing w:val="-1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</w:p>
          <w:p w:rsidR="0070108C" w:rsidRPr="00AE1AF5" w:rsidRDefault="00B22986">
            <w:pPr>
              <w:spacing w:before="10" w:line="250" w:lineRule="auto"/>
              <w:ind w:left="102" w:right="724"/>
              <w:rPr>
                <w:sz w:val="22"/>
                <w:szCs w:val="24"/>
              </w:rPr>
            </w:pPr>
            <w:r w:rsidRPr="00AE1AF5">
              <w:rPr>
                <w:spacing w:val="-2"/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)</w:t>
            </w:r>
            <w:r w:rsidRPr="00AE1AF5">
              <w:rPr>
                <w:spacing w:val="-6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ta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le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1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1"/>
                <w:sz w:val="22"/>
                <w:szCs w:val="24"/>
              </w:rPr>
              <w:t>d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w</w:t>
            </w:r>
            <w:r w:rsidRPr="00AE1AF5">
              <w:rPr>
                <w:spacing w:val="-8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w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z w:val="22"/>
                <w:szCs w:val="24"/>
              </w:rPr>
              <w:t>h</w:t>
            </w:r>
            <w:r w:rsidRPr="00AE1AF5">
              <w:rPr>
                <w:spacing w:val="-5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t</w:t>
            </w:r>
            <w:r w:rsidRPr="00AE1AF5">
              <w:rPr>
                <w:spacing w:val="-1"/>
                <w:sz w:val="22"/>
                <w:szCs w:val="24"/>
              </w:rPr>
              <w:t>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z w:val="22"/>
                <w:szCs w:val="24"/>
              </w:rPr>
              <w:t>ele</w:t>
            </w:r>
            <w:r w:rsidRPr="00AE1AF5">
              <w:rPr>
                <w:spacing w:val="1"/>
                <w:sz w:val="22"/>
                <w:szCs w:val="24"/>
              </w:rPr>
              <w:t>c</w:t>
            </w:r>
            <w:r w:rsidRPr="00AE1AF5">
              <w:rPr>
                <w:sz w:val="22"/>
                <w:szCs w:val="24"/>
              </w:rPr>
              <w:t>ted a</w:t>
            </w:r>
            <w:r w:rsidRPr="00AE1AF5">
              <w:rPr>
                <w:spacing w:val="1"/>
                <w:sz w:val="22"/>
                <w:szCs w:val="24"/>
              </w:rPr>
              <w:t>ddr</w:t>
            </w:r>
            <w:r w:rsidRPr="00AE1AF5">
              <w:rPr>
                <w:sz w:val="22"/>
                <w:szCs w:val="24"/>
              </w:rPr>
              <w:t>ess</w:t>
            </w:r>
            <w:r w:rsidRPr="00AE1AF5">
              <w:rPr>
                <w:spacing w:val="-7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-2"/>
                <w:sz w:val="22"/>
                <w:szCs w:val="24"/>
              </w:rPr>
              <w:t>f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3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ati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.</w:t>
            </w:r>
          </w:p>
        </w:tc>
      </w:tr>
      <w:tr w:rsidR="0070108C" w:rsidRPr="00AE1AF5">
        <w:trPr>
          <w:trHeight w:hRule="exact" w:val="3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B22986">
            <w:pPr>
              <w:spacing w:before="4"/>
              <w:ind w:left="102"/>
              <w:rPr>
                <w:sz w:val="22"/>
                <w:szCs w:val="24"/>
              </w:rPr>
            </w:pPr>
            <w:r w:rsidRPr="00AE1AF5">
              <w:rPr>
                <w:spacing w:val="-1"/>
                <w:sz w:val="22"/>
                <w:szCs w:val="24"/>
              </w:rPr>
              <w:t>R</w:t>
            </w:r>
            <w:r w:rsidRPr="00AE1AF5">
              <w:rPr>
                <w:spacing w:val="3"/>
                <w:sz w:val="22"/>
                <w:szCs w:val="24"/>
              </w:rPr>
              <w:t>e</w:t>
            </w:r>
            <w:r w:rsidRPr="00AE1AF5">
              <w:rPr>
                <w:spacing w:val="-4"/>
                <w:sz w:val="22"/>
                <w:szCs w:val="24"/>
              </w:rPr>
              <w:t>m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pacing w:val="2"/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>g</w:t>
            </w:r>
            <w:r w:rsidRPr="00AE1AF5">
              <w:rPr>
                <w:spacing w:val="-10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te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s</w:t>
            </w:r>
            <w:r w:rsidRPr="00AE1AF5">
              <w:rPr>
                <w:spacing w:val="3"/>
                <w:sz w:val="22"/>
                <w:szCs w:val="24"/>
              </w:rPr>
              <w:t>a</w:t>
            </w:r>
            <w:r w:rsidRPr="00AE1AF5">
              <w:rPr>
                <w:spacing w:val="-1"/>
                <w:sz w:val="22"/>
                <w:szCs w:val="24"/>
              </w:rPr>
              <w:t>m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as Ste</w:t>
            </w:r>
            <w:r w:rsidRPr="00AE1AF5">
              <w:rPr>
                <w:spacing w:val="1"/>
                <w:sz w:val="22"/>
                <w:szCs w:val="24"/>
              </w:rPr>
              <w:t>p</w:t>
            </w:r>
            <w:r w:rsidRPr="00AE1AF5">
              <w:rPr>
                <w:sz w:val="22"/>
                <w:szCs w:val="24"/>
              </w:rPr>
              <w:t>s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4"/>
                <w:sz w:val="22"/>
                <w:szCs w:val="24"/>
              </w:rPr>
              <w:t>3</w:t>
            </w:r>
            <w:r w:rsidRPr="00AE1AF5">
              <w:rPr>
                <w:spacing w:val="-2"/>
                <w:sz w:val="22"/>
                <w:szCs w:val="24"/>
              </w:rPr>
              <w:t>-</w:t>
            </w:r>
            <w:r w:rsidRPr="00AE1AF5">
              <w:rPr>
                <w:sz w:val="22"/>
                <w:szCs w:val="24"/>
              </w:rPr>
              <w:t>6</w:t>
            </w:r>
            <w:r w:rsidRPr="00AE1AF5">
              <w:rPr>
                <w:spacing w:val="-2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in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asic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2"/>
                <w:sz w:val="22"/>
                <w:szCs w:val="24"/>
              </w:rPr>
              <w:t>F</w:t>
            </w:r>
            <w:r w:rsidRPr="00AE1AF5">
              <w:rPr>
                <w:sz w:val="22"/>
                <w:szCs w:val="24"/>
              </w:rPr>
              <w:t>l</w:t>
            </w:r>
            <w:r w:rsidRPr="00AE1AF5">
              <w:rPr>
                <w:spacing w:val="3"/>
                <w:sz w:val="22"/>
                <w:szCs w:val="24"/>
              </w:rPr>
              <w:t>o</w:t>
            </w:r>
            <w:r w:rsidRPr="00AE1AF5">
              <w:rPr>
                <w:sz w:val="22"/>
                <w:szCs w:val="24"/>
              </w:rPr>
              <w:t>w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Pr="00AE1AF5" w:rsidRDefault="0070108C">
            <w:pPr>
              <w:rPr>
                <w:sz w:val="22"/>
                <w:szCs w:val="24"/>
              </w:rPr>
            </w:pPr>
          </w:p>
        </w:tc>
      </w:tr>
    </w:tbl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7" w:line="240" w:lineRule="exact"/>
        <w:rPr>
          <w:sz w:val="22"/>
          <w:szCs w:val="24"/>
        </w:rPr>
      </w:pPr>
    </w:p>
    <w:p w:rsidR="0070108C" w:rsidRPr="00AE1AF5" w:rsidRDefault="00B22986">
      <w:pPr>
        <w:spacing w:before="34"/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i/>
          <w:sz w:val="22"/>
          <w:szCs w:val="24"/>
        </w:rPr>
        <w:t xml:space="preserve">4.2.6   </w:t>
      </w:r>
      <w:r w:rsidRPr="00AE1AF5">
        <w:rPr>
          <w:rFonts w:ascii="Arial" w:eastAsia="Arial" w:hAnsi="Arial" w:cs="Arial"/>
          <w:i/>
          <w:spacing w:val="5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Or</w:t>
      </w:r>
      <w:r w:rsidRPr="00AE1AF5">
        <w:rPr>
          <w:rFonts w:ascii="Arial" w:eastAsia="Arial" w:hAnsi="Arial" w:cs="Arial"/>
          <w:i/>
          <w:sz w:val="22"/>
          <w:szCs w:val="24"/>
        </w:rPr>
        <w:t>d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i/>
          <w:sz w:val="22"/>
          <w:szCs w:val="24"/>
        </w:rPr>
        <w:t>r</w:t>
      </w:r>
      <w:r w:rsidRPr="00AE1AF5">
        <w:rPr>
          <w:rFonts w:ascii="Arial" w:eastAsia="Arial" w:hAnsi="Arial" w:cs="Arial"/>
          <w:i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z w:val="22"/>
          <w:szCs w:val="24"/>
        </w:rPr>
        <w:t>Ca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e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ll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z w:val="22"/>
          <w:szCs w:val="24"/>
        </w:rPr>
        <w:t>t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o</w:t>
      </w:r>
      <w:r w:rsidRPr="00AE1AF5">
        <w:rPr>
          <w:rFonts w:ascii="Arial" w:eastAsia="Arial" w:hAnsi="Arial" w:cs="Arial"/>
          <w:i/>
          <w:sz w:val="22"/>
          <w:szCs w:val="24"/>
        </w:rPr>
        <w:t>n</w:t>
      </w:r>
    </w:p>
    <w:p w:rsidR="0070108C" w:rsidRPr="00AE1AF5" w:rsidRDefault="00B22986">
      <w:pPr>
        <w:spacing w:before="68"/>
        <w:ind w:left="940"/>
        <w:rPr>
          <w:sz w:val="22"/>
          <w:szCs w:val="24"/>
        </w:rPr>
      </w:pPr>
      <w:r w:rsidRPr="00AE1AF5">
        <w:rPr>
          <w:spacing w:val="3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us</w:t>
      </w:r>
      <w:r w:rsidRPr="00AE1AF5">
        <w:rPr>
          <w:sz w:val="22"/>
          <w:szCs w:val="24"/>
        </w:rPr>
        <w:t>er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ls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a</w:t>
      </w:r>
      <w:r w:rsidRPr="00AE1AF5">
        <w:rPr>
          <w:sz w:val="22"/>
          <w:szCs w:val="24"/>
        </w:rPr>
        <w:t>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ord</w:t>
      </w:r>
      <w:r w:rsidRPr="00AE1AF5">
        <w:rPr>
          <w:sz w:val="22"/>
          <w:szCs w:val="24"/>
        </w:rPr>
        <w:t>er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in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z w:val="22"/>
          <w:szCs w:val="24"/>
        </w:rPr>
        <w:t>Fi</w:t>
      </w:r>
      <w:r w:rsidRPr="00AE1AF5">
        <w:rPr>
          <w:spacing w:val="-2"/>
          <w:sz w:val="22"/>
          <w:szCs w:val="24"/>
        </w:rPr>
        <w:t>n</w:t>
      </w:r>
      <w:r w:rsidRPr="00AE1AF5">
        <w:rPr>
          <w:sz w:val="22"/>
          <w:szCs w:val="24"/>
        </w:rPr>
        <w:t>al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z w:val="22"/>
          <w:szCs w:val="24"/>
        </w:rPr>
        <w:t>O</w:t>
      </w:r>
      <w:r w:rsidRPr="00AE1AF5">
        <w:rPr>
          <w:spacing w:val="1"/>
          <w:sz w:val="22"/>
          <w:szCs w:val="24"/>
        </w:rPr>
        <w:t>rd</w:t>
      </w:r>
      <w:r w:rsidRPr="00AE1AF5">
        <w:rPr>
          <w:sz w:val="22"/>
          <w:szCs w:val="24"/>
        </w:rPr>
        <w:t>er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W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d</w:t>
      </w:r>
      <w:r w:rsidRPr="00AE1AF5">
        <w:rPr>
          <w:spacing w:val="3"/>
          <w:sz w:val="22"/>
          <w:szCs w:val="24"/>
        </w:rPr>
        <w:t>o</w:t>
      </w:r>
      <w:r w:rsidRPr="00AE1AF5">
        <w:rPr>
          <w:spacing w:val="-5"/>
          <w:sz w:val="22"/>
          <w:szCs w:val="24"/>
        </w:rPr>
        <w:t>w</w:t>
      </w:r>
      <w:r w:rsidRPr="00AE1AF5">
        <w:rPr>
          <w:sz w:val="22"/>
          <w:szCs w:val="24"/>
        </w:rPr>
        <w:t>.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UI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s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la</w:t>
      </w:r>
      <w:r w:rsidRPr="00AE1AF5">
        <w:rPr>
          <w:spacing w:val="-1"/>
          <w:sz w:val="22"/>
          <w:szCs w:val="24"/>
        </w:rPr>
        <w:t>y</w:t>
      </w:r>
      <w:r w:rsidRPr="00AE1AF5">
        <w:rPr>
          <w:sz w:val="22"/>
          <w:szCs w:val="24"/>
        </w:rPr>
        <w:t>s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“</w:t>
      </w:r>
      <w:r w:rsidRPr="00AE1AF5">
        <w:rPr>
          <w:sz w:val="22"/>
          <w:szCs w:val="24"/>
        </w:rPr>
        <w:t>O</w:t>
      </w:r>
      <w:r w:rsidRPr="00AE1AF5">
        <w:rPr>
          <w:spacing w:val="1"/>
          <w:sz w:val="22"/>
          <w:szCs w:val="24"/>
        </w:rPr>
        <w:t>rd</w:t>
      </w:r>
      <w:r w:rsidRPr="00AE1AF5">
        <w:rPr>
          <w:sz w:val="22"/>
          <w:szCs w:val="24"/>
        </w:rPr>
        <w:t>er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C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lle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”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4"/>
          <w:sz w:val="22"/>
          <w:szCs w:val="24"/>
        </w:rPr>
        <w:t>m</w:t>
      </w:r>
      <w:r w:rsidRPr="00AE1AF5">
        <w:rPr>
          <w:sz w:val="22"/>
          <w:szCs w:val="24"/>
        </w:rPr>
        <w:t>a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s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n</w:t>
      </w:r>
    </w:p>
    <w:p w:rsidR="0070108C" w:rsidRPr="00AE1AF5" w:rsidRDefault="00B22986">
      <w:pPr>
        <w:spacing w:before="10"/>
        <w:ind w:left="940"/>
        <w:rPr>
          <w:sz w:val="22"/>
          <w:szCs w:val="24"/>
        </w:rPr>
      </w:pP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s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m</w:t>
      </w:r>
      <w:r w:rsidRPr="00AE1AF5">
        <w:rPr>
          <w:sz w:val="22"/>
          <w:szCs w:val="24"/>
        </w:rPr>
        <w:t>e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.</w:t>
      </w:r>
    </w:p>
    <w:p w:rsidR="0070108C" w:rsidRPr="00AE1AF5" w:rsidRDefault="0070108C">
      <w:pPr>
        <w:spacing w:before="12" w:line="24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i/>
          <w:sz w:val="22"/>
          <w:szCs w:val="24"/>
        </w:rPr>
        <w:t xml:space="preserve">4.2.7   </w:t>
      </w:r>
      <w:r w:rsidRPr="00AE1AF5">
        <w:rPr>
          <w:rFonts w:ascii="Arial" w:eastAsia="Arial" w:hAnsi="Arial" w:cs="Arial"/>
          <w:i/>
          <w:spacing w:val="5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z w:val="22"/>
          <w:szCs w:val="24"/>
        </w:rPr>
        <w:t>Re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j</w:t>
      </w:r>
      <w:r w:rsidRPr="00AE1AF5">
        <w:rPr>
          <w:rFonts w:ascii="Arial" w:eastAsia="Arial" w:hAnsi="Arial" w:cs="Arial"/>
          <w:i/>
          <w:sz w:val="22"/>
          <w:szCs w:val="24"/>
        </w:rPr>
        <w:t>e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i/>
          <w:sz w:val="22"/>
          <w:szCs w:val="24"/>
        </w:rPr>
        <w:t>t</w:t>
      </w:r>
      <w:r w:rsidRPr="00AE1AF5">
        <w:rPr>
          <w:rFonts w:ascii="Arial" w:eastAsia="Arial" w:hAnsi="Arial" w:cs="Arial"/>
          <w:i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z w:val="22"/>
          <w:szCs w:val="24"/>
        </w:rPr>
        <w:t>terms</w:t>
      </w:r>
      <w:r w:rsidRPr="00AE1AF5">
        <w:rPr>
          <w:rFonts w:ascii="Arial" w:eastAsia="Arial" w:hAnsi="Arial" w:cs="Arial"/>
          <w:i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z w:val="22"/>
          <w:szCs w:val="24"/>
        </w:rPr>
        <w:t>nd</w:t>
      </w:r>
      <w:r w:rsidRPr="00AE1AF5">
        <w:rPr>
          <w:rFonts w:ascii="Arial" w:eastAsia="Arial" w:hAnsi="Arial" w:cs="Arial"/>
          <w:i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i/>
          <w:sz w:val="22"/>
          <w:szCs w:val="24"/>
        </w:rPr>
        <w:t>o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n</w:t>
      </w:r>
      <w:r w:rsidRPr="00AE1AF5">
        <w:rPr>
          <w:rFonts w:ascii="Arial" w:eastAsia="Arial" w:hAnsi="Arial" w:cs="Arial"/>
          <w:i/>
          <w:sz w:val="22"/>
          <w:szCs w:val="24"/>
        </w:rPr>
        <w:t>d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t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on</w:t>
      </w:r>
      <w:r w:rsidRPr="00AE1AF5">
        <w:rPr>
          <w:rFonts w:ascii="Arial" w:eastAsia="Arial" w:hAnsi="Arial" w:cs="Arial"/>
          <w:i/>
          <w:sz w:val="22"/>
          <w:szCs w:val="24"/>
        </w:rPr>
        <w:t>s</w:t>
      </w:r>
    </w:p>
    <w:p w:rsidR="0070108C" w:rsidRPr="00AE1AF5" w:rsidRDefault="00B22986">
      <w:pPr>
        <w:spacing w:before="68"/>
        <w:ind w:left="940"/>
        <w:rPr>
          <w:sz w:val="22"/>
          <w:szCs w:val="24"/>
        </w:rPr>
      </w:pPr>
      <w:r w:rsidRPr="00AE1AF5">
        <w:rPr>
          <w:sz w:val="22"/>
          <w:szCs w:val="24"/>
        </w:rPr>
        <w:t>On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T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-4"/>
          <w:sz w:val="22"/>
          <w:szCs w:val="24"/>
        </w:rPr>
        <w:t>m</w:t>
      </w:r>
      <w:r w:rsidRPr="00AE1AF5">
        <w:rPr>
          <w:sz w:val="22"/>
          <w:szCs w:val="24"/>
        </w:rPr>
        <w:t>s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iti</w:t>
      </w:r>
      <w:r w:rsidRPr="00AE1AF5">
        <w:rPr>
          <w:spacing w:val="3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9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W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d</w:t>
      </w:r>
      <w:r w:rsidRPr="00AE1AF5">
        <w:rPr>
          <w:spacing w:val="3"/>
          <w:sz w:val="22"/>
          <w:szCs w:val="24"/>
        </w:rPr>
        <w:t>o</w:t>
      </w:r>
      <w:r w:rsidRPr="00AE1AF5">
        <w:rPr>
          <w:spacing w:val="-5"/>
          <w:sz w:val="22"/>
          <w:szCs w:val="24"/>
        </w:rPr>
        <w:t>w</w:t>
      </w:r>
      <w:r w:rsidRPr="00AE1AF5">
        <w:rPr>
          <w:sz w:val="22"/>
          <w:szCs w:val="24"/>
        </w:rPr>
        <w:t>,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ns</w:t>
      </w:r>
      <w:r w:rsidRPr="00AE1AF5">
        <w:rPr>
          <w:sz w:val="22"/>
          <w:szCs w:val="24"/>
        </w:rPr>
        <w:t>tead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f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ele</w:t>
      </w:r>
      <w:r w:rsidRPr="00AE1AF5">
        <w:rPr>
          <w:spacing w:val="3"/>
          <w:sz w:val="22"/>
          <w:szCs w:val="24"/>
        </w:rPr>
        <w:t>c</w:t>
      </w:r>
      <w:r w:rsidRPr="00AE1AF5">
        <w:rPr>
          <w:sz w:val="22"/>
          <w:szCs w:val="24"/>
        </w:rPr>
        <w:t>ti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“</w:t>
      </w:r>
      <w:r w:rsidRPr="00AE1AF5">
        <w:rPr>
          <w:spacing w:val="-2"/>
          <w:sz w:val="22"/>
          <w:szCs w:val="24"/>
        </w:rPr>
        <w:t>A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c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t”,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us</w:t>
      </w:r>
      <w:r w:rsidRPr="00AE1AF5">
        <w:rPr>
          <w:sz w:val="22"/>
          <w:szCs w:val="24"/>
        </w:rPr>
        <w:t>er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m</w:t>
      </w:r>
      <w:r w:rsidRPr="00AE1AF5">
        <w:rPr>
          <w:spacing w:val="3"/>
          <w:sz w:val="22"/>
          <w:szCs w:val="24"/>
        </w:rPr>
        <w:t>a</w:t>
      </w:r>
      <w:r w:rsidRPr="00AE1AF5">
        <w:rPr>
          <w:sz w:val="22"/>
          <w:szCs w:val="24"/>
        </w:rPr>
        <w:t>y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c</w:t>
      </w:r>
      <w:r w:rsidRPr="00AE1AF5">
        <w:rPr>
          <w:spacing w:val="-1"/>
          <w:sz w:val="22"/>
          <w:szCs w:val="24"/>
        </w:rPr>
        <w:t>h</w:t>
      </w:r>
      <w:r w:rsidRPr="00AE1AF5">
        <w:rPr>
          <w:spacing w:val="1"/>
          <w:sz w:val="22"/>
          <w:szCs w:val="24"/>
        </w:rPr>
        <w:t>oo</w:t>
      </w:r>
      <w:r w:rsidRPr="00AE1AF5">
        <w:rPr>
          <w:spacing w:val="2"/>
          <w:sz w:val="22"/>
          <w:szCs w:val="24"/>
        </w:rPr>
        <w:t>s</w:t>
      </w:r>
      <w:r w:rsidRPr="00AE1AF5">
        <w:rPr>
          <w:sz w:val="22"/>
          <w:szCs w:val="24"/>
        </w:rPr>
        <w:t>e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to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et</w:t>
      </w:r>
      <w:r w:rsidRPr="00AE1AF5">
        <w:rPr>
          <w:spacing w:val="-1"/>
          <w:sz w:val="22"/>
          <w:szCs w:val="24"/>
        </w:rPr>
        <w:t>u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n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to</w:t>
      </w:r>
    </w:p>
    <w:p w:rsidR="0070108C" w:rsidRPr="00AE1AF5" w:rsidRDefault="00B22986">
      <w:pPr>
        <w:spacing w:before="10"/>
        <w:ind w:left="940"/>
        <w:rPr>
          <w:sz w:val="22"/>
          <w:szCs w:val="24"/>
        </w:rPr>
      </w:pPr>
      <w:r w:rsidRPr="00AE1AF5">
        <w:rPr>
          <w:sz w:val="22"/>
          <w:szCs w:val="24"/>
        </w:rPr>
        <w:t>S</w:t>
      </w:r>
      <w:r w:rsidRPr="00AE1AF5">
        <w:rPr>
          <w:spacing w:val="-2"/>
          <w:sz w:val="22"/>
          <w:szCs w:val="24"/>
        </w:rPr>
        <w:t>h</w:t>
      </w:r>
      <w:r w:rsidRPr="00AE1AF5">
        <w:rPr>
          <w:spacing w:val="1"/>
          <w:sz w:val="22"/>
          <w:szCs w:val="24"/>
        </w:rPr>
        <w:t>opp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9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C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x</w:t>
      </w:r>
      <w:r w:rsidRPr="00AE1AF5">
        <w:rPr>
          <w:sz w:val="22"/>
          <w:szCs w:val="24"/>
        </w:rPr>
        <w:t>it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licati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.</w:t>
      </w: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12" w:line="28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z w:val="22"/>
          <w:szCs w:val="24"/>
        </w:rPr>
        <w:t xml:space="preserve">4.3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z w:val="22"/>
          <w:szCs w:val="24"/>
        </w:rPr>
        <w:t>x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b/>
          <w:sz w:val="22"/>
          <w:szCs w:val="24"/>
        </w:rPr>
        <w:t>ep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t</w:t>
      </w:r>
      <w:r w:rsidRPr="00AE1AF5">
        <w:rPr>
          <w:rFonts w:ascii="Arial" w:eastAsia="Arial" w:hAnsi="Arial" w:cs="Arial"/>
          <w:b/>
          <w:sz w:val="22"/>
          <w:szCs w:val="24"/>
        </w:rPr>
        <w:t>io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n</w:t>
      </w:r>
      <w:r w:rsidRPr="00AE1AF5">
        <w:rPr>
          <w:rFonts w:ascii="Arial" w:eastAsia="Arial" w:hAnsi="Arial" w:cs="Arial"/>
          <w:b/>
          <w:sz w:val="22"/>
          <w:szCs w:val="24"/>
        </w:rPr>
        <w:t>al</w:t>
      </w:r>
      <w:r w:rsidRPr="00AE1AF5">
        <w:rPr>
          <w:rFonts w:ascii="Arial" w:eastAsia="Arial" w:hAnsi="Arial" w:cs="Arial"/>
          <w:b/>
          <w:spacing w:val="-1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Flo</w:t>
      </w:r>
      <w:r w:rsidRPr="00AE1AF5">
        <w:rPr>
          <w:rFonts w:ascii="Arial" w:eastAsia="Arial" w:hAnsi="Arial" w:cs="Arial"/>
          <w:b/>
          <w:spacing w:val="4"/>
          <w:sz w:val="22"/>
          <w:szCs w:val="24"/>
        </w:rPr>
        <w:t>w</w:t>
      </w:r>
      <w:r w:rsidRPr="00AE1AF5">
        <w:rPr>
          <w:rFonts w:ascii="Arial" w:eastAsia="Arial" w:hAnsi="Arial" w:cs="Arial"/>
          <w:b/>
          <w:sz w:val="22"/>
          <w:szCs w:val="24"/>
        </w:rPr>
        <w:t>s</w:t>
      </w:r>
    </w:p>
    <w:p w:rsidR="0070108C" w:rsidRPr="00AE1AF5" w:rsidRDefault="0070108C">
      <w:pPr>
        <w:spacing w:line="180" w:lineRule="exact"/>
        <w:rPr>
          <w:sz w:val="22"/>
          <w:szCs w:val="24"/>
        </w:rPr>
      </w:pPr>
    </w:p>
    <w:p w:rsidR="0070108C" w:rsidRPr="00AE1AF5" w:rsidRDefault="00B22986">
      <w:pPr>
        <w:tabs>
          <w:tab w:val="left" w:pos="940"/>
        </w:tabs>
        <w:spacing w:line="252" w:lineRule="auto"/>
        <w:ind w:left="940" w:right="625" w:hanging="7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i/>
          <w:sz w:val="22"/>
          <w:szCs w:val="24"/>
        </w:rPr>
        <w:t>4.3.1</w:t>
      </w:r>
      <w:r w:rsidRPr="00AE1AF5">
        <w:rPr>
          <w:rFonts w:ascii="Arial" w:eastAsia="Arial" w:hAnsi="Arial" w:cs="Arial"/>
          <w:i/>
          <w:sz w:val="22"/>
          <w:szCs w:val="24"/>
        </w:rPr>
        <w:tab/>
        <w:t>C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r</w:t>
      </w:r>
      <w:r w:rsidRPr="00AE1AF5">
        <w:rPr>
          <w:rFonts w:ascii="Arial" w:eastAsia="Arial" w:hAnsi="Arial" w:cs="Arial"/>
          <w:i/>
          <w:sz w:val="22"/>
          <w:szCs w:val="24"/>
        </w:rPr>
        <w:t>e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di</w:t>
      </w:r>
      <w:r w:rsidRPr="00AE1AF5">
        <w:rPr>
          <w:rFonts w:ascii="Arial" w:eastAsia="Arial" w:hAnsi="Arial" w:cs="Arial"/>
          <w:i/>
          <w:sz w:val="22"/>
          <w:szCs w:val="24"/>
        </w:rPr>
        <w:t>t</w:t>
      </w:r>
      <w:r w:rsidRPr="00AE1AF5">
        <w:rPr>
          <w:rFonts w:ascii="Arial" w:eastAsia="Arial" w:hAnsi="Arial" w:cs="Arial"/>
          <w:i/>
          <w:spacing w:val="-5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i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3"/>
          <w:sz w:val="22"/>
          <w:szCs w:val="24"/>
        </w:rPr>
        <w:t>r</w:t>
      </w:r>
      <w:r w:rsidRPr="00AE1AF5">
        <w:rPr>
          <w:rFonts w:ascii="Arial" w:eastAsia="Arial" w:hAnsi="Arial" w:cs="Arial"/>
          <w:i/>
          <w:sz w:val="22"/>
          <w:szCs w:val="24"/>
        </w:rPr>
        <w:t>d</w:t>
      </w:r>
      <w:r w:rsidRPr="00AE1AF5">
        <w:rPr>
          <w:rFonts w:ascii="Arial" w:eastAsia="Arial" w:hAnsi="Arial" w:cs="Arial"/>
          <w:i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u</w:t>
      </w:r>
      <w:r w:rsidRPr="00AE1AF5">
        <w:rPr>
          <w:rFonts w:ascii="Arial" w:eastAsia="Arial" w:hAnsi="Arial" w:cs="Arial"/>
          <w:i/>
          <w:sz w:val="22"/>
          <w:szCs w:val="24"/>
        </w:rPr>
        <w:t>th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o</w:t>
      </w:r>
      <w:r w:rsidRPr="00AE1AF5">
        <w:rPr>
          <w:rFonts w:ascii="Arial" w:eastAsia="Arial" w:hAnsi="Arial" w:cs="Arial"/>
          <w:i/>
          <w:spacing w:val="3"/>
          <w:sz w:val="22"/>
          <w:szCs w:val="24"/>
        </w:rPr>
        <w:t>r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z</w:t>
      </w:r>
      <w:r w:rsidRPr="00AE1AF5">
        <w:rPr>
          <w:rFonts w:ascii="Arial" w:eastAsia="Arial" w:hAnsi="Arial" w:cs="Arial"/>
          <w:i/>
          <w:sz w:val="22"/>
          <w:szCs w:val="24"/>
        </w:rPr>
        <w:t>at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z w:val="22"/>
          <w:szCs w:val="24"/>
        </w:rPr>
        <w:t>on</w:t>
      </w:r>
      <w:r w:rsidRPr="00AE1AF5">
        <w:rPr>
          <w:rFonts w:ascii="Arial" w:eastAsia="Arial" w:hAnsi="Arial" w:cs="Arial"/>
          <w:i/>
          <w:spacing w:val="-1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u</w:t>
      </w:r>
      <w:r w:rsidRPr="00AE1AF5">
        <w:rPr>
          <w:rFonts w:ascii="Arial" w:eastAsia="Arial" w:hAnsi="Arial" w:cs="Arial"/>
          <w:i/>
          <w:sz w:val="22"/>
          <w:szCs w:val="24"/>
        </w:rPr>
        <w:t>n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v</w:t>
      </w:r>
      <w:r w:rsidRPr="00AE1AF5">
        <w:rPr>
          <w:rFonts w:ascii="Arial" w:eastAsia="Arial" w:hAnsi="Arial" w:cs="Arial"/>
          <w:i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i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b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i/>
          <w:sz w:val="22"/>
          <w:szCs w:val="24"/>
        </w:rPr>
        <w:t>e</w:t>
      </w:r>
      <w:r w:rsidRPr="00AE1AF5">
        <w:rPr>
          <w:rFonts w:ascii="Arial" w:eastAsia="Arial" w:hAnsi="Arial" w:cs="Arial"/>
          <w:i/>
          <w:spacing w:val="-5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z w:val="22"/>
          <w:szCs w:val="24"/>
        </w:rPr>
        <w:t>–</w:t>
      </w:r>
      <w:r w:rsidRPr="00AE1AF5">
        <w:rPr>
          <w:rFonts w:ascii="Arial" w:eastAsia="Arial" w:hAnsi="Arial" w:cs="Arial"/>
          <w:i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ss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g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2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s</w:t>
      </w:r>
      <w:r w:rsidRPr="00AE1AF5">
        <w:rPr>
          <w:rFonts w:ascii="Arial" w:eastAsia="Arial" w:hAnsi="Arial" w:cs="Arial"/>
          <w:spacing w:val="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pre</w:t>
      </w:r>
      <w:r w:rsidRPr="00AE1AF5">
        <w:rPr>
          <w:rFonts w:ascii="Arial" w:eastAsia="Arial" w:hAnsi="Arial" w:cs="Arial"/>
          <w:spacing w:val="3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2"/>
          <w:sz w:val="22"/>
          <w:szCs w:val="24"/>
        </w:rPr>
        <w:t>e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9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</w:t>
      </w:r>
      <w:r w:rsidRPr="00AE1AF5">
        <w:rPr>
          <w:rFonts w:ascii="Arial" w:eastAsia="Arial" w:hAnsi="Arial" w:cs="Arial"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t</w:t>
      </w:r>
      <w:r w:rsidRPr="00AE1AF5">
        <w:rPr>
          <w:rFonts w:ascii="Arial" w:eastAsia="Arial" w:hAnsi="Arial" w:cs="Arial"/>
          <w:spacing w:val="2"/>
          <w:sz w:val="22"/>
          <w:szCs w:val="24"/>
        </w:rPr>
        <w:t>h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ss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g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b</w:t>
      </w:r>
      <w:r w:rsidRPr="00AE1AF5">
        <w:rPr>
          <w:rFonts w:ascii="Arial" w:eastAsia="Arial" w:hAnsi="Arial" w:cs="Arial"/>
          <w:sz w:val="22"/>
          <w:szCs w:val="24"/>
        </w:rPr>
        <w:t>ar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2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sz w:val="22"/>
          <w:szCs w:val="24"/>
        </w:rPr>
        <w:t>ted u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v</w:t>
      </w:r>
      <w:r w:rsidRPr="00AE1AF5">
        <w:rPr>
          <w:rFonts w:ascii="Arial" w:eastAsia="Arial" w:hAnsi="Arial" w:cs="Arial"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il</w:t>
      </w:r>
      <w:r w:rsidRPr="00AE1AF5">
        <w:rPr>
          <w:rFonts w:ascii="Arial" w:eastAsia="Arial" w:hAnsi="Arial" w:cs="Arial"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sz w:val="22"/>
          <w:szCs w:val="24"/>
        </w:rPr>
        <w:t>b</w:t>
      </w:r>
      <w:r w:rsidRPr="00AE1AF5">
        <w:rPr>
          <w:rFonts w:ascii="Arial" w:eastAsia="Arial" w:hAnsi="Arial" w:cs="Arial"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spacing w:val="-1"/>
          <w:sz w:val="22"/>
          <w:szCs w:val="24"/>
        </w:rPr>
        <w:t>li</w:t>
      </w:r>
      <w:r w:rsidRPr="00AE1AF5">
        <w:rPr>
          <w:rFonts w:ascii="Arial" w:eastAsia="Arial" w:hAnsi="Arial" w:cs="Arial"/>
          <w:spacing w:val="4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y</w:t>
      </w:r>
      <w:r w:rsidRPr="00AE1AF5">
        <w:rPr>
          <w:rFonts w:ascii="Arial" w:eastAsia="Arial" w:hAnsi="Arial" w:cs="Arial"/>
          <w:spacing w:val="-1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of 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hi</w:t>
      </w:r>
      <w:r w:rsidRPr="00AE1AF5">
        <w:rPr>
          <w:rFonts w:ascii="Arial" w:eastAsia="Arial" w:hAnsi="Arial" w:cs="Arial"/>
          <w:sz w:val="22"/>
          <w:szCs w:val="24"/>
        </w:rPr>
        <w:t>s</w:t>
      </w:r>
      <w:r w:rsidRPr="00AE1AF5">
        <w:rPr>
          <w:rFonts w:ascii="Arial" w:eastAsia="Arial" w:hAnsi="Arial" w:cs="Arial"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er</w:t>
      </w:r>
      <w:r w:rsidRPr="00AE1AF5">
        <w:rPr>
          <w:rFonts w:ascii="Arial" w:eastAsia="Arial" w:hAnsi="Arial" w:cs="Arial"/>
          <w:spacing w:val="2"/>
          <w:sz w:val="22"/>
          <w:szCs w:val="24"/>
        </w:rPr>
        <w:t>v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>vi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es</w:t>
      </w:r>
      <w:r w:rsidRPr="00AE1AF5">
        <w:rPr>
          <w:rFonts w:ascii="Arial" w:eastAsia="Arial" w:hAnsi="Arial" w:cs="Arial"/>
          <w:spacing w:val="-6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user</w:t>
      </w:r>
      <w:r w:rsidRPr="00AE1AF5">
        <w:rPr>
          <w:rFonts w:ascii="Arial" w:eastAsia="Arial" w:hAnsi="Arial" w:cs="Arial"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to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5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y</w:t>
      </w:r>
      <w:r w:rsidRPr="00AE1AF5">
        <w:rPr>
          <w:rFonts w:ascii="Arial" w:eastAsia="Arial" w:hAnsi="Arial" w:cs="Arial"/>
          <w:spacing w:val="-6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g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2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er.</w:t>
      </w:r>
    </w:p>
    <w:p w:rsidR="0070108C" w:rsidRPr="00AE1AF5" w:rsidRDefault="0070108C">
      <w:pPr>
        <w:spacing w:before="6" w:line="160" w:lineRule="exact"/>
        <w:rPr>
          <w:sz w:val="22"/>
          <w:szCs w:val="24"/>
        </w:rPr>
      </w:pPr>
    </w:p>
    <w:p w:rsidR="0070108C" w:rsidRPr="00AE1AF5" w:rsidRDefault="00B22986">
      <w:pPr>
        <w:tabs>
          <w:tab w:val="left" w:pos="940"/>
        </w:tabs>
        <w:spacing w:line="252" w:lineRule="auto"/>
        <w:ind w:left="940" w:right="259" w:hanging="7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i/>
          <w:sz w:val="22"/>
          <w:szCs w:val="24"/>
        </w:rPr>
        <w:t>4.3.2</w:t>
      </w:r>
      <w:r w:rsidRPr="00AE1AF5">
        <w:rPr>
          <w:rFonts w:ascii="Arial" w:eastAsia="Arial" w:hAnsi="Arial" w:cs="Arial"/>
          <w:i/>
          <w:sz w:val="22"/>
          <w:szCs w:val="24"/>
        </w:rPr>
        <w:tab/>
        <w:t>Ru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i/>
          <w:sz w:val="22"/>
          <w:szCs w:val="24"/>
        </w:rPr>
        <w:t>es</w:t>
      </w:r>
      <w:r w:rsidRPr="00AE1AF5">
        <w:rPr>
          <w:rFonts w:ascii="Arial" w:eastAsia="Arial" w:hAnsi="Arial" w:cs="Arial"/>
          <w:i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z w:val="22"/>
          <w:szCs w:val="24"/>
        </w:rPr>
        <w:t>e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i/>
          <w:spacing w:val="2"/>
          <w:sz w:val="22"/>
          <w:szCs w:val="24"/>
        </w:rPr>
        <w:t>g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z w:val="22"/>
          <w:szCs w:val="24"/>
        </w:rPr>
        <w:t>ne</w:t>
      </w:r>
      <w:r w:rsidRPr="00AE1AF5">
        <w:rPr>
          <w:rFonts w:ascii="Arial" w:eastAsia="Arial" w:hAnsi="Arial" w:cs="Arial"/>
          <w:i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i/>
          <w:sz w:val="22"/>
          <w:szCs w:val="24"/>
        </w:rPr>
        <w:t>u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n</w:t>
      </w:r>
      <w:r w:rsidRPr="00AE1AF5">
        <w:rPr>
          <w:rFonts w:ascii="Arial" w:eastAsia="Arial" w:hAnsi="Arial" w:cs="Arial"/>
          <w:i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v</w:t>
      </w:r>
      <w:r w:rsidRPr="00AE1AF5">
        <w:rPr>
          <w:rFonts w:ascii="Arial" w:eastAsia="Arial" w:hAnsi="Arial" w:cs="Arial"/>
          <w:i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i/>
          <w:sz w:val="22"/>
          <w:szCs w:val="24"/>
        </w:rPr>
        <w:t>a</w:t>
      </w:r>
      <w:r w:rsidRPr="00AE1AF5">
        <w:rPr>
          <w:rFonts w:ascii="Arial" w:eastAsia="Arial" w:hAnsi="Arial" w:cs="Arial"/>
          <w:i/>
          <w:spacing w:val="1"/>
          <w:sz w:val="22"/>
          <w:szCs w:val="24"/>
        </w:rPr>
        <w:t>b</w:t>
      </w:r>
      <w:r w:rsidRPr="00AE1AF5">
        <w:rPr>
          <w:rFonts w:ascii="Arial" w:eastAsia="Arial" w:hAnsi="Arial" w:cs="Arial"/>
          <w:i/>
          <w:spacing w:val="-1"/>
          <w:sz w:val="22"/>
          <w:szCs w:val="24"/>
        </w:rPr>
        <w:t>l</w:t>
      </w:r>
      <w:r w:rsidRPr="00AE1AF5">
        <w:rPr>
          <w:rFonts w:ascii="Arial" w:eastAsia="Arial" w:hAnsi="Arial" w:cs="Arial"/>
          <w:i/>
          <w:sz w:val="22"/>
          <w:szCs w:val="24"/>
        </w:rPr>
        <w:t>e</w:t>
      </w:r>
      <w:r w:rsidRPr="00AE1AF5">
        <w:rPr>
          <w:rFonts w:ascii="Arial" w:eastAsia="Arial" w:hAnsi="Arial" w:cs="Arial"/>
          <w:i/>
          <w:spacing w:val="-9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-</w:t>
      </w:r>
      <w:r w:rsidRPr="00AE1AF5">
        <w:rPr>
          <w:rFonts w:ascii="Arial" w:eastAsia="Arial" w:hAnsi="Arial" w:cs="Arial"/>
          <w:spacing w:val="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ss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g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2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s pre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2"/>
          <w:sz w:val="22"/>
          <w:szCs w:val="24"/>
        </w:rPr>
        <w:t>e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7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</w:t>
      </w:r>
      <w:r w:rsidRPr="00AE1AF5">
        <w:rPr>
          <w:rFonts w:ascii="Arial" w:eastAsia="Arial" w:hAnsi="Arial" w:cs="Arial"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he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4"/>
          <w:sz w:val="22"/>
          <w:szCs w:val="24"/>
        </w:rPr>
        <w:t>m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ss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g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8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-1"/>
          <w:sz w:val="22"/>
          <w:szCs w:val="24"/>
        </w:rPr>
        <w:t>b</w:t>
      </w:r>
      <w:r w:rsidRPr="00AE1AF5">
        <w:rPr>
          <w:rFonts w:ascii="Arial" w:eastAsia="Arial" w:hAnsi="Arial" w:cs="Arial"/>
          <w:sz w:val="22"/>
          <w:szCs w:val="24"/>
        </w:rPr>
        <w:t>ar</w:t>
      </w:r>
      <w:r w:rsidRPr="00AE1AF5">
        <w:rPr>
          <w:rFonts w:ascii="Arial" w:eastAsia="Arial" w:hAnsi="Arial" w:cs="Arial"/>
          <w:spacing w:val="-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2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</w:t>
      </w:r>
      <w:r w:rsidRPr="00AE1AF5">
        <w:rPr>
          <w:rFonts w:ascii="Arial" w:eastAsia="Arial" w:hAnsi="Arial" w:cs="Arial"/>
          <w:spacing w:val="1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z w:val="22"/>
          <w:szCs w:val="24"/>
        </w:rPr>
        <w:t>at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sz w:val="22"/>
          <w:szCs w:val="24"/>
        </w:rPr>
        <w:t>d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u</w:t>
      </w:r>
      <w:r w:rsidRPr="00AE1AF5">
        <w:rPr>
          <w:rFonts w:ascii="Arial" w:eastAsia="Arial" w:hAnsi="Arial" w:cs="Arial"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v</w:t>
      </w:r>
      <w:r w:rsidRPr="00AE1AF5">
        <w:rPr>
          <w:rFonts w:ascii="Arial" w:eastAsia="Arial" w:hAnsi="Arial" w:cs="Arial"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il</w:t>
      </w:r>
      <w:r w:rsidRPr="00AE1AF5">
        <w:rPr>
          <w:rFonts w:ascii="Arial" w:eastAsia="Arial" w:hAnsi="Arial" w:cs="Arial"/>
          <w:spacing w:val="2"/>
          <w:sz w:val="22"/>
          <w:szCs w:val="24"/>
        </w:rPr>
        <w:t>a</w:t>
      </w:r>
      <w:r w:rsidRPr="00AE1AF5">
        <w:rPr>
          <w:rFonts w:ascii="Arial" w:eastAsia="Arial" w:hAnsi="Arial" w:cs="Arial"/>
          <w:sz w:val="22"/>
          <w:szCs w:val="24"/>
        </w:rPr>
        <w:t>b</w:t>
      </w:r>
      <w:r w:rsidRPr="00AE1AF5">
        <w:rPr>
          <w:rFonts w:ascii="Arial" w:eastAsia="Arial" w:hAnsi="Arial" w:cs="Arial"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spacing w:val="-1"/>
          <w:sz w:val="22"/>
          <w:szCs w:val="24"/>
        </w:rPr>
        <w:t>li</w:t>
      </w:r>
      <w:r w:rsidRPr="00AE1AF5">
        <w:rPr>
          <w:rFonts w:ascii="Arial" w:eastAsia="Arial" w:hAnsi="Arial" w:cs="Arial"/>
          <w:spacing w:val="4"/>
          <w:sz w:val="22"/>
          <w:szCs w:val="24"/>
        </w:rPr>
        <w:t>t</w:t>
      </w:r>
      <w:r w:rsidRPr="00AE1AF5">
        <w:rPr>
          <w:rFonts w:ascii="Arial" w:eastAsia="Arial" w:hAnsi="Arial" w:cs="Arial"/>
          <w:sz w:val="22"/>
          <w:szCs w:val="24"/>
        </w:rPr>
        <w:t>y</w:t>
      </w:r>
      <w:r w:rsidRPr="00AE1AF5">
        <w:rPr>
          <w:rFonts w:ascii="Arial" w:eastAsia="Arial" w:hAnsi="Arial" w:cs="Arial"/>
          <w:spacing w:val="-1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of th</w:t>
      </w:r>
      <w:r w:rsidRPr="00AE1AF5">
        <w:rPr>
          <w:rFonts w:ascii="Arial" w:eastAsia="Arial" w:hAnsi="Arial" w:cs="Arial"/>
          <w:spacing w:val="-2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s</w:t>
      </w:r>
      <w:r w:rsidRPr="00AE1AF5">
        <w:rPr>
          <w:rFonts w:ascii="Arial" w:eastAsia="Arial" w:hAnsi="Arial" w:cs="Arial"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er</w:t>
      </w:r>
      <w:r w:rsidRPr="00AE1AF5">
        <w:rPr>
          <w:rFonts w:ascii="Arial" w:eastAsia="Arial" w:hAnsi="Arial" w:cs="Arial"/>
          <w:spacing w:val="2"/>
          <w:sz w:val="22"/>
          <w:szCs w:val="24"/>
        </w:rPr>
        <w:t>v</w:t>
      </w:r>
      <w:r w:rsidRPr="00AE1AF5">
        <w:rPr>
          <w:rFonts w:ascii="Arial" w:eastAsia="Arial" w:hAnsi="Arial" w:cs="Arial"/>
          <w:spacing w:val="-1"/>
          <w:sz w:val="22"/>
          <w:szCs w:val="24"/>
        </w:rPr>
        <w:t>i</w:t>
      </w:r>
      <w:r w:rsidRPr="00AE1AF5">
        <w:rPr>
          <w:rFonts w:ascii="Arial" w:eastAsia="Arial" w:hAnsi="Arial" w:cs="Arial"/>
          <w:spacing w:val="1"/>
          <w:sz w:val="22"/>
          <w:szCs w:val="24"/>
        </w:rPr>
        <w:t>c</w:t>
      </w:r>
      <w:r w:rsidRPr="00AE1AF5">
        <w:rPr>
          <w:rFonts w:ascii="Arial" w:eastAsia="Arial" w:hAnsi="Arial" w:cs="Arial"/>
          <w:sz w:val="22"/>
          <w:szCs w:val="24"/>
        </w:rPr>
        <w:t>e</w:t>
      </w:r>
      <w:r w:rsidRPr="00AE1AF5">
        <w:rPr>
          <w:rFonts w:ascii="Arial" w:eastAsia="Arial" w:hAnsi="Arial" w:cs="Arial"/>
          <w:spacing w:val="-6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a</w:t>
      </w:r>
      <w:r w:rsidRPr="00AE1AF5">
        <w:rPr>
          <w:rFonts w:ascii="Arial" w:eastAsia="Arial" w:hAnsi="Arial" w:cs="Arial"/>
          <w:sz w:val="22"/>
          <w:szCs w:val="24"/>
        </w:rPr>
        <w:t>nd</w:t>
      </w:r>
      <w:r w:rsidRPr="00AE1AF5">
        <w:rPr>
          <w:rFonts w:ascii="Arial" w:eastAsia="Arial" w:hAnsi="Arial" w:cs="Arial"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d</w:t>
      </w:r>
      <w:r w:rsidRPr="00AE1AF5">
        <w:rPr>
          <w:rFonts w:ascii="Arial" w:eastAsia="Arial" w:hAnsi="Arial" w:cs="Arial"/>
          <w:spacing w:val="-1"/>
          <w:sz w:val="22"/>
          <w:szCs w:val="24"/>
        </w:rPr>
        <w:t>vi</w:t>
      </w:r>
      <w:r w:rsidRPr="00AE1AF5">
        <w:rPr>
          <w:rFonts w:ascii="Arial" w:eastAsia="Arial" w:hAnsi="Arial" w:cs="Arial"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es</w:t>
      </w:r>
      <w:r w:rsidRPr="00AE1AF5">
        <w:rPr>
          <w:rFonts w:ascii="Arial" w:eastAsia="Arial" w:hAnsi="Arial" w:cs="Arial"/>
          <w:spacing w:val="-6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u</w:t>
      </w:r>
      <w:r w:rsidRPr="00AE1AF5">
        <w:rPr>
          <w:rFonts w:ascii="Arial" w:eastAsia="Arial" w:hAnsi="Arial" w:cs="Arial"/>
          <w:spacing w:val="3"/>
          <w:sz w:val="22"/>
          <w:szCs w:val="24"/>
        </w:rPr>
        <w:t>s</w:t>
      </w:r>
      <w:r w:rsidRPr="00AE1AF5">
        <w:rPr>
          <w:rFonts w:ascii="Arial" w:eastAsia="Arial" w:hAnsi="Arial" w:cs="Arial"/>
          <w:sz w:val="22"/>
          <w:szCs w:val="24"/>
        </w:rPr>
        <w:t>er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to</w:t>
      </w:r>
      <w:r w:rsidRPr="00AE1AF5">
        <w:rPr>
          <w:rFonts w:ascii="Arial" w:eastAsia="Arial" w:hAnsi="Arial" w:cs="Arial"/>
          <w:spacing w:val="-2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t</w:t>
      </w:r>
      <w:r w:rsidRPr="00AE1AF5">
        <w:rPr>
          <w:rFonts w:ascii="Arial" w:eastAsia="Arial" w:hAnsi="Arial" w:cs="Arial"/>
          <w:spacing w:val="3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y</w:t>
      </w:r>
      <w:r w:rsidRPr="00AE1AF5">
        <w:rPr>
          <w:rFonts w:ascii="Arial" w:eastAsia="Arial" w:hAnsi="Arial" w:cs="Arial"/>
          <w:spacing w:val="-4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g</w:t>
      </w:r>
      <w:r w:rsidRPr="00AE1AF5">
        <w:rPr>
          <w:rFonts w:ascii="Arial" w:eastAsia="Arial" w:hAnsi="Arial" w:cs="Arial"/>
          <w:sz w:val="22"/>
          <w:szCs w:val="24"/>
        </w:rPr>
        <w:t>a</w:t>
      </w:r>
      <w:r w:rsidRPr="00AE1AF5">
        <w:rPr>
          <w:rFonts w:ascii="Arial" w:eastAsia="Arial" w:hAnsi="Arial" w:cs="Arial"/>
          <w:spacing w:val="1"/>
          <w:sz w:val="22"/>
          <w:szCs w:val="24"/>
        </w:rPr>
        <w:t>i</w:t>
      </w:r>
      <w:r w:rsidRPr="00AE1AF5">
        <w:rPr>
          <w:rFonts w:ascii="Arial" w:eastAsia="Arial" w:hAnsi="Arial" w:cs="Arial"/>
          <w:sz w:val="22"/>
          <w:szCs w:val="24"/>
        </w:rPr>
        <w:t>n</w:t>
      </w:r>
      <w:r w:rsidRPr="00AE1AF5">
        <w:rPr>
          <w:rFonts w:ascii="Arial" w:eastAsia="Arial" w:hAnsi="Arial" w:cs="Arial"/>
          <w:spacing w:val="-5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spacing w:val="1"/>
          <w:sz w:val="22"/>
          <w:szCs w:val="24"/>
        </w:rPr>
        <w:t>l</w:t>
      </w:r>
      <w:r w:rsidRPr="00AE1AF5">
        <w:rPr>
          <w:rFonts w:ascii="Arial" w:eastAsia="Arial" w:hAnsi="Arial" w:cs="Arial"/>
          <w:sz w:val="22"/>
          <w:szCs w:val="24"/>
        </w:rPr>
        <w:t>at</w:t>
      </w:r>
      <w:r w:rsidRPr="00AE1AF5">
        <w:rPr>
          <w:rFonts w:ascii="Arial" w:eastAsia="Arial" w:hAnsi="Arial" w:cs="Arial"/>
          <w:spacing w:val="-1"/>
          <w:sz w:val="22"/>
          <w:szCs w:val="24"/>
        </w:rPr>
        <w:t>e</w:t>
      </w:r>
      <w:r w:rsidRPr="00AE1AF5">
        <w:rPr>
          <w:rFonts w:ascii="Arial" w:eastAsia="Arial" w:hAnsi="Arial" w:cs="Arial"/>
          <w:spacing w:val="1"/>
          <w:sz w:val="22"/>
          <w:szCs w:val="24"/>
        </w:rPr>
        <w:t>r</w:t>
      </w:r>
      <w:r w:rsidRPr="00AE1AF5">
        <w:rPr>
          <w:rFonts w:ascii="Arial" w:eastAsia="Arial" w:hAnsi="Arial" w:cs="Arial"/>
          <w:sz w:val="22"/>
          <w:szCs w:val="24"/>
        </w:rPr>
        <w:t>.</w:t>
      </w: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4" w:line="20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pacing w:val="1"/>
          <w:sz w:val="22"/>
          <w:szCs w:val="24"/>
        </w:rPr>
        <w:t>5</w:t>
      </w:r>
      <w:r w:rsidRPr="00AE1AF5">
        <w:rPr>
          <w:rFonts w:ascii="Arial" w:eastAsia="Arial" w:hAnsi="Arial" w:cs="Arial"/>
          <w:b/>
          <w:sz w:val="22"/>
          <w:szCs w:val="24"/>
        </w:rPr>
        <w:t xml:space="preserve">.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Post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-</w:t>
      </w:r>
      <w:r w:rsidRPr="00AE1AF5">
        <w:rPr>
          <w:rFonts w:ascii="Arial" w:eastAsia="Arial" w:hAnsi="Arial" w:cs="Arial"/>
          <w:b/>
          <w:sz w:val="22"/>
          <w:szCs w:val="24"/>
        </w:rPr>
        <w:t>Co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>n</w:t>
      </w:r>
      <w:r w:rsidRPr="00AE1AF5">
        <w:rPr>
          <w:rFonts w:ascii="Arial" w:eastAsia="Arial" w:hAnsi="Arial" w:cs="Arial"/>
          <w:b/>
          <w:sz w:val="22"/>
          <w:szCs w:val="24"/>
        </w:rPr>
        <w:t>ditions</w:t>
      </w:r>
    </w:p>
    <w:p w:rsidR="0070108C" w:rsidRPr="00AE1AF5" w:rsidRDefault="00B22986">
      <w:pPr>
        <w:spacing w:before="70" w:line="250" w:lineRule="auto"/>
        <w:ind w:left="940" w:right="277"/>
        <w:rPr>
          <w:sz w:val="22"/>
          <w:szCs w:val="24"/>
        </w:rPr>
      </w:pPr>
      <w:r w:rsidRPr="00AE1AF5">
        <w:rPr>
          <w:spacing w:val="1"/>
          <w:sz w:val="22"/>
          <w:szCs w:val="24"/>
        </w:rPr>
        <w:t>I</w:t>
      </w:r>
      <w:r w:rsidRPr="00AE1AF5">
        <w:rPr>
          <w:sz w:val="22"/>
          <w:szCs w:val="24"/>
        </w:rPr>
        <w:t>f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us</w:t>
      </w:r>
      <w:r w:rsidRPr="00AE1AF5">
        <w:rPr>
          <w:sz w:val="22"/>
          <w:szCs w:val="24"/>
        </w:rPr>
        <w:t>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 xml:space="preserve">e </w:t>
      </w:r>
      <w:r w:rsidRPr="00AE1AF5">
        <w:rPr>
          <w:spacing w:val="-2"/>
          <w:sz w:val="22"/>
          <w:szCs w:val="24"/>
        </w:rPr>
        <w:t>w</w:t>
      </w:r>
      <w:r w:rsidRPr="00AE1AF5">
        <w:rPr>
          <w:spacing w:val="3"/>
          <w:sz w:val="22"/>
          <w:szCs w:val="24"/>
        </w:rPr>
        <w:t>a</w:t>
      </w:r>
      <w:r w:rsidRPr="00AE1AF5">
        <w:rPr>
          <w:sz w:val="22"/>
          <w:szCs w:val="24"/>
        </w:rPr>
        <w:t>s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c</w:t>
      </w:r>
      <w:r w:rsidRPr="00AE1AF5">
        <w:rPr>
          <w:sz w:val="22"/>
          <w:szCs w:val="24"/>
        </w:rPr>
        <w:t>e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s</w:t>
      </w:r>
      <w:r w:rsidRPr="00AE1AF5">
        <w:rPr>
          <w:spacing w:val="1"/>
          <w:sz w:val="22"/>
          <w:szCs w:val="24"/>
        </w:rPr>
        <w:t>f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l,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ord</w:t>
      </w:r>
      <w:r w:rsidRPr="00AE1AF5">
        <w:rPr>
          <w:sz w:val="22"/>
          <w:szCs w:val="24"/>
        </w:rPr>
        <w:t>er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-2"/>
          <w:sz w:val="22"/>
          <w:szCs w:val="24"/>
        </w:rPr>
        <w:t>f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3"/>
          <w:sz w:val="22"/>
          <w:szCs w:val="24"/>
        </w:rPr>
        <w:t>r</w:t>
      </w:r>
      <w:r w:rsidRPr="00AE1AF5">
        <w:rPr>
          <w:spacing w:val="-4"/>
          <w:sz w:val="22"/>
          <w:szCs w:val="24"/>
        </w:rPr>
        <w:t>m</w:t>
      </w:r>
      <w:r w:rsidRPr="00AE1AF5">
        <w:rPr>
          <w:sz w:val="22"/>
          <w:szCs w:val="24"/>
        </w:rPr>
        <w:t>ati</w:t>
      </w:r>
      <w:r w:rsidRPr="00AE1AF5">
        <w:rPr>
          <w:spacing w:val="3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w</w:t>
      </w:r>
      <w:r w:rsidRPr="00AE1AF5">
        <w:rPr>
          <w:sz w:val="22"/>
          <w:szCs w:val="24"/>
        </w:rPr>
        <w:t>ill</w:t>
      </w:r>
      <w:r w:rsidRPr="00AE1AF5">
        <w:rPr>
          <w:spacing w:val="-1"/>
          <w:sz w:val="22"/>
          <w:szCs w:val="24"/>
        </w:rPr>
        <w:t xml:space="preserve"> h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v</w:t>
      </w:r>
      <w:r w:rsidRPr="00AE1AF5">
        <w:rPr>
          <w:sz w:val="22"/>
          <w:szCs w:val="24"/>
        </w:rPr>
        <w:t>e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n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te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ed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to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ord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s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ata</w:t>
      </w:r>
      <w:r w:rsidRPr="00AE1AF5">
        <w:rPr>
          <w:spacing w:val="2"/>
          <w:sz w:val="22"/>
          <w:szCs w:val="24"/>
        </w:rPr>
        <w:t>b</w:t>
      </w:r>
      <w:r w:rsidRPr="00AE1AF5">
        <w:rPr>
          <w:sz w:val="22"/>
          <w:szCs w:val="24"/>
        </w:rPr>
        <w:t>ase.</w:t>
      </w:r>
      <w:r w:rsidRPr="00AE1AF5">
        <w:rPr>
          <w:spacing w:val="4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I</w:t>
      </w:r>
      <w:r w:rsidRPr="00AE1AF5">
        <w:rPr>
          <w:sz w:val="22"/>
          <w:szCs w:val="24"/>
        </w:rPr>
        <w:t>f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 xml:space="preserve">e </w:t>
      </w:r>
      <w:r w:rsidRPr="00AE1AF5">
        <w:rPr>
          <w:spacing w:val="-1"/>
          <w:sz w:val="22"/>
          <w:szCs w:val="24"/>
        </w:rPr>
        <w:t>us</w:t>
      </w:r>
      <w:r w:rsidRPr="00AE1AF5">
        <w:rPr>
          <w:sz w:val="22"/>
          <w:szCs w:val="24"/>
        </w:rPr>
        <w:t>er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te</w:t>
      </w:r>
      <w:r w:rsidRPr="00AE1AF5">
        <w:rPr>
          <w:spacing w:val="3"/>
          <w:sz w:val="22"/>
          <w:szCs w:val="24"/>
        </w:rPr>
        <w:t>r</w:t>
      </w:r>
      <w:r w:rsidRPr="00AE1AF5">
        <w:rPr>
          <w:sz w:val="22"/>
          <w:szCs w:val="24"/>
        </w:rPr>
        <w:t>s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 xml:space="preserve">a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w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v</w:t>
      </w:r>
      <w:r w:rsidRPr="00AE1AF5">
        <w:rPr>
          <w:sz w:val="22"/>
          <w:szCs w:val="24"/>
        </w:rPr>
        <w:t>alid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ddr</w:t>
      </w:r>
      <w:r w:rsidRPr="00AE1AF5">
        <w:rPr>
          <w:sz w:val="22"/>
          <w:szCs w:val="24"/>
        </w:rPr>
        <w:t>es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,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at</w:t>
      </w:r>
      <w:r w:rsidR="00B85728" w:rsidRPr="00AE1AF5">
        <w:rPr>
          <w:sz w:val="22"/>
          <w:szCs w:val="24"/>
        </w:rPr>
        <w:t xml:space="preserve"> is saved on the memory</w:t>
      </w:r>
      <w:r w:rsidRPr="00AE1AF5">
        <w:rPr>
          <w:sz w:val="22"/>
          <w:szCs w:val="24"/>
        </w:rPr>
        <w:t>.</w:t>
      </w:r>
    </w:p>
    <w:p w:rsidR="0070108C" w:rsidRPr="00AE1AF5" w:rsidRDefault="0070108C">
      <w:pPr>
        <w:spacing w:before="11" w:line="220" w:lineRule="exact"/>
        <w:rPr>
          <w:sz w:val="22"/>
          <w:szCs w:val="24"/>
        </w:rPr>
      </w:pPr>
    </w:p>
    <w:p w:rsidR="0070108C" w:rsidRPr="00AE1AF5" w:rsidRDefault="00B22986">
      <w:pPr>
        <w:ind w:left="220"/>
        <w:rPr>
          <w:rFonts w:ascii="Arial" w:eastAsia="Arial" w:hAnsi="Arial" w:cs="Arial"/>
          <w:sz w:val="22"/>
          <w:szCs w:val="24"/>
        </w:rPr>
      </w:pPr>
      <w:r w:rsidRPr="00AE1AF5">
        <w:rPr>
          <w:rFonts w:ascii="Arial" w:eastAsia="Arial" w:hAnsi="Arial" w:cs="Arial"/>
          <w:b/>
          <w:spacing w:val="1"/>
          <w:sz w:val="22"/>
          <w:szCs w:val="24"/>
        </w:rPr>
        <w:t>6</w:t>
      </w:r>
      <w:r w:rsidRPr="00AE1AF5">
        <w:rPr>
          <w:rFonts w:ascii="Arial" w:eastAsia="Arial" w:hAnsi="Arial" w:cs="Arial"/>
          <w:b/>
          <w:sz w:val="22"/>
          <w:szCs w:val="24"/>
        </w:rPr>
        <w:t xml:space="preserve">.      </w:t>
      </w:r>
      <w:r w:rsidRPr="00AE1AF5">
        <w:rPr>
          <w:rFonts w:ascii="Arial" w:eastAsia="Arial" w:hAnsi="Arial" w:cs="Arial"/>
          <w:b/>
          <w:spacing w:val="53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Busine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s</w:t>
      </w:r>
      <w:r w:rsidRPr="00AE1AF5">
        <w:rPr>
          <w:rFonts w:ascii="Arial" w:eastAsia="Arial" w:hAnsi="Arial" w:cs="Arial"/>
          <w:b/>
          <w:sz w:val="22"/>
          <w:szCs w:val="24"/>
        </w:rPr>
        <w:t>s</w:t>
      </w:r>
      <w:r w:rsidRPr="00AE1AF5">
        <w:rPr>
          <w:rFonts w:ascii="Arial" w:eastAsia="Arial" w:hAnsi="Arial" w:cs="Arial"/>
          <w:b/>
          <w:spacing w:val="-1"/>
          <w:sz w:val="22"/>
          <w:szCs w:val="24"/>
        </w:rPr>
        <w:t xml:space="preserve"> </w:t>
      </w:r>
      <w:r w:rsidRPr="00AE1AF5">
        <w:rPr>
          <w:rFonts w:ascii="Arial" w:eastAsia="Arial" w:hAnsi="Arial" w:cs="Arial"/>
          <w:b/>
          <w:sz w:val="22"/>
          <w:szCs w:val="24"/>
        </w:rPr>
        <w:t>Rul</w:t>
      </w:r>
      <w:r w:rsidRPr="00AE1AF5">
        <w:rPr>
          <w:rFonts w:ascii="Arial" w:eastAsia="Arial" w:hAnsi="Arial" w:cs="Arial"/>
          <w:b/>
          <w:spacing w:val="1"/>
          <w:sz w:val="22"/>
          <w:szCs w:val="24"/>
        </w:rPr>
        <w:t>e</w:t>
      </w:r>
      <w:r w:rsidRPr="00AE1AF5">
        <w:rPr>
          <w:rFonts w:ascii="Arial" w:eastAsia="Arial" w:hAnsi="Arial" w:cs="Arial"/>
          <w:b/>
          <w:sz w:val="22"/>
          <w:szCs w:val="24"/>
        </w:rPr>
        <w:t>s</w:t>
      </w:r>
    </w:p>
    <w:p w:rsidR="0070108C" w:rsidRPr="00AE1AF5" w:rsidRDefault="00B22986">
      <w:pPr>
        <w:tabs>
          <w:tab w:val="left" w:pos="1300"/>
        </w:tabs>
        <w:spacing w:before="69" w:line="250" w:lineRule="auto"/>
        <w:ind w:left="1300" w:right="504" w:hanging="360"/>
        <w:rPr>
          <w:sz w:val="22"/>
          <w:szCs w:val="24"/>
        </w:rPr>
      </w:pPr>
      <w:r w:rsidRPr="00AE1AF5">
        <w:rPr>
          <w:sz w:val="22"/>
          <w:szCs w:val="24"/>
        </w:rPr>
        <w:lastRenderedPageBreak/>
        <w:t>a.</w:t>
      </w:r>
      <w:r w:rsidRPr="00AE1AF5">
        <w:rPr>
          <w:sz w:val="22"/>
          <w:szCs w:val="24"/>
        </w:rPr>
        <w:tab/>
      </w:r>
      <w:r w:rsidRPr="00AE1AF5">
        <w:rPr>
          <w:spacing w:val="1"/>
          <w:sz w:val="22"/>
          <w:szCs w:val="24"/>
        </w:rPr>
        <w:t>I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,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z w:val="22"/>
          <w:szCs w:val="24"/>
        </w:rPr>
        <w:t>in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ill</w:t>
      </w:r>
      <w:r w:rsidRPr="00AE1AF5">
        <w:rPr>
          <w:spacing w:val="1"/>
          <w:sz w:val="22"/>
          <w:szCs w:val="24"/>
        </w:rPr>
        <w:t>in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d</w:t>
      </w:r>
      <w:r w:rsidRPr="00AE1AF5">
        <w:rPr>
          <w:spacing w:val="1"/>
          <w:sz w:val="22"/>
          <w:szCs w:val="24"/>
        </w:rPr>
        <w:t xml:space="preserve"> b</w:t>
      </w:r>
      <w:r w:rsidRPr="00AE1AF5">
        <w:rPr>
          <w:sz w:val="22"/>
          <w:szCs w:val="24"/>
        </w:rPr>
        <w:t>ill</w:t>
      </w:r>
      <w:r w:rsidRPr="00AE1AF5">
        <w:rPr>
          <w:spacing w:val="-1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2"/>
          <w:sz w:val="22"/>
          <w:szCs w:val="24"/>
        </w:rPr>
        <w:t>f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,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us</w:t>
      </w:r>
      <w:r w:rsidRPr="00AE1AF5">
        <w:rPr>
          <w:sz w:val="22"/>
          <w:szCs w:val="24"/>
        </w:rPr>
        <w:t>er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a</w:t>
      </w:r>
      <w:r w:rsidRPr="00AE1AF5">
        <w:rPr>
          <w:sz w:val="22"/>
          <w:szCs w:val="24"/>
        </w:rPr>
        <w:t>tes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w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ddr</w:t>
      </w:r>
      <w:r w:rsidRPr="00AE1AF5">
        <w:rPr>
          <w:sz w:val="22"/>
          <w:szCs w:val="24"/>
        </w:rPr>
        <w:t>es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,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all</w:t>
      </w:r>
      <w:r w:rsidRPr="00AE1AF5">
        <w:rPr>
          <w:spacing w:val="-2"/>
          <w:sz w:val="22"/>
          <w:szCs w:val="24"/>
        </w:rPr>
        <w:t xml:space="preserve"> f</w:t>
      </w:r>
      <w:r w:rsidRPr="00AE1AF5">
        <w:rPr>
          <w:sz w:val="22"/>
          <w:szCs w:val="24"/>
        </w:rPr>
        <w:t>iel</w:t>
      </w:r>
      <w:r w:rsidRPr="00AE1AF5">
        <w:rPr>
          <w:spacing w:val="3"/>
          <w:sz w:val="22"/>
          <w:szCs w:val="24"/>
        </w:rPr>
        <w:t>d</w:t>
      </w:r>
      <w:r w:rsidRPr="00AE1AF5">
        <w:rPr>
          <w:sz w:val="22"/>
          <w:szCs w:val="24"/>
        </w:rPr>
        <w:t>s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mus</w:t>
      </w:r>
      <w:r w:rsidRPr="00AE1AF5">
        <w:rPr>
          <w:sz w:val="22"/>
          <w:szCs w:val="24"/>
        </w:rPr>
        <w:t>t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 xml:space="preserve">e 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illed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.</w:t>
      </w:r>
    </w:p>
    <w:p w:rsidR="0070108C" w:rsidRPr="00AE1AF5" w:rsidRDefault="00B22986">
      <w:pPr>
        <w:tabs>
          <w:tab w:val="left" w:pos="1300"/>
        </w:tabs>
        <w:spacing w:line="250" w:lineRule="auto"/>
        <w:ind w:left="1300" w:right="526" w:hanging="360"/>
        <w:rPr>
          <w:sz w:val="22"/>
          <w:szCs w:val="24"/>
        </w:rPr>
      </w:pP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.</w:t>
      </w:r>
      <w:r w:rsidRPr="00AE1AF5">
        <w:rPr>
          <w:sz w:val="22"/>
          <w:szCs w:val="24"/>
        </w:rPr>
        <w:tab/>
      </w:r>
      <w:r w:rsidRPr="00AE1AF5">
        <w:rPr>
          <w:spacing w:val="1"/>
          <w:sz w:val="22"/>
          <w:szCs w:val="24"/>
        </w:rPr>
        <w:t>I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,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z w:val="22"/>
          <w:szCs w:val="24"/>
        </w:rPr>
        <w:t>in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ill</w:t>
      </w:r>
      <w:r w:rsidRPr="00AE1AF5">
        <w:rPr>
          <w:spacing w:val="1"/>
          <w:sz w:val="22"/>
          <w:szCs w:val="24"/>
        </w:rPr>
        <w:t>in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d</w:t>
      </w:r>
      <w:r w:rsidRPr="00AE1AF5">
        <w:rPr>
          <w:spacing w:val="1"/>
          <w:sz w:val="22"/>
          <w:szCs w:val="24"/>
        </w:rPr>
        <w:t xml:space="preserve"> b</w:t>
      </w:r>
      <w:r w:rsidRPr="00AE1AF5">
        <w:rPr>
          <w:sz w:val="22"/>
          <w:szCs w:val="24"/>
        </w:rPr>
        <w:t>ill</w:t>
      </w:r>
      <w:r w:rsidRPr="00AE1AF5">
        <w:rPr>
          <w:spacing w:val="-1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2"/>
          <w:sz w:val="22"/>
          <w:szCs w:val="24"/>
        </w:rPr>
        <w:t>f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,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us</w:t>
      </w:r>
      <w:r w:rsidRPr="00AE1AF5">
        <w:rPr>
          <w:sz w:val="22"/>
          <w:szCs w:val="24"/>
        </w:rPr>
        <w:t>er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a</w:t>
      </w:r>
      <w:r w:rsidRPr="00AE1AF5">
        <w:rPr>
          <w:sz w:val="22"/>
          <w:szCs w:val="24"/>
        </w:rPr>
        <w:t>tes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w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pp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ddr</w:t>
      </w:r>
      <w:r w:rsidRPr="00AE1AF5">
        <w:rPr>
          <w:sz w:val="22"/>
          <w:szCs w:val="24"/>
        </w:rPr>
        <w:t>es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,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zip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d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-4"/>
          <w:sz w:val="22"/>
          <w:szCs w:val="24"/>
        </w:rPr>
        <w:t>m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t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 xml:space="preserve">e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m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ic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ns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s</w:t>
      </w:r>
      <w:r w:rsidRPr="00AE1AF5">
        <w:rPr>
          <w:sz w:val="22"/>
          <w:szCs w:val="24"/>
        </w:rPr>
        <w:t>t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f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5 c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3"/>
          <w:sz w:val="22"/>
          <w:szCs w:val="24"/>
        </w:rPr>
        <w:t>a</w:t>
      </w:r>
      <w:r w:rsidRPr="00AE1AF5">
        <w:rPr>
          <w:sz w:val="22"/>
          <w:szCs w:val="24"/>
        </w:rPr>
        <w:t>cte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.</w:t>
      </w:r>
    </w:p>
    <w:p w:rsidR="0070108C" w:rsidRPr="00AE1AF5" w:rsidRDefault="00B22986">
      <w:pPr>
        <w:ind w:left="940"/>
        <w:rPr>
          <w:sz w:val="22"/>
          <w:szCs w:val="24"/>
        </w:rPr>
      </w:pPr>
      <w:r w:rsidRPr="00AE1AF5">
        <w:rPr>
          <w:sz w:val="22"/>
          <w:szCs w:val="24"/>
        </w:rPr>
        <w:t xml:space="preserve">c.   </w:t>
      </w:r>
      <w:r w:rsidRPr="00AE1AF5">
        <w:rPr>
          <w:spacing w:val="20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A</w:t>
      </w:r>
      <w:r w:rsidRPr="00AE1AF5">
        <w:rPr>
          <w:sz w:val="22"/>
          <w:szCs w:val="24"/>
        </w:rPr>
        <w:t>ll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iel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s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i</w:t>
      </w:r>
      <w:r w:rsidRPr="00AE1AF5">
        <w:rPr>
          <w:sz w:val="22"/>
          <w:szCs w:val="24"/>
        </w:rPr>
        <w:t>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p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ym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t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o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n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m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t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n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la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1"/>
          <w:sz w:val="22"/>
          <w:szCs w:val="24"/>
        </w:rPr>
        <w:t>k</w:t>
      </w:r>
      <w:r w:rsidRPr="00AE1AF5">
        <w:rPr>
          <w:sz w:val="22"/>
          <w:szCs w:val="24"/>
        </w:rPr>
        <w:t>.</w:t>
      </w:r>
    </w:p>
    <w:p w:rsidR="0070108C" w:rsidRPr="00AE1AF5" w:rsidRDefault="00B22986">
      <w:pPr>
        <w:spacing w:before="10"/>
        <w:ind w:left="940"/>
        <w:rPr>
          <w:sz w:val="22"/>
          <w:szCs w:val="24"/>
        </w:rPr>
        <w:sectPr w:rsidR="0070108C" w:rsidRPr="00AE1AF5">
          <w:pgSz w:w="12240" w:h="15840"/>
          <w:pgMar w:top="620" w:right="1220" w:bottom="280" w:left="1220" w:header="0" w:footer="971" w:gutter="0"/>
          <w:cols w:space="720"/>
        </w:sectPr>
      </w:pP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 xml:space="preserve">.   </w:t>
      </w:r>
      <w:r w:rsidRPr="00AE1AF5">
        <w:rPr>
          <w:spacing w:val="7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it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ca</w:t>
      </w:r>
      <w:r w:rsidRPr="00AE1AF5">
        <w:rPr>
          <w:spacing w:val="-1"/>
          <w:sz w:val="22"/>
          <w:szCs w:val="24"/>
        </w:rPr>
        <w:t>r</w:t>
      </w:r>
      <w:r w:rsidRPr="00AE1AF5">
        <w:rPr>
          <w:sz w:val="22"/>
          <w:szCs w:val="24"/>
        </w:rPr>
        <w:t>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4"/>
          <w:sz w:val="22"/>
          <w:szCs w:val="24"/>
        </w:rPr>
        <w:t>m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er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 xml:space="preserve"> p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ym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o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n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mus</w:t>
      </w:r>
      <w:r w:rsidRPr="00AE1AF5">
        <w:rPr>
          <w:sz w:val="22"/>
          <w:szCs w:val="24"/>
        </w:rPr>
        <w:t>t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m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ic,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h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v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1</w:t>
      </w:r>
      <w:r w:rsidRPr="00AE1AF5">
        <w:rPr>
          <w:sz w:val="22"/>
          <w:szCs w:val="24"/>
        </w:rPr>
        <w:t>6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g</w:t>
      </w:r>
      <w:r w:rsidRPr="00AE1AF5">
        <w:rPr>
          <w:sz w:val="22"/>
          <w:szCs w:val="24"/>
        </w:rPr>
        <w:t>it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.</w:t>
      </w:r>
    </w:p>
    <w:p w:rsidR="0070108C" w:rsidRPr="00AE1AF5" w:rsidRDefault="0070108C">
      <w:pPr>
        <w:spacing w:before="2" w:line="80" w:lineRule="exact"/>
        <w:rPr>
          <w:sz w:val="22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RPr="00AE1AF5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proofErr w:type="spellStart"/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2"/>
                <w:sz w:val="22"/>
                <w:szCs w:val="24"/>
              </w:rPr>
              <w:t>B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z</w:t>
            </w:r>
            <w:r w:rsidRPr="00AE1AF5">
              <w:rPr>
                <w:sz w:val="22"/>
                <w:szCs w:val="24"/>
              </w:rPr>
              <w:t>a</w:t>
            </w:r>
            <w:r w:rsidRPr="00AE1AF5">
              <w:rPr>
                <w:spacing w:val="1"/>
                <w:sz w:val="22"/>
                <w:szCs w:val="24"/>
              </w:rPr>
              <w:t>a</w:t>
            </w:r>
            <w:r w:rsidRPr="00AE1AF5">
              <w:rPr>
                <w:sz w:val="22"/>
                <w:szCs w:val="24"/>
              </w:rP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2"/>
              <w:ind w:left="176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Ve</w:t>
            </w:r>
            <w:r w:rsidRPr="00AE1AF5">
              <w:rPr>
                <w:spacing w:val="1"/>
                <w:sz w:val="22"/>
                <w:szCs w:val="24"/>
              </w:rPr>
              <w:t>r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i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n</w:t>
            </w:r>
            <w:r w:rsidRPr="00AE1AF5">
              <w:rPr>
                <w:sz w:val="22"/>
                <w:szCs w:val="24"/>
              </w:rPr>
              <w:t xml:space="preserve">:         </w:t>
            </w:r>
            <w:r w:rsidRPr="00AE1AF5">
              <w:rPr>
                <w:spacing w:val="45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1</w:t>
            </w:r>
            <w:r w:rsidRPr="00AE1AF5">
              <w:rPr>
                <w:sz w:val="22"/>
                <w:szCs w:val="24"/>
              </w:rPr>
              <w:t>.1</w:t>
            </w:r>
          </w:p>
        </w:tc>
      </w:tr>
      <w:tr w:rsidR="00CF32E0" w:rsidRPr="00AE1AF5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00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Use</w:t>
            </w:r>
            <w:r w:rsidRPr="00AE1AF5">
              <w:rPr>
                <w:spacing w:val="-3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Ca</w:t>
            </w:r>
            <w:r w:rsidRPr="00AE1AF5">
              <w:rPr>
                <w:spacing w:val="-1"/>
                <w:sz w:val="22"/>
                <w:szCs w:val="24"/>
              </w:rPr>
              <w:t>s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-1"/>
                <w:sz w:val="22"/>
                <w:szCs w:val="24"/>
              </w:rPr>
              <w:t xml:space="preserve"> 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9"/>
                <w:sz w:val="22"/>
                <w:szCs w:val="24"/>
              </w:rPr>
              <w:t xml:space="preserve"> </w:t>
            </w:r>
            <w:r w:rsidRPr="00AE1AF5">
              <w:rPr>
                <w:spacing w:val="-1"/>
                <w:sz w:val="22"/>
                <w:szCs w:val="24"/>
              </w:rPr>
              <w:t>Ch</w:t>
            </w:r>
            <w:r w:rsidRPr="00AE1AF5">
              <w:rPr>
                <w:sz w:val="22"/>
                <w:szCs w:val="24"/>
              </w:rPr>
              <w:t>e</w:t>
            </w:r>
            <w:r w:rsidRPr="00AE1AF5">
              <w:rPr>
                <w:spacing w:val="3"/>
                <w:sz w:val="22"/>
                <w:szCs w:val="24"/>
              </w:rPr>
              <w:t>c</w:t>
            </w:r>
            <w:r w:rsidRPr="00AE1AF5">
              <w:rPr>
                <w:spacing w:val="-1"/>
                <w:sz w:val="22"/>
                <w:szCs w:val="24"/>
              </w:rPr>
              <w:t>k</w:t>
            </w:r>
            <w:r w:rsidRPr="00AE1AF5">
              <w:rPr>
                <w:spacing w:val="1"/>
                <w:sz w:val="22"/>
                <w:szCs w:val="24"/>
              </w:rPr>
              <w:t>o</w:t>
            </w:r>
            <w:r w:rsidRPr="00AE1AF5">
              <w:rPr>
                <w:spacing w:val="-1"/>
                <w:sz w:val="22"/>
                <w:szCs w:val="24"/>
              </w:rPr>
              <w:t>u</w:t>
            </w:r>
            <w:r w:rsidRPr="00AE1AF5">
              <w:rPr>
                <w:sz w:val="22"/>
                <w:szCs w:val="24"/>
              </w:rP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Pr="00AE1AF5" w:rsidRDefault="00CF32E0" w:rsidP="00046DB5">
            <w:pPr>
              <w:spacing w:before="4"/>
              <w:ind w:left="154"/>
              <w:rPr>
                <w:sz w:val="22"/>
                <w:szCs w:val="24"/>
              </w:rPr>
            </w:pPr>
            <w:r w:rsidRPr="00AE1AF5">
              <w:rPr>
                <w:sz w:val="22"/>
                <w:szCs w:val="24"/>
              </w:rPr>
              <w:t>Dat</w:t>
            </w:r>
            <w:r w:rsidRPr="00AE1AF5">
              <w:rPr>
                <w:spacing w:val="1"/>
                <w:sz w:val="22"/>
                <w:szCs w:val="24"/>
              </w:rPr>
              <w:t>e</w:t>
            </w:r>
            <w:r w:rsidRPr="00AE1AF5">
              <w:rPr>
                <w:sz w:val="22"/>
                <w:szCs w:val="24"/>
              </w:rPr>
              <w:t>: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-2"/>
                <w:sz w:val="22"/>
                <w:szCs w:val="24"/>
              </w:rPr>
              <w:t>May</w:t>
            </w:r>
            <w:r w:rsidRPr="00AE1AF5">
              <w:rPr>
                <w:spacing w:val="-4"/>
                <w:sz w:val="22"/>
                <w:szCs w:val="24"/>
              </w:rPr>
              <w:t xml:space="preserve"> </w:t>
            </w:r>
            <w:r w:rsidRPr="00AE1AF5">
              <w:rPr>
                <w:spacing w:val="1"/>
                <w:sz w:val="22"/>
                <w:szCs w:val="24"/>
              </w:rPr>
              <w:t>201</w:t>
            </w:r>
            <w:r w:rsidRPr="00AE1AF5">
              <w:rPr>
                <w:sz w:val="22"/>
                <w:szCs w:val="24"/>
              </w:rPr>
              <w:t>7</w:t>
            </w:r>
          </w:p>
        </w:tc>
      </w:tr>
    </w:tbl>
    <w:p w:rsidR="0070108C" w:rsidRPr="00AE1AF5" w:rsidRDefault="0070108C">
      <w:pPr>
        <w:spacing w:before="4" w:line="200" w:lineRule="exact"/>
        <w:rPr>
          <w:sz w:val="22"/>
          <w:szCs w:val="24"/>
        </w:rPr>
      </w:pPr>
    </w:p>
    <w:p w:rsidR="0070108C" w:rsidRPr="00AE1AF5" w:rsidRDefault="00B22986">
      <w:pPr>
        <w:tabs>
          <w:tab w:val="left" w:pos="1300"/>
        </w:tabs>
        <w:spacing w:before="33" w:line="250" w:lineRule="auto"/>
        <w:ind w:left="1300" w:right="311" w:hanging="360"/>
        <w:rPr>
          <w:sz w:val="22"/>
          <w:szCs w:val="24"/>
        </w:rPr>
      </w:pPr>
      <w:r w:rsidRPr="00AE1AF5">
        <w:rPr>
          <w:sz w:val="22"/>
          <w:szCs w:val="24"/>
        </w:rPr>
        <w:t>e.</w:t>
      </w:r>
      <w:r w:rsidRPr="00AE1AF5">
        <w:rPr>
          <w:sz w:val="22"/>
          <w:szCs w:val="24"/>
        </w:rPr>
        <w:tab/>
      </w:r>
      <w:r w:rsidRPr="00AE1AF5">
        <w:rPr>
          <w:spacing w:val="3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x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irati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9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ate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g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v</w:t>
      </w:r>
      <w:r w:rsidRPr="00AE1AF5">
        <w:rPr>
          <w:spacing w:val="3"/>
          <w:sz w:val="22"/>
          <w:szCs w:val="24"/>
        </w:rPr>
        <w:t>e</w:t>
      </w:r>
      <w:r w:rsidRPr="00AE1AF5">
        <w:rPr>
          <w:sz w:val="22"/>
          <w:szCs w:val="24"/>
        </w:rPr>
        <w:t>n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f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it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ca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ym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o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n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m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t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i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er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d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y</w:t>
      </w:r>
      <w:r w:rsidRPr="00AE1AF5">
        <w:rPr>
          <w:spacing w:val="-2"/>
          <w:sz w:val="22"/>
          <w:szCs w:val="24"/>
        </w:rPr>
        <w:t>'</w:t>
      </w:r>
      <w:r w:rsidRPr="00AE1AF5">
        <w:rPr>
          <w:sz w:val="22"/>
          <w:szCs w:val="24"/>
        </w:rPr>
        <w:t>s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1"/>
          <w:sz w:val="22"/>
          <w:szCs w:val="24"/>
        </w:rPr>
        <w:t>d</w:t>
      </w:r>
      <w:r w:rsidRPr="00AE1AF5">
        <w:rPr>
          <w:sz w:val="22"/>
          <w:szCs w:val="24"/>
        </w:rPr>
        <w:t>ate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 xml:space="preserve">r </w:t>
      </w:r>
      <w:r w:rsidRPr="00AE1AF5">
        <w:rPr>
          <w:spacing w:val="-1"/>
          <w:sz w:val="22"/>
          <w:szCs w:val="24"/>
        </w:rPr>
        <w:t>s</w:t>
      </w:r>
      <w:r w:rsidRPr="00AE1AF5">
        <w:rPr>
          <w:spacing w:val="3"/>
          <w:sz w:val="22"/>
          <w:szCs w:val="24"/>
        </w:rPr>
        <w:t>o</w:t>
      </w:r>
      <w:r w:rsidRPr="00AE1AF5">
        <w:rPr>
          <w:spacing w:val="-4"/>
          <w:sz w:val="22"/>
          <w:szCs w:val="24"/>
        </w:rPr>
        <w:t>m</w:t>
      </w:r>
      <w:r w:rsidRPr="00AE1AF5">
        <w:rPr>
          <w:sz w:val="22"/>
          <w:szCs w:val="24"/>
        </w:rPr>
        <w:t>e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ate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f</w:t>
      </w:r>
      <w:r w:rsidRPr="00AE1AF5">
        <w:rPr>
          <w:sz w:val="22"/>
          <w:szCs w:val="24"/>
        </w:rPr>
        <w:t>ter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1"/>
          <w:sz w:val="22"/>
          <w:szCs w:val="24"/>
        </w:rPr>
        <w:t>od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y</w:t>
      </w:r>
      <w:r w:rsidRPr="00AE1AF5">
        <w:rPr>
          <w:spacing w:val="-2"/>
          <w:sz w:val="22"/>
          <w:szCs w:val="24"/>
        </w:rPr>
        <w:t>'</w:t>
      </w:r>
      <w:r w:rsidRPr="00AE1AF5">
        <w:rPr>
          <w:sz w:val="22"/>
          <w:szCs w:val="24"/>
        </w:rPr>
        <w:t>s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d</w:t>
      </w:r>
      <w:r w:rsidRPr="00AE1AF5">
        <w:rPr>
          <w:sz w:val="22"/>
          <w:szCs w:val="24"/>
        </w:rPr>
        <w:t>ate.</w:t>
      </w:r>
    </w:p>
    <w:p w:rsidR="0070108C" w:rsidRPr="00AE1AF5" w:rsidRDefault="00B22986">
      <w:pPr>
        <w:spacing w:line="250" w:lineRule="auto"/>
        <w:ind w:left="940" w:right="570"/>
        <w:rPr>
          <w:sz w:val="22"/>
          <w:szCs w:val="24"/>
        </w:rPr>
      </w:pP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 xml:space="preserve">.   </w:t>
      </w:r>
      <w:r w:rsidRPr="00AE1AF5">
        <w:rPr>
          <w:spacing w:val="44"/>
          <w:sz w:val="22"/>
          <w:szCs w:val="24"/>
        </w:rPr>
        <w:t xml:space="preserve"> </w:t>
      </w:r>
      <w:r w:rsidRPr="00AE1AF5">
        <w:rPr>
          <w:sz w:val="22"/>
          <w:szCs w:val="24"/>
        </w:rPr>
        <w:t>M</w:t>
      </w:r>
      <w:r w:rsidRPr="00AE1AF5">
        <w:rPr>
          <w:spacing w:val="1"/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te</w:t>
      </w:r>
      <w:r w:rsidRPr="00AE1AF5">
        <w:rPr>
          <w:spacing w:val="1"/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>C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d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-4"/>
          <w:sz w:val="22"/>
          <w:szCs w:val="24"/>
        </w:rPr>
        <w:t>m</w:t>
      </w:r>
      <w:r w:rsidRPr="00AE1AF5">
        <w:rPr>
          <w:spacing w:val="3"/>
          <w:sz w:val="22"/>
          <w:szCs w:val="24"/>
        </w:rPr>
        <w:t>a</w:t>
      </w:r>
      <w:r w:rsidRPr="00AE1AF5">
        <w:rPr>
          <w:sz w:val="22"/>
          <w:szCs w:val="24"/>
        </w:rPr>
        <w:t>y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u</w:t>
      </w:r>
      <w:r w:rsidRPr="00AE1AF5">
        <w:rPr>
          <w:spacing w:val="-1"/>
          <w:sz w:val="22"/>
          <w:szCs w:val="24"/>
        </w:rPr>
        <w:t>s</w:t>
      </w:r>
      <w:r w:rsidRPr="00AE1AF5">
        <w:rPr>
          <w:sz w:val="22"/>
          <w:szCs w:val="24"/>
        </w:rPr>
        <w:t>ed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fo</w:t>
      </w:r>
      <w:r w:rsidRPr="00AE1AF5">
        <w:rPr>
          <w:sz w:val="22"/>
          <w:szCs w:val="24"/>
        </w:rPr>
        <w:t>r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y</w:t>
      </w:r>
      <w:r w:rsidRPr="00AE1AF5">
        <w:rPr>
          <w:spacing w:val="-4"/>
          <w:sz w:val="22"/>
          <w:szCs w:val="24"/>
        </w:rPr>
        <w:t>m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i</w:t>
      </w:r>
      <w:r w:rsidRPr="00AE1AF5">
        <w:rPr>
          <w:sz w:val="22"/>
          <w:szCs w:val="24"/>
        </w:rPr>
        <w:t>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s</w:t>
      </w:r>
      <w:r w:rsidRPr="00AE1AF5">
        <w:rPr>
          <w:sz w:val="22"/>
          <w:szCs w:val="24"/>
        </w:rPr>
        <w:t>tate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f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I</w:t>
      </w:r>
      <w:r w:rsidRPr="00AE1AF5">
        <w:rPr>
          <w:sz w:val="22"/>
          <w:szCs w:val="24"/>
        </w:rPr>
        <w:t>ll</w:t>
      </w:r>
      <w:r w:rsidRPr="00AE1AF5">
        <w:rPr>
          <w:spacing w:val="2"/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no</w:t>
      </w:r>
      <w:r w:rsidRPr="00AE1AF5">
        <w:rPr>
          <w:sz w:val="22"/>
          <w:szCs w:val="24"/>
        </w:rPr>
        <w:t>is</w:t>
      </w:r>
      <w:r w:rsidRPr="00AE1AF5">
        <w:rPr>
          <w:spacing w:val="1"/>
          <w:sz w:val="22"/>
          <w:szCs w:val="24"/>
        </w:rPr>
        <w:t xml:space="preserve"> (</w:t>
      </w:r>
      <w:r w:rsidRPr="00AE1AF5">
        <w:rPr>
          <w:sz w:val="22"/>
          <w:szCs w:val="24"/>
        </w:rPr>
        <w:t>i.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.</w:t>
      </w:r>
      <w:r w:rsidRPr="00AE1AF5">
        <w:rPr>
          <w:spacing w:val="-2"/>
          <w:sz w:val="22"/>
          <w:szCs w:val="24"/>
        </w:rPr>
        <w:t xml:space="preserve"> f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 xml:space="preserve">r </w:t>
      </w:r>
      <w:r w:rsidRPr="00AE1AF5">
        <w:rPr>
          <w:i/>
          <w:spacing w:val="1"/>
          <w:sz w:val="22"/>
          <w:szCs w:val="24"/>
        </w:rPr>
        <w:t>b</w:t>
      </w:r>
      <w:r w:rsidRPr="00AE1AF5">
        <w:rPr>
          <w:i/>
          <w:sz w:val="22"/>
          <w:szCs w:val="24"/>
        </w:rPr>
        <w:t>ill</w:t>
      </w:r>
      <w:r w:rsidRPr="00AE1AF5">
        <w:rPr>
          <w:i/>
          <w:spacing w:val="-1"/>
          <w:sz w:val="22"/>
          <w:szCs w:val="24"/>
        </w:rPr>
        <w:t>i</w:t>
      </w:r>
      <w:r w:rsidRPr="00AE1AF5">
        <w:rPr>
          <w:i/>
          <w:spacing w:val="1"/>
          <w:sz w:val="22"/>
          <w:szCs w:val="24"/>
        </w:rPr>
        <w:t>n</w:t>
      </w:r>
      <w:r w:rsidRPr="00AE1AF5">
        <w:rPr>
          <w:i/>
          <w:sz w:val="22"/>
          <w:szCs w:val="24"/>
        </w:rPr>
        <w:t>g</w:t>
      </w:r>
      <w:r w:rsidRPr="00AE1AF5">
        <w:rPr>
          <w:i/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d</w:t>
      </w:r>
      <w:r w:rsidRPr="00AE1AF5">
        <w:rPr>
          <w:spacing w:val="1"/>
          <w:sz w:val="22"/>
          <w:szCs w:val="24"/>
        </w:rPr>
        <w:t>dr</w:t>
      </w:r>
      <w:r w:rsidRPr="00AE1AF5">
        <w:rPr>
          <w:sz w:val="22"/>
          <w:szCs w:val="24"/>
        </w:rPr>
        <w:t>ess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z w:val="22"/>
          <w:szCs w:val="24"/>
        </w:rPr>
        <w:t>in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I</w:t>
      </w:r>
      <w:r w:rsidRPr="00AE1AF5">
        <w:rPr>
          <w:sz w:val="22"/>
          <w:szCs w:val="24"/>
        </w:rPr>
        <w:t>lli</w:t>
      </w:r>
      <w:r w:rsidRPr="00AE1AF5">
        <w:rPr>
          <w:spacing w:val="-2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s</w:t>
      </w:r>
      <w:r w:rsidRPr="00AE1AF5">
        <w:rPr>
          <w:spacing w:val="3"/>
          <w:sz w:val="22"/>
          <w:szCs w:val="24"/>
        </w:rPr>
        <w:t>)</w:t>
      </w:r>
      <w:r w:rsidRPr="00AE1AF5">
        <w:rPr>
          <w:sz w:val="22"/>
          <w:szCs w:val="24"/>
        </w:rPr>
        <w:t xml:space="preserve">. </w:t>
      </w:r>
      <w:r w:rsidRPr="00AE1AF5">
        <w:rPr>
          <w:spacing w:val="-1"/>
          <w:sz w:val="22"/>
          <w:szCs w:val="24"/>
        </w:rPr>
        <w:t>g</w:t>
      </w:r>
      <w:r w:rsidRPr="00AE1AF5">
        <w:rPr>
          <w:sz w:val="22"/>
          <w:szCs w:val="24"/>
        </w:rPr>
        <w:t xml:space="preserve">.   </w:t>
      </w:r>
      <w:r w:rsidRPr="00AE1AF5">
        <w:rPr>
          <w:spacing w:val="10"/>
          <w:sz w:val="22"/>
          <w:szCs w:val="24"/>
        </w:rPr>
        <w:t xml:space="preserve"> </w:t>
      </w:r>
      <w:r w:rsidRPr="00AE1AF5">
        <w:rPr>
          <w:sz w:val="22"/>
          <w:szCs w:val="24"/>
        </w:rPr>
        <w:t>User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-4"/>
          <w:sz w:val="22"/>
          <w:szCs w:val="24"/>
        </w:rPr>
        <w:t>m</w:t>
      </w:r>
      <w:r w:rsidRPr="00AE1AF5">
        <w:rPr>
          <w:spacing w:val="3"/>
          <w:sz w:val="22"/>
          <w:szCs w:val="24"/>
        </w:rPr>
        <w:t>a</w:t>
      </w:r>
      <w:r w:rsidRPr="00AE1AF5">
        <w:rPr>
          <w:sz w:val="22"/>
          <w:szCs w:val="24"/>
        </w:rPr>
        <w:t>y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pro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ed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5"/>
          <w:sz w:val="22"/>
          <w:szCs w:val="24"/>
        </w:rPr>
        <w:t>w</w:t>
      </w:r>
      <w:r w:rsidRPr="00AE1AF5">
        <w:rPr>
          <w:sz w:val="22"/>
          <w:szCs w:val="24"/>
        </w:rPr>
        <w:t>i</w:t>
      </w:r>
      <w:r w:rsidRPr="00AE1AF5">
        <w:rPr>
          <w:spacing w:val="2"/>
          <w:sz w:val="22"/>
          <w:szCs w:val="24"/>
        </w:rPr>
        <w:t>t</w:t>
      </w:r>
      <w:r w:rsidRPr="00AE1AF5">
        <w:rPr>
          <w:sz w:val="22"/>
          <w:szCs w:val="24"/>
        </w:rPr>
        <w:t>h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Ch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c</w:t>
      </w:r>
      <w:r w:rsidRPr="00AE1AF5">
        <w:rPr>
          <w:spacing w:val="-1"/>
          <w:sz w:val="22"/>
          <w:szCs w:val="24"/>
        </w:rPr>
        <w:t>k</w:t>
      </w:r>
      <w:r w:rsidRPr="00AE1AF5">
        <w:rPr>
          <w:spacing w:val="1"/>
          <w:sz w:val="22"/>
          <w:szCs w:val="24"/>
        </w:rPr>
        <w:t>o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t</w:t>
      </w:r>
      <w:r w:rsidRPr="00AE1AF5">
        <w:rPr>
          <w:spacing w:val="-8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z w:val="22"/>
          <w:szCs w:val="24"/>
        </w:rPr>
        <w:t>te</w:t>
      </w:r>
      <w:r w:rsidRPr="00AE1AF5">
        <w:rPr>
          <w:spacing w:val="1"/>
          <w:sz w:val="22"/>
          <w:szCs w:val="24"/>
        </w:rPr>
        <w:t>p</w:t>
      </w:r>
      <w:r w:rsidRPr="00AE1AF5">
        <w:rPr>
          <w:sz w:val="22"/>
          <w:szCs w:val="24"/>
        </w:rPr>
        <w:t>s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z w:val="22"/>
          <w:szCs w:val="24"/>
        </w:rPr>
        <w:t xml:space="preserve">if 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i</w:t>
      </w:r>
      <w:r w:rsidRPr="00AE1AF5">
        <w:rPr>
          <w:spacing w:val="1"/>
          <w:sz w:val="22"/>
          <w:szCs w:val="24"/>
        </w:rPr>
        <w:t>s</w:t>
      </w:r>
      <w:r w:rsidRPr="00AE1AF5">
        <w:rPr>
          <w:sz w:val="22"/>
          <w:szCs w:val="24"/>
        </w:rPr>
        <w:t>/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er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h</w:t>
      </w:r>
      <w:r w:rsidRPr="00AE1AF5">
        <w:rPr>
          <w:spacing w:val="1"/>
          <w:sz w:val="22"/>
          <w:szCs w:val="24"/>
        </w:rPr>
        <w:t>opp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g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C</w:t>
      </w:r>
      <w:r w:rsidRPr="00AE1AF5">
        <w:rPr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z w:val="22"/>
          <w:szCs w:val="24"/>
        </w:rPr>
        <w:t>is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e</w:t>
      </w:r>
      <w:r w:rsidRPr="00AE1AF5">
        <w:rPr>
          <w:spacing w:val="-4"/>
          <w:sz w:val="22"/>
          <w:szCs w:val="24"/>
        </w:rPr>
        <w:t>m</w:t>
      </w:r>
      <w:r w:rsidRPr="00AE1AF5">
        <w:rPr>
          <w:spacing w:val="3"/>
          <w:sz w:val="22"/>
          <w:szCs w:val="24"/>
        </w:rPr>
        <w:t>p</w:t>
      </w:r>
      <w:r w:rsidRPr="00AE1AF5">
        <w:rPr>
          <w:spacing w:val="2"/>
          <w:sz w:val="22"/>
          <w:szCs w:val="24"/>
        </w:rPr>
        <w:t>t</w:t>
      </w:r>
      <w:r w:rsidRPr="00AE1AF5">
        <w:rPr>
          <w:spacing w:val="-4"/>
          <w:sz w:val="22"/>
          <w:szCs w:val="24"/>
        </w:rPr>
        <w:t>y</w:t>
      </w:r>
      <w:r w:rsidRPr="00AE1AF5">
        <w:rPr>
          <w:sz w:val="22"/>
          <w:szCs w:val="24"/>
        </w:rPr>
        <w:t>.</w:t>
      </w:r>
    </w:p>
    <w:p w:rsidR="0070108C" w:rsidRPr="00AE1AF5" w:rsidRDefault="00B22986">
      <w:pPr>
        <w:ind w:left="940"/>
        <w:rPr>
          <w:sz w:val="22"/>
          <w:szCs w:val="24"/>
        </w:rPr>
      </w:pP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 xml:space="preserve">.   </w:t>
      </w:r>
      <w:r w:rsidRPr="00AE1AF5">
        <w:rPr>
          <w:spacing w:val="10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W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en</w:t>
      </w:r>
      <w:r w:rsidRPr="00AE1AF5">
        <w:rPr>
          <w:spacing w:val="-6"/>
          <w:sz w:val="22"/>
          <w:szCs w:val="24"/>
        </w:rPr>
        <w:t xml:space="preserve"> </w:t>
      </w:r>
      <w:r w:rsidRPr="00AE1AF5">
        <w:rPr>
          <w:sz w:val="22"/>
          <w:szCs w:val="24"/>
        </w:rPr>
        <w:t>a User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2"/>
          <w:sz w:val="22"/>
          <w:szCs w:val="24"/>
        </w:rPr>
        <w:t>s</w:t>
      </w:r>
      <w:r w:rsidRPr="00AE1AF5">
        <w:rPr>
          <w:spacing w:val="-1"/>
          <w:sz w:val="22"/>
          <w:szCs w:val="24"/>
        </w:rPr>
        <w:t>u</w:t>
      </w:r>
      <w:r w:rsidRPr="00AE1AF5">
        <w:rPr>
          <w:spacing w:val="3"/>
          <w:sz w:val="22"/>
          <w:szCs w:val="24"/>
        </w:rPr>
        <w:t>b</w:t>
      </w:r>
      <w:r w:rsidRPr="00AE1AF5">
        <w:rPr>
          <w:spacing w:val="-1"/>
          <w:sz w:val="22"/>
          <w:szCs w:val="24"/>
        </w:rPr>
        <w:t>m</w:t>
      </w:r>
      <w:r w:rsidRPr="00AE1AF5">
        <w:rPr>
          <w:sz w:val="22"/>
          <w:szCs w:val="24"/>
        </w:rPr>
        <w:t>its</w:t>
      </w:r>
      <w:r w:rsidRPr="00AE1AF5">
        <w:rPr>
          <w:spacing w:val="-7"/>
          <w:sz w:val="22"/>
          <w:szCs w:val="24"/>
        </w:rPr>
        <w:t xml:space="preserve"> </w:t>
      </w:r>
      <w:r w:rsidRPr="00AE1AF5">
        <w:rPr>
          <w:sz w:val="22"/>
          <w:szCs w:val="24"/>
        </w:rPr>
        <w:t>a</w:t>
      </w:r>
      <w:r w:rsidRPr="00AE1AF5">
        <w:rPr>
          <w:spacing w:val="2"/>
          <w:sz w:val="22"/>
          <w:szCs w:val="24"/>
        </w:rPr>
        <w:t xml:space="preserve"> </w:t>
      </w:r>
      <w:r w:rsidRPr="00AE1AF5">
        <w:rPr>
          <w:spacing w:val="-2"/>
          <w:sz w:val="22"/>
          <w:szCs w:val="24"/>
        </w:rPr>
        <w:t>f</w:t>
      </w:r>
      <w:r w:rsidRPr="00AE1AF5">
        <w:rPr>
          <w:sz w:val="22"/>
          <w:szCs w:val="24"/>
        </w:rPr>
        <w:t>i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3"/>
          <w:sz w:val="22"/>
          <w:szCs w:val="24"/>
        </w:rPr>
        <w:t>a</w:t>
      </w:r>
      <w:r w:rsidRPr="00AE1AF5">
        <w:rPr>
          <w:sz w:val="22"/>
          <w:szCs w:val="24"/>
        </w:rPr>
        <w:t>l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ord</w:t>
      </w:r>
      <w:r w:rsidRPr="00AE1AF5">
        <w:rPr>
          <w:sz w:val="22"/>
          <w:szCs w:val="24"/>
        </w:rPr>
        <w:t>e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,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2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q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z w:val="22"/>
          <w:szCs w:val="24"/>
        </w:rPr>
        <w:t>ti</w:t>
      </w:r>
      <w:r w:rsidRPr="00AE1AF5">
        <w:rPr>
          <w:spacing w:val="2"/>
          <w:sz w:val="22"/>
          <w:szCs w:val="24"/>
        </w:rPr>
        <w:t>t</w:t>
      </w:r>
      <w:r w:rsidRPr="00AE1AF5">
        <w:rPr>
          <w:sz w:val="22"/>
          <w:szCs w:val="24"/>
        </w:rPr>
        <w:t>y</w:t>
      </w:r>
      <w:r w:rsidRPr="00AE1AF5">
        <w:rPr>
          <w:spacing w:val="-10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r</w:t>
      </w:r>
      <w:r w:rsidRPr="00AE1AF5">
        <w:rPr>
          <w:sz w:val="22"/>
          <w:szCs w:val="24"/>
        </w:rPr>
        <w:t>e</w:t>
      </w:r>
      <w:r w:rsidRPr="00AE1AF5">
        <w:rPr>
          <w:spacing w:val="4"/>
          <w:sz w:val="22"/>
          <w:szCs w:val="24"/>
        </w:rPr>
        <w:t>q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ested</w:t>
      </w:r>
      <w:r w:rsidRPr="00AE1AF5">
        <w:rPr>
          <w:spacing w:val="-5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mus</w:t>
      </w:r>
      <w:r w:rsidRPr="00AE1AF5">
        <w:rPr>
          <w:sz w:val="22"/>
          <w:szCs w:val="24"/>
        </w:rPr>
        <w:t>t</w:t>
      </w:r>
      <w:r w:rsidRPr="00AE1AF5">
        <w:rPr>
          <w:spacing w:val="-2"/>
          <w:sz w:val="22"/>
          <w:szCs w:val="24"/>
        </w:rPr>
        <w:t xml:space="preserve"> 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1"/>
          <w:sz w:val="22"/>
          <w:szCs w:val="24"/>
        </w:rPr>
        <w:t>o</w:t>
      </w:r>
      <w:r w:rsidRPr="00AE1AF5">
        <w:rPr>
          <w:sz w:val="22"/>
          <w:szCs w:val="24"/>
        </w:rPr>
        <w:t>t</w:t>
      </w:r>
      <w:r w:rsidRPr="00AE1AF5">
        <w:rPr>
          <w:spacing w:val="-3"/>
          <w:sz w:val="22"/>
          <w:szCs w:val="24"/>
        </w:rPr>
        <w:t xml:space="preserve"> </w:t>
      </w:r>
      <w:r w:rsidRPr="00AE1AF5">
        <w:rPr>
          <w:spacing w:val="1"/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>x</w:t>
      </w:r>
      <w:r w:rsidRPr="00AE1AF5">
        <w:rPr>
          <w:sz w:val="22"/>
          <w:szCs w:val="24"/>
        </w:rPr>
        <w:t>c</w:t>
      </w:r>
      <w:r w:rsidRPr="00AE1AF5">
        <w:rPr>
          <w:spacing w:val="1"/>
          <w:sz w:val="22"/>
          <w:szCs w:val="24"/>
        </w:rPr>
        <w:t>e</w:t>
      </w:r>
      <w:r w:rsidRPr="00AE1AF5">
        <w:rPr>
          <w:sz w:val="22"/>
          <w:szCs w:val="24"/>
        </w:rPr>
        <w:t>ed</w:t>
      </w:r>
      <w:r w:rsidRPr="00AE1AF5">
        <w:rPr>
          <w:spacing w:val="-4"/>
          <w:sz w:val="22"/>
          <w:szCs w:val="24"/>
        </w:rPr>
        <w:t xml:space="preserve"> </w:t>
      </w:r>
      <w:r w:rsidRPr="00AE1AF5">
        <w:rPr>
          <w:sz w:val="22"/>
          <w:szCs w:val="24"/>
        </w:rPr>
        <w:t>t</w:t>
      </w:r>
      <w:r w:rsidRPr="00AE1AF5">
        <w:rPr>
          <w:spacing w:val="-1"/>
          <w:sz w:val="22"/>
          <w:szCs w:val="24"/>
        </w:rPr>
        <w:t>h</w:t>
      </w:r>
      <w:r w:rsidRPr="00AE1AF5">
        <w:rPr>
          <w:sz w:val="22"/>
          <w:szCs w:val="24"/>
        </w:rPr>
        <w:t>e</w:t>
      </w:r>
      <w:r w:rsidRPr="00AE1AF5">
        <w:rPr>
          <w:spacing w:val="-1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q</w:t>
      </w:r>
      <w:r w:rsidRPr="00AE1AF5">
        <w:rPr>
          <w:spacing w:val="-1"/>
          <w:sz w:val="22"/>
          <w:szCs w:val="24"/>
        </w:rPr>
        <w:t>u</w:t>
      </w:r>
      <w:r w:rsidRPr="00AE1AF5">
        <w:rPr>
          <w:sz w:val="22"/>
          <w:szCs w:val="24"/>
        </w:rPr>
        <w:t>a</w:t>
      </w:r>
      <w:r w:rsidRPr="00AE1AF5">
        <w:rPr>
          <w:spacing w:val="-1"/>
          <w:sz w:val="22"/>
          <w:szCs w:val="24"/>
        </w:rPr>
        <w:t>n</w:t>
      </w:r>
      <w:r w:rsidRPr="00AE1AF5">
        <w:rPr>
          <w:spacing w:val="2"/>
          <w:sz w:val="22"/>
          <w:szCs w:val="24"/>
        </w:rPr>
        <w:t>t</w:t>
      </w:r>
      <w:r w:rsidRPr="00AE1AF5">
        <w:rPr>
          <w:sz w:val="22"/>
          <w:szCs w:val="24"/>
        </w:rPr>
        <w:t>i</w:t>
      </w:r>
      <w:r w:rsidRPr="00AE1AF5">
        <w:rPr>
          <w:spacing w:val="2"/>
          <w:sz w:val="22"/>
          <w:szCs w:val="24"/>
        </w:rPr>
        <w:t>t</w:t>
      </w:r>
      <w:r w:rsidRPr="00AE1AF5">
        <w:rPr>
          <w:sz w:val="22"/>
          <w:szCs w:val="24"/>
        </w:rPr>
        <w:t>y</w:t>
      </w:r>
      <w:r w:rsidRPr="00AE1AF5">
        <w:rPr>
          <w:spacing w:val="-10"/>
          <w:sz w:val="22"/>
          <w:szCs w:val="24"/>
        </w:rPr>
        <w:t xml:space="preserve"> </w:t>
      </w:r>
      <w:r w:rsidRPr="00AE1AF5">
        <w:rPr>
          <w:spacing w:val="3"/>
          <w:sz w:val="22"/>
          <w:szCs w:val="24"/>
        </w:rPr>
        <w:t>a</w:t>
      </w:r>
      <w:r w:rsidRPr="00AE1AF5">
        <w:rPr>
          <w:spacing w:val="1"/>
          <w:sz w:val="22"/>
          <w:szCs w:val="24"/>
        </w:rPr>
        <w:t>v</w:t>
      </w:r>
      <w:r w:rsidRPr="00AE1AF5">
        <w:rPr>
          <w:sz w:val="22"/>
          <w:szCs w:val="24"/>
        </w:rPr>
        <w:t>aila</w:t>
      </w:r>
      <w:r w:rsidRPr="00AE1AF5">
        <w:rPr>
          <w:spacing w:val="1"/>
          <w:sz w:val="22"/>
          <w:szCs w:val="24"/>
        </w:rPr>
        <w:t>b</w:t>
      </w:r>
      <w:r w:rsidRPr="00AE1AF5">
        <w:rPr>
          <w:sz w:val="22"/>
          <w:szCs w:val="24"/>
        </w:rPr>
        <w:t>le.</w:t>
      </w:r>
    </w:p>
    <w:p w:rsidR="0070108C" w:rsidRPr="00AE1AF5" w:rsidRDefault="0070108C">
      <w:pPr>
        <w:spacing w:line="200" w:lineRule="exact"/>
        <w:rPr>
          <w:sz w:val="22"/>
          <w:szCs w:val="24"/>
        </w:rPr>
      </w:pPr>
    </w:p>
    <w:p w:rsidR="0070108C" w:rsidRPr="00AE1AF5" w:rsidRDefault="0070108C">
      <w:pPr>
        <w:spacing w:before="17" w:line="260" w:lineRule="exact"/>
        <w:rPr>
          <w:sz w:val="22"/>
          <w:szCs w:val="24"/>
        </w:rPr>
      </w:pPr>
    </w:p>
    <w:p w:rsidR="0070108C" w:rsidRPr="00AE1AF5" w:rsidRDefault="0070108C">
      <w:pPr>
        <w:spacing w:line="250" w:lineRule="auto"/>
        <w:ind w:left="940" w:right="230"/>
        <w:rPr>
          <w:sz w:val="22"/>
          <w:szCs w:val="24"/>
        </w:rPr>
      </w:pPr>
    </w:p>
    <w:sectPr w:rsidR="0070108C" w:rsidRPr="00AE1AF5" w:rsidSect="0070108C">
      <w:pgSz w:w="12240" w:h="15840"/>
      <w:pgMar w:top="620" w:right="1240" w:bottom="280" w:left="1220" w:header="0" w:footer="97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F10" w:rsidRDefault="00BE1F10" w:rsidP="0070108C">
      <w:r>
        <w:separator/>
      </w:r>
    </w:p>
  </w:endnote>
  <w:endnote w:type="continuationSeparator" w:id="0">
    <w:p w:rsidR="00BE1F10" w:rsidRDefault="00BE1F10" w:rsidP="00701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9E8" w:rsidRDefault="006B0781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0689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10DE0" w:rsidRDefault="00510DE0">
            <w:pPr>
              <w:pStyle w:val="Footer"/>
              <w:jc w:val="center"/>
            </w:pPr>
            <w:r>
              <w:t xml:space="preserve">Page </w:t>
            </w:r>
            <w:r w:rsidR="00A719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719E8">
              <w:rPr>
                <w:b/>
                <w:sz w:val="24"/>
                <w:szCs w:val="24"/>
              </w:rPr>
              <w:fldChar w:fldCharType="separate"/>
            </w:r>
            <w:r w:rsidR="00AE1AF5">
              <w:rPr>
                <w:b/>
                <w:noProof/>
              </w:rPr>
              <w:t>5</w:t>
            </w:r>
            <w:r w:rsidR="00A719E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719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719E8">
              <w:rPr>
                <w:b/>
                <w:sz w:val="24"/>
                <w:szCs w:val="24"/>
              </w:rPr>
              <w:fldChar w:fldCharType="separate"/>
            </w:r>
            <w:r w:rsidR="00AE1AF5">
              <w:rPr>
                <w:b/>
                <w:noProof/>
              </w:rPr>
              <w:t>9</w:t>
            </w:r>
            <w:r w:rsidR="00A719E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0108C" w:rsidRDefault="0070108C" w:rsidP="006A79E6">
    <w:pPr>
      <w:tabs>
        <w:tab w:val="right" w:pos="9780"/>
      </w:tabs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F10" w:rsidRDefault="00BE1F10" w:rsidP="0070108C">
      <w:r>
        <w:separator/>
      </w:r>
    </w:p>
  </w:footnote>
  <w:footnote w:type="continuationSeparator" w:id="0">
    <w:p w:rsidR="00BE1F10" w:rsidRDefault="00BE1F10" w:rsidP="007010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9459B"/>
    <w:multiLevelType w:val="multilevel"/>
    <w:tmpl w:val="0A3866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0108C"/>
    <w:rsid w:val="0001687C"/>
    <w:rsid w:val="00175DEB"/>
    <w:rsid w:val="00510DE0"/>
    <w:rsid w:val="00526CFE"/>
    <w:rsid w:val="00582707"/>
    <w:rsid w:val="0060605D"/>
    <w:rsid w:val="006A79E6"/>
    <w:rsid w:val="006B0781"/>
    <w:rsid w:val="0070108C"/>
    <w:rsid w:val="0088758D"/>
    <w:rsid w:val="00A719E8"/>
    <w:rsid w:val="00AE1AF5"/>
    <w:rsid w:val="00B22986"/>
    <w:rsid w:val="00B31C49"/>
    <w:rsid w:val="00B613BF"/>
    <w:rsid w:val="00B85728"/>
    <w:rsid w:val="00B864D0"/>
    <w:rsid w:val="00BE1F10"/>
    <w:rsid w:val="00C31A2B"/>
    <w:rsid w:val="00CF32E0"/>
    <w:rsid w:val="00CF468F"/>
    <w:rsid w:val="00DA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A7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9E6"/>
  </w:style>
  <w:style w:type="paragraph" w:styleId="Footer">
    <w:name w:val="footer"/>
    <w:basedOn w:val="Normal"/>
    <w:link w:val="FooterChar"/>
    <w:uiPriority w:val="99"/>
    <w:unhideWhenUsed/>
    <w:rsid w:val="006A7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1467</Words>
  <Characters>8366</Characters>
  <Application>Microsoft Office Word</Application>
  <DocSecurity>0</DocSecurity>
  <Lines>69</Lines>
  <Paragraphs>19</Paragraphs>
  <ScaleCrop>false</ScaleCrop>
  <Company>Hewlett-Packard</Company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kokeb beyene</cp:lastModifiedBy>
  <cp:revision>7</cp:revision>
  <dcterms:created xsi:type="dcterms:W3CDTF">2017-05-04T22:18:00Z</dcterms:created>
  <dcterms:modified xsi:type="dcterms:W3CDTF">2017-05-05T00:29:00Z</dcterms:modified>
</cp:coreProperties>
</file>