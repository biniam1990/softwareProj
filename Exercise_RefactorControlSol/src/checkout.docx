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8C" w:rsidRDefault="0088758D">
      <w:pPr>
        <w:spacing w:before="61" w:line="400" w:lineRule="exact"/>
        <w:ind w:right="120"/>
        <w:jc w:val="right"/>
        <w:rPr>
          <w:rFonts w:ascii="Arial" w:eastAsia="Arial" w:hAnsi="Arial" w:cs="Arial"/>
          <w:sz w:val="36"/>
          <w:szCs w:val="36"/>
        </w:rPr>
      </w:pPr>
      <w:r w:rsidRPr="0088758D">
        <w:pict>
          <v:group id="_x0000_s1028" style="position:absolute;left:0;text-align:left;margin-left:70.6pt;margin-top:101.3pt;width:470.95pt;height:0;z-index:-251658240;mso-position-horizontal-relative:page;mso-position-vertical-relative:page" coordorigin="1412,2026" coordsize="9419,0">
            <v:shape id="_x0000_s1029" style="position:absolute;left:1412;top:2026;width:9419;height:0" coordorigin="1412,2026" coordsize="9419,0" path="m1412,2026r9419,e" filled="f" strokeweight=".82pt">
              <v:path arrowok="t"/>
            </v:shape>
            <w10:wrap anchorx="page" anchory="page"/>
          </v:group>
        </w:pict>
      </w:r>
      <w:r w:rsidRPr="0088758D">
        <w:pict>
          <v:group id="_x0000_s1026" style="position:absolute;left:0;text-align:left;margin-left:70.6pt;margin-top:50.15pt;width:470.95pt;height:0;z-index:-251659264;mso-position-horizontal-relative:page;mso-position-vertical-relative:page" coordorigin="1412,1003" coordsize="9419,0">
            <v:shape id="_x0000_s1027" style="position:absolute;left:1412;top:1003;width:9419;height:0" coordorigin="1412,1003" coordsize="9419,0" path="m1412,1003r9419,e" filled="f" strokeweight=".82pt">
              <v:path arrowok="t"/>
            </v:shape>
            <w10:wrap anchorx="page" anchory="page"/>
          </v:group>
        </w:pict>
      </w:r>
      <w:proofErr w:type="spellStart"/>
      <w:r w:rsidR="00B22986">
        <w:rPr>
          <w:rFonts w:ascii="Arial" w:eastAsia="Arial" w:hAnsi="Arial" w:cs="Arial"/>
          <w:b/>
          <w:position w:val="-1"/>
          <w:sz w:val="36"/>
          <w:szCs w:val="36"/>
        </w:rPr>
        <w:t>EB</w:t>
      </w:r>
      <w:r w:rsidR="00B22986"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a</w:t>
      </w:r>
      <w:r w:rsidR="00B22986">
        <w:rPr>
          <w:rFonts w:ascii="Arial" w:eastAsia="Arial" w:hAnsi="Arial" w:cs="Arial"/>
          <w:b/>
          <w:position w:val="-1"/>
          <w:sz w:val="36"/>
          <w:szCs w:val="36"/>
        </w:rPr>
        <w:t>z</w:t>
      </w:r>
      <w:r w:rsidR="00B22986">
        <w:rPr>
          <w:rFonts w:ascii="Arial" w:eastAsia="Arial" w:hAnsi="Arial" w:cs="Arial"/>
          <w:b/>
          <w:spacing w:val="1"/>
          <w:position w:val="-1"/>
          <w:sz w:val="36"/>
          <w:szCs w:val="36"/>
        </w:rPr>
        <w:t>a</w:t>
      </w:r>
      <w:r w:rsidR="00B22986">
        <w:rPr>
          <w:rFonts w:ascii="Arial" w:eastAsia="Arial" w:hAnsi="Arial" w:cs="Arial"/>
          <w:b/>
          <w:position w:val="-1"/>
          <w:sz w:val="36"/>
          <w:szCs w:val="36"/>
        </w:rPr>
        <w:t>ar</w:t>
      </w:r>
      <w:proofErr w:type="spellEnd"/>
      <w:r w:rsidR="00B22986">
        <w:rPr>
          <w:rFonts w:ascii="Arial" w:eastAsia="Arial" w:hAnsi="Arial" w:cs="Arial"/>
          <w:b/>
          <w:spacing w:val="-1"/>
          <w:position w:val="-1"/>
          <w:sz w:val="36"/>
          <w:szCs w:val="36"/>
        </w:rPr>
        <w:t xml:space="preserve"> </w:t>
      </w:r>
      <w:r w:rsidR="00B22986">
        <w:rPr>
          <w:rFonts w:ascii="Arial" w:eastAsia="Arial" w:hAnsi="Arial" w:cs="Arial"/>
          <w:b/>
          <w:spacing w:val="1"/>
          <w:position w:val="-1"/>
          <w:sz w:val="36"/>
          <w:szCs w:val="36"/>
        </w:rPr>
        <w:t>I</w:t>
      </w:r>
      <w:r w:rsidR="00B22986">
        <w:rPr>
          <w:rFonts w:ascii="Arial" w:eastAsia="Arial" w:hAnsi="Arial" w:cs="Arial"/>
          <w:b/>
          <w:position w:val="-1"/>
          <w:sz w:val="36"/>
          <w:szCs w:val="36"/>
        </w:rPr>
        <w:t>nc.</w:t>
      </w: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before="8" w:line="220" w:lineRule="exact"/>
        <w:rPr>
          <w:sz w:val="22"/>
          <w:szCs w:val="22"/>
        </w:rPr>
      </w:pPr>
    </w:p>
    <w:p w:rsidR="0070108C" w:rsidRDefault="00B22986">
      <w:pPr>
        <w:spacing w:before="14"/>
        <w:ind w:right="121"/>
        <w:jc w:val="right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B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1"/>
          <w:sz w:val="36"/>
          <w:szCs w:val="36"/>
        </w:rPr>
        <w:t>z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</w:p>
    <w:p w:rsidR="0070108C" w:rsidRDefault="00B22986">
      <w:pPr>
        <w:spacing w:line="400" w:lineRule="exact"/>
        <w:ind w:right="123"/>
        <w:jc w:val="right"/>
        <w:rPr>
          <w:rFonts w:ascii="Arial" w:eastAsia="Arial" w:hAnsi="Arial" w:cs="Arial"/>
          <w:sz w:val="36"/>
          <w:szCs w:val="36"/>
        </w:rPr>
        <w:sectPr w:rsidR="007010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240" w:right="1320" w:bottom="280" w:left="1720" w:header="720" w:footer="720" w:gutter="0"/>
          <w:cols w:space="720"/>
        </w:sectPr>
      </w:pPr>
      <w:r>
        <w:rPr>
          <w:rFonts w:ascii="Arial" w:eastAsia="Arial" w:hAnsi="Arial" w:cs="Arial"/>
          <w:b/>
          <w:position w:val="-1"/>
          <w:sz w:val="36"/>
          <w:szCs w:val="36"/>
        </w:rPr>
        <w:t>U</w:t>
      </w:r>
      <w:r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s</w:t>
      </w:r>
      <w:r>
        <w:rPr>
          <w:rFonts w:ascii="Arial" w:eastAsia="Arial" w:hAnsi="Arial" w:cs="Arial"/>
          <w:b/>
          <w:position w:val="-1"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1"/>
          <w:position w:val="-1"/>
          <w:sz w:val="36"/>
          <w:szCs w:val="36"/>
        </w:rPr>
        <w:t>C</w:t>
      </w:r>
      <w:r>
        <w:rPr>
          <w:rFonts w:ascii="Arial" w:eastAsia="Arial" w:hAnsi="Arial" w:cs="Arial"/>
          <w:b/>
          <w:position w:val="-1"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s</w:t>
      </w:r>
      <w:r>
        <w:rPr>
          <w:rFonts w:ascii="Arial" w:eastAsia="Arial" w:hAnsi="Arial" w:cs="Arial"/>
          <w:b/>
          <w:position w:val="-1"/>
          <w:sz w:val="36"/>
          <w:szCs w:val="36"/>
        </w:rPr>
        <w:t>e :</w:t>
      </w:r>
      <w:r>
        <w:rPr>
          <w:rFonts w:ascii="Arial" w:eastAsia="Arial" w:hAnsi="Arial" w:cs="Arial"/>
          <w:b/>
          <w:spacing w:val="2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position w:val="-1"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h</w:t>
      </w:r>
      <w:r>
        <w:rPr>
          <w:rFonts w:ascii="Arial" w:eastAsia="Arial" w:hAnsi="Arial" w:cs="Arial"/>
          <w:b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position w:val="-1"/>
          <w:sz w:val="36"/>
          <w:szCs w:val="36"/>
        </w:rPr>
        <w:t>c</w:t>
      </w:r>
      <w:r>
        <w:rPr>
          <w:rFonts w:ascii="Arial" w:eastAsia="Arial" w:hAnsi="Arial" w:cs="Arial"/>
          <w:b/>
          <w:position w:val="-1"/>
          <w:sz w:val="36"/>
          <w:szCs w:val="36"/>
        </w:rPr>
        <w:t>kout</w:t>
      </w:r>
    </w:p>
    <w:p w:rsidR="0070108C" w:rsidRDefault="0070108C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70108C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Default="00B22986">
            <w:pPr>
              <w:spacing w:before="4"/>
              <w:ind w:left="100"/>
            </w:pP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Default="00B22986">
            <w:pPr>
              <w:spacing w:before="42"/>
              <w:ind w:left="176"/>
            </w:pPr>
            <w:r>
              <w:t>Ve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:         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</w:t>
            </w:r>
            <w:r>
              <w:t>.1</w:t>
            </w:r>
          </w:p>
        </w:tc>
      </w:tr>
      <w:tr w:rsidR="0070108C">
        <w:trPr>
          <w:trHeight w:hRule="exact" w:val="254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Default="00B22986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Default="00B22986">
            <w:pPr>
              <w:spacing w:before="4"/>
              <w:ind w:left="176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46"/>
              </w:rPr>
              <w:t xml:space="preserve"> </w:t>
            </w:r>
            <w:r w:rsidR="00CF32E0">
              <w:rPr>
                <w:spacing w:val="1"/>
              </w:rPr>
              <w:t>4</w:t>
            </w:r>
            <w:r>
              <w:rPr>
                <w:spacing w:val="-1"/>
              </w:rPr>
              <w:t xml:space="preserve"> </w:t>
            </w:r>
            <w:r w:rsidR="00CF32E0">
              <w:t xml:space="preserve">May </w:t>
            </w:r>
            <w:r>
              <w:t>t</w:t>
            </w:r>
            <w:r>
              <w:rPr>
                <w:spacing w:val="-4"/>
              </w:rPr>
              <w:t xml:space="preserve"> </w:t>
            </w:r>
            <w:r w:rsidR="00CF32E0">
              <w:rPr>
                <w:spacing w:val="-1"/>
              </w:rPr>
              <w:t>17</w:t>
            </w:r>
          </w:p>
        </w:tc>
      </w:tr>
      <w:tr w:rsidR="0070108C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Default="00B22986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0108C" w:rsidRDefault="00B22986">
            <w:pPr>
              <w:spacing w:before="4"/>
              <w:ind w:left="154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-4"/>
              </w:rPr>
              <w:t xml:space="preserve"> </w:t>
            </w:r>
            <w:r w:rsidR="00CF32E0">
              <w:rPr>
                <w:spacing w:val="-2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201</w:t>
            </w:r>
            <w:r w:rsidR="00CF32E0">
              <w:t>7</w:t>
            </w:r>
          </w:p>
        </w:tc>
      </w:tr>
    </w:tbl>
    <w:p w:rsidR="0070108C" w:rsidRDefault="0070108C">
      <w:pPr>
        <w:spacing w:before="4" w:line="180" w:lineRule="exact"/>
        <w:rPr>
          <w:sz w:val="18"/>
          <w:szCs w:val="18"/>
        </w:rPr>
      </w:pPr>
    </w:p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"/>
        <w:gridCol w:w="1061"/>
        <w:gridCol w:w="3243"/>
        <w:gridCol w:w="1891"/>
        <w:gridCol w:w="2915"/>
      </w:tblGrid>
      <w:tr w:rsidR="0070108C">
        <w:trPr>
          <w:trHeight w:hRule="exact" w:val="1117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1" w:line="120" w:lineRule="exact"/>
              <w:rPr>
                <w:sz w:val="12"/>
                <w:szCs w:val="12"/>
              </w:rPr>
            </w:pPr>
          </w:p>
          <w:p w:rsidR="0070108C" w:rsidRDefault="0070108C">
            <w:pPr>
              <w:spacing w:line="200" w:lineRule="exact"/>
            </w:pPr>
          </w:p>
          <w:p w:rsidR="0070108C" w:rsidRDefault="0070108C">
            <w:pPr>
              <w:spacing w:line="200" w:lineRule="exact"/>
            </w:pPr>
          </w:p>
          <w:p w:rsidR="0070108C" w:rsidRDefault="0070108C">
            <w:pPr>
              <w:spacing w:line="200" w:lineRule="exact"/>
            </w:pPr>
          </w:p>
          <w:p w:rsidR="0070108C" w:rsidRDefault="00B22986">
            <w:pPr>
              <w:ind w:left="40"/>
            </w:pPr>
            <w:r>
              <w:rPr>
                <w:spacing w:val="1"/>
              </w:rPr>
              <w:t>1.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54"/>
              <w:ind w:right="52"/>
              <w:jc w:val="right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Tab</w:t>
            </w:r>
            <w:r>
              <w:rPr>
                <w:rFonts w:ascii="Arial" w:eastAsia="Arial" w:hAnsi="Arial" w:cs="Arial"/>
                <w:b/>
                <w:spacing w:val="1"/>
                <w:sz w:val="36"/>
                <w:szCs w:val="36"/>
              </w:rPr>
              <w:t>l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e of</w:t>
            </w:r>
          </w:p>
          <w:p w:rsidR="0070108C" w:rsidRDefault="0070108C">
            <w:pPr>
              <w:spacing w:before="13" w:line="240" w:lineRule="exact"/>
              <w:rPr>
                <w:sz w:val="24"/>
                <w:szCs w:val="24"/>
              </w:rPr>
            </w:pPr>
          </w:p>
          <w:p w:rsidR="0070108C" w:rsidRDefault="00B22986">
            <w:pPr>
              <w:ind w:left="140"/>
            </w:pPr>
            <w:r>
              <w:rPr>
                <w:spacing w:val="1"/>
              </w:rPr>
              <w:t>Br</w:t>
            </w:r>
            <w:r>
              <w:t>ief</w:t>
            </w:r>
            <w:r>
              <w:rPr>
                <w:spacing w:val="-5"/>
              </w:rPr>
              <w:t xml:space="preserve"> </w:t>
            </w:r>
            <w:r>
              <w:t>Desc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1"/>
              </w:rPr>
              <w:t>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54"/>
              <w:ind w:left="49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b/>
                <w:spacing w:val="-2"/>
                <w:sz w:val="36"/>
                <w:szCs w:val="36"/>
              </w:rPr>
              <w:t>o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36"/>
                <w:szCs w:val="36"/>
              </w:rPr>
              <w:t>t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>ents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1" w:line="120" w:lineRule="exact"/>
              <w:rPr>
                <w:sz w:val="12"/>
                <w:szCs w:val="12"/>
              </w:rPr>
            </w:pPr>
          </w:p>
          <w:p w:rsidR="0070108C" w:rsidRDefault="0070108C">
            <w:pPr>
              <w:spacing w:line="200" w:lineRule="exact"/>
            </w:pPr>
          </w:p>
          <w:p w:rsidR="0070108C" w:rsidRDefault="0070108C">
            <w:pPr>
              <w:spacing w:line="200" w:lineRule="exact"/>
            </w:pPr>
          </w:p>
          <w:p w:rsidR="0070108C" w:rsidRDefault="0070108C">
            <w:pPr>
              <w:spacing w:line="200" w:lineRule="exact"/>
            </w:pPr>
          </w:p>
          <w:p w:rsidR="0070108C" w:rsidRDefault="00B22986">
            <w:pPr>
              <w:ind w:right="40"/>
              <w:jc w:val="right"/>
            </w:pPr>
            <w:r>
              <w:rPr>
                <w:w w:val="99"/>
              </w:rPr>
              <w:t>3</w:t>
            </w:r>
          </w:p>
        </w:tc>
      </w:tr>
      <w:tr w:rsidR="0070108C">
        <w:trPr>
          <w:trHeight w:hRule="exact" w:val="5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40"/>
            </w:pPr>
            <w:r>
              <w:rPr>
                <w:spacing w:val="1"/>
              </w:rPr>
              <w:t>2.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140"/>
            </w:pPr>
            <w:r>
              <w:rPr>
                <w:spacing w:val="-2"/>
              </w:rPr>
              <w:t>A</w:t>
            </w:r>
            <w:r>
              <w:t>ct</w:t>
            </w:r>
            <w:r>
              <w:rPr>
                <w:spacing w:val="1"/>
              </w:rPr>
              <w:t>or</w:t>
            </w:r>
            <w: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right="40"/>
              <w:jc w:val="right"/>
            </w:pPr>
            <w:r>
              <w:rPr>
                <w:w w:val="99"/>
              </w:rPr>
              <w:t>3</w:t>
            </w:r>
          </w:p>
        </w:tc>
      </w:tr>
      <w:tr w:rsidR="0070108C">
        <w:trPr>
          <w:trHeight w:hRule="exact" w:val="5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40"/>
            </w:pPr>
            <w:r>
              <w:rPr>
                <w:spacing w:val="1"/>
              </w:rPr>
              <w:t>3.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140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co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itio</w:t>
            </w:r>
            <w:r>
              <w:rPr>
                <w:spacing w:val="-1"/>
              </w:rPr>
              <w:t>n</w:t>
            </w:r>
            <w: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right="40"/>
              <w:jc w:val="right"/>
            </w:pPr>
            <w:r>
              <w:rPr>
                <w:w w:val="99"/>
              </w:rPr>
              <w:t>3</w:t>
            </w:r>
          </w:p>
        </w:tc>
      </w:tr>
      <w:tr w:rsidR="0070108C">
        <w:trPr>
          <w:trHeight w:hRule="exact" w:val="42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40"/>
            </w:pPr>
            <w:r>
              <w:rPr>
                <w:spacing w:val="1"/>
              </w:rPr>
              <w:t>4.</w:t>
            </w:r>
          </w:p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140"/>
            </w:pPr>
            <w:r>
              <w:t>Fl</w:t>
            </w:r>
            <w:r>
              <w:rPr>
                <w:spacing w:val="3"/>
              </w:rPr>
              <w:t>o</w:t>
            </w:r>
            <w:r>
              <w:t>w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v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right="40"/>
              <w:jc w:val="right"/>
            </w:pPr>
            <w:r>
              <w:rPr>
                <w:w w:val="99"/>
              </w:rPr>
              <w:t>3</w:t>
            </w:r>
          </w:p>
        </w:tc>
      </w:tr>
      <w:tr w:rsidR="0070108C">
        <w:trPr>
          <w:trHeight w:hRule="exact" w:val="27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24"/>
              <w:ind w:left="140"/>
            </w:pPr>
            <w:r>
              <w:rPr>
                <w:spacing w:val="1"/>
              </w:rPr>
              <w:t>4</w:t>
            </w:r>
            <w:r>
              <w:t xml:space="preserve">.1     </w:t>
            </w:r>
            <w:r>
              <w:rPr>
                <w:spacing w:val="15"/>
              </w:rPr>
              <w:t xml:space="preserve"> </w:t>
            </w: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t>w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24"/>
              <w:ind w:right="40"/>
              <w:jc w:val="right"/>
            </w:pPr>
            <w:r>
              <w:rPr>
                <w:w w:val="99"/>
              </w:rPr>
              <w:t>3</w:t>
            </w:r>
          </w:p>
        </w:tc>
      </w:tr>
      <w:tr w:rsidR="0070108C">
        <w:trPr>
          <w:trHeight w:hRule="exact" w:val="2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140"/>
            </w:pPr>
            <w:r>
              <w:rPr>
                <w:spacing w:val="1"/>
              </w:rPr>
              <w:t>4</w:t>
            </w:r>
            <w:r>
              <w:t xml:space="preserve">.2     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</w:t>
            </w:r>
            <w:r>
              <w:t>lte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n</w:t>
            </w:r>
            <w:r>
              <w:t>ate</w:t>
            </w:r>
            <w:r>
              <w:rPr>
                <w:spacing w:val="-6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right="40"/>
              <w:jc w:val="right"/>
            </w:pPr>
            <w:r>
              <w:rPr>
                <w:w w:val="99"/>
              </w:rPr>
              <w:t>4</w:t>
            </w:r>
          </w:p>
        </w:tc>
      </w:tr>
      <w:tr w:rsidR="0070108C">
        <w:trPr>
          <w:trHeight w:hRule="exact" w:val="120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43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572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2</w:t>
            </w:r>
            <w:r>
              <w:t xml:space="preserve">.1  </w:t>
            </w:r>
            <w:r>
              <w:rPr>
                <w:spacing w:val="21"/>
              </w:rPr>
              <w:t xml:space="preserve"> </w:t>
            </w:r>
            <w:r>
              <w:t>O</w:t>
            </w:r>
            <w:r>
              <w:rPr>
                <w:spacing w:val="1"/>
              </w:rPr>
              <w:t>rd</w:t>
            </w:r>
            <w:r>
              <w:t>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1"/>
              </w:rPr>
              <w:t>e</w:t>
            </w:r>
            <w:r>
              <w:t>llati</w:t>
            </w:r>
            <w:r>
              <w:rPr>
                <w:spacing w:val="1"/>
              </w:rPr>
              <w:t>o</w:t>
            </w:r>
            <w:r>
              <w:t>n</w:t>
            </w:r>
          </w:p>
          <w:p w:rsidR="0070108C" w:rsidRDefault="00B22986">
            <w:pPr>
              <w:spacing w:before="10"/>
              <w:ind w:left="572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2</w:t>
            </w:r>
            <w:r>
              <w:t xml:space="preserve">.2  </w:t>
            </w:r>
            <w:r>
              <w:rPr>
                <w:spacing w:val="21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opp</w:t>
            </w:r>
            <w: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r</w:t>
            </w:r>
            <w:r>
              <w:t>t</w:t>
            </w:r>
          </w:p>
          <w:p w:rsidR="0070108C" w:rsidRDefault="00B22986">
            <w:pPr>
              <w:spacing w:before="10"/>
              <w:ind w:left="572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2</w:t>
            </w:r>
            <w:r>
              <w:t xml:space="preserve">.3  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Ch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2"/>
              </w:rPr>
              <w:t>/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</w:t>
            </w:r>
            <w:r>
              <w:t>d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ess</w:t>
            </w:r>
          </w:p>
          <w:p w:rsidR="0070108C" w:rsidRDefault="00B22986">
            <w:pPr>
              <w:spacing w:before="10"/>
              <w:ind w:left="572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2</w:t>
            </w:r>
            <w:r>
              <w:t xml:space="preserve">.4  </w:t>
            </w:r>
            <w:r>
              <w:rPr>
                <w:spacing w:val="21"/>
              </w:rPr>
              <w:t xml:space="preserve"> </w:t>
            </w:r>
            <w:r>
              <w:t>Select</w:t>
            </w:r>
            <w:r>
              <w:rPr>
                <w:spacing w:val="-2"/>
              </w:rPr>
              <w:t xml:space="preserve"> A</w:t>
            </w:r>
            <w:r>
              <w:t>lte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t>ti</w:t>
            </w:r>
            <w:r>
              <w:rPr>
                <w:spacing w:val="-2"/>
              </w:rPr>
              <w:t>v</w:t>
            </w:r>
            <w:r>
              <w:t>e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ess</w:t>
            </w:r>
          </w:p>
          <w:p w:rsidR="0070108C" w:rsidRDefault="00B22986">
            <w:pPr>
              <w:spacing w:before="10"/>
              <w:ind w:left="572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2</w:t>
            </w:r>
            <w:r>
              <w:t xml:space="preserve">.5  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2"/>
              </w:rPr>
              <w:t>j</w:t>
            </w:r>
            <w:r>
              <w:t>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t>te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m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right="40"/>
              <w:jc w:val="right"/>
            </w:pPr>
            <w:r>
              <w:rPr>
                <w:w w:val="99"/>
              </w:rPr>
              <w:t>6</w:t>
            </w:r>
          </w:p>
          <w:p w:rsidR="0070108C" w:rsidRDefault="00B22986">
            <w:pPr>
              <w:spacing w:before="10" w:line="250" w:lineRule="auto"/>
              <w:ind w:left="286" w:right="8"/>
              <w:jc w:val="both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 xml:space="preserve">d. 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 xml:space="preserve">d. 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d.</w:t>
            </w:r>
          </w:p>
          <w:p w:rsidR="0070108C" w:rsidRDefault="00B22986">
            <w:pPr>
              <w:ind w:right="40"/>
              <w:jc w:val="right"/>
            </w:pPr>
            <w:r>
              <w:rPr>
                <w:w w:val="99"/>
              </w:rPr>
              <w:t>6</w:t>
            </w:r>
          </w:p>
        </w:tc>
      </w:tr>
      <w:tr w:rsidR="0070108C">
        <w:trPr>
          <w:trHeight w:hRule="exact" w:val="48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472" w:right="-95"/>
            </w:pPr>
            <w:r>
              <w:rPr>
                <w:spacing w:val="1"/>
              </w:rPr>
              <w:t>4</w:t>
            </w:r>
            <w:r>
              <w:t xml:space="preserve">.3     </w:t>
            </w:r>
            <w:r>
              <w:rPr>
                <w:spacing w:val="15"/>
              </w:rPr>
              <w:t xml:space="preserve"> </w:t>
            </w:r>
            <w:proofErr w:type="spellStart"/>
            <w:r>
              <w:t>E</w:t>
            </w:r>
            <w:r>
              <w:rPr>
                <w:spacing w:val="-1"/>
              </w:rPr>
              <w:t>x</w:t>
            </w:r>
            <w:r>
              <w:t>c</w:t>
            </w:r>
            <w:proofErr w:type="spellEnd"/>
          </w:p>
          <w:p w:rsidR="0070108C" w:rsidRDefault="00B22986">
            <w:pPr>
              <w:spacing w:before="10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.1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-43"/>
            </w:pPr>
            <w:proofErr w:type="spellStart"/>
            <w:r>
              <w:rPr>
                <w:spacing w:val="1"/>
              </w:rPr>
              <w:t>ep</w:t>
            </w:r>
            <w:r>
              <w:t>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proofErr w:type="spellEnd"/>
            <w:r>
              <w:rPr>
                <w:spacing w:val="-6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s</w:t>
            </w:r>
          </w:p>
          <w:p w:rsidR="0070108C" w:rsidRDefault="00B22986">
            <w:pPr>
              <w:spacing w:before="10"/>
              <w:ind w:left="87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</w:t>
            </w:r>
            <w:r>
              <w:t>ed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right="40"/>
              <w:jc w:val="right"/>
            </w:pPr>
            <w:r>
              <w:rPr>
                <w:w w:val="99"/>
              </w:rPr>
              <w:t>6</w:t>
            </w:r>
          </w:p>
          <w:p w:rsidR="0070108C" w:rsidRDefault="00B22986">
            <w:pPr>
              <w:spacing w:before="10"/>
              <w:ind w:right="43"/>
              <w:jc w:val="right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w w:val="99"/>
              </w:rPr>
              <w:t>de</w:t>
            </w:r>
            <w:r>
              <w:rPr>
                <w:b/>
                <w:spacing w:val="1"/>
                <w:w w:val="99"/>
              </w:rPr>
              <w:t>f</w:t>
            </w:r>
            <w:r>
              <w:rPr>
                <w:b/>
                <w:w w:val="99"/>
              </w:rPr>
              <w:t>in</w:t>
            </w:r>
            <w:r>
              <w:rPr>
                <w:b/>
                <w:spacing w:val="2"/>
                <w:w w:val="99"/>
              </w:rPr>
              <w:t>e</w:t>
            </w:r>
            <w:r>
              <w:rPr>
                <w:b/>
                <w:w w:val="99"/>
              </w:rPr>
              <w:t>d.</w:t>
            </w:r>
          </w:p>
        </w:tc>
      </w:tr>
      <w:tr w:rsidR="0070108C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.2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87"/>
            </w:pP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etails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te</w:t>
            </w:r>
            <w:r>
              <w:rPr>
                <w:spacing w:val="1"/>
              </w:rPr>
              <w:t>r</w:t>
            </w:r>
            <w:r>
              <w:t>ed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286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d.</w:t>
            </w:r>
          </w:p>
        </w:tc>
      </w:tr>
      <w:tr w:rsidR="0070108C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.3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87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nv</w:t>
            </w:r>
            <w:r>
              <w:t>alid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286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d.</w:t>
            </w:r>
          </w:p>
        </w:tc>
      </w:tr>
      <w:tr w:rsidR="0070108C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.4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87"/>
            </w:pPr>
            <w:r>
              <w:rPr>
                <w:spacing w:val="-1"/>
              </w:rP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or</w:t>
            </w:r>
            <w:r>
              <w:t>izati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un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v</w:t>
            </w:r>
            <w:r>
              <w:t>aila</w:t>
            </w:r>
            <w:r>
              <w:rPr>
                <w:spacing w:val="1"/>
              </w:rPr>
              <w:t>b</w:t>
            </w:r>
            <w:r>
              <w:t>le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right="40"/>
              <w:jc w:val="right"/>
            </w:pPr>
            <w:r>
              <w:rPr>
                <w:w w:val="99"/>
              </w:rPr>
              <w:t>6</w:t>
            </w:r>
          </w:p>
        </w:tc>
      </w:tr>
      <w:tr w:rsidR="0070108C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.5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87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v</w:t>
            </w:r>
            <w:r>
              <w:rPr>
                <w:spacing w:val="3"/>
              </w:rPr>
              <w:t>a</w:t>
            </w:r>
            <w:r>
              <w:t>lid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286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d.</w:t>
            </w:r>
          </w:p>
        </w:tc>
      </w:tr>
      <w:tr w:rsidR="0070108C">
        <w:trPr>
          <w:trHeight w:hRule="exact" w:val="24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.6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87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2"/>
              </w:rPr>
              <w:t>t</w:t>
            </w:r>
            <w:r>
              <w:t>izer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v</w:t>
            </w:r>
            <w:r>
              <w:t>ice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un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v</w:t>
            </w:r>
            <w:r>
              <w:t>aila</w:t>
            </w:r>
            <w:r>
              <w:rPr>
                <w:spacing w:val="1"/>
              </w:rPr>
              <w:t>b</w:t>
            </w:r>
            <w:r>
              <w:t>le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right="40"/>
              <w:jc w:val="right"/>
            </w:pPr>
            <w:r>
              <w:rPr>
                <w:w w:val="99"/>
              </w:rPr>
              <w:t>6</w:t>
            </w:r>
          </w:p>
        </w:tc>
      </w:tr>
      <w:tr w:rsidR="0070108C">
        <w:trPr>
          <w:trHeight w:hRule="exact" w:val="320"/>
        </w:trPr>
        <w:tc>
          <w:tcPr>
            <w:tcW w:w="13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904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1"/>
              </w:rPr>
              <w:t>3</w:t>
            </w:r>
            <w:r>
              <w:t>.7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87"/>
            </w:pPr>
            <w:r>
              <w:t>S</w:t>
            </w:r>
            <w:r>
              <w:rPr>
                <w:spacing w:val="-2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v</w:t>
            </w:r>
            <w:r>
              <w:t>ice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v</w:t>
            </w:r>
            <w:r>
              <w:t>aila</w:t>
            </w:r>
            <w:r>
              <w:rPr>
                <w:spacing w:val="1"/>
              </w:rPr>
              <w:t>b</w:t>
            </w:r>
            <w:r>
              <w:t>le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/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line="220" w:lineRule="exact"/>
              <w:ind w:left="286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d.</w:t>
            </w:r>
          </w:p>
        </w:tc>
      </w:tr>
    </w:tbl>
    <w:p w:rsidR="0070108C" w:rsidRDefault="0070108C">
      <w:pPr>
        <w:spacing w:before="1" w:line="80" w:lineRule="exact"/>
        <w:rPr>
          <w:sz w:val="8"/>
          <w:szCs w:val="8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2"/>
        <w:gridCol w:w="4466"/>
        <w:gridCol w:w="4642"/>
      </w:tblGrid>
      <w:tr w:rsidR="0070108C">
        <w:trPr>
          <w:trHeight w:hRule="exact" w:val="47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73"/>
              <w:ind w:left="40"/>
            </w:pPr>
            <w:r>
              <w:rPr>
                <w:spacing w:val="1"/>
              </w:rPr>
              <w:t>5.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73"/>
              <w:ind w:left="140"/>
            </w:pPr>
            <w:r>
              <w:rPr>
                <w:spacing w:val="2"/>
              </w:rPr>
              <w:t>P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-2"/>
              </w:rPr>
              <w:t>-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s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B22986">
            <w:pPr>
              <w:spacing w:before="73"/>
              <w:ind w:right="40"/>
              <w:jc w:val="right"/>
            </w:pPr>
            <w:r>
              <w:rPr>
                <w:w w:val="99"/>
              </w:rPr>
              <w:t>6</w:t>
            </w:r>
          </w:p>
        </w:tc>
      </w:tr>
      <w:tr w:rsidR="0070108C">
        <w:trPr>
          <w:trHeight w:hRule="exact" w:val="54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40"/>
            </w:pPr>
            <w:r>
              <w:rPr>
                <w:spacing w:val="1"/>
              </w:rPr>
              <w:t>6.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140"/>
            </w:pPr>
            <w:r>
              <w:rPr>
                <w:spacing w:val="1"/>
              </w:rPr>
              <w:t>B</w:t>
            </w:r>
            <w:r>
              <w:rPr>
                <w:spacing w:val="-1"/>
              </w:rPr>
              <w:t>us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ess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R</w:t>
            </w:r>
            <w:r>
              <w:rPr>
                <w:spacing w:val="1"/>
              </w:rPr>
              <w:t>u</w:t>
            </w:r>
            <w:r>
              <w:t>les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right="40"/>
              <w:jc w:val="right"/>
            </w:pPr>
            <w:r>
              <w:rPr>
                <w:w w:val="99"/>
              </w:rPr>
              <w:t>6</w:t>
            </w:r>
          </w:p>
        </w:tc>
      </w:tr>
      <w:tr w:rsidR="0070108C">
        <w:trPr>
          <w:trHeight w:hRule="exact" w:val="470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40"/>
            </w:pPr>
            <w:r>
              <w:rPr>
                <w:spacing w:val="1"/>
              </w:rPr>
              <w:t>7.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140"/>
            </w:pPr>
            <w:r>
              <w:t>N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fu</w:t>
            </w:r>
            <w:r>
              <w:rPr>
                <w:spacing w:val="-1"/>
              </w:rPr>
              <w:t>n</w:t>
            </w:r>
            <w:r>
              <w:t>cti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ir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ts</w:t>
            </w:r>
          </w:p>
        </w:tc>
        <w:tc>
          <w:tcPr>
            <w:tcW w:w="4642" w:type="dxa"/>
            <w:tcBorders>
              <w:top w:val="nil"/>
              <w:left w:val="nil"/>
              <w:bottom w:val="nil"/>
              <w:right w:val="nil"/>
            </w:tcBorders>
          </w:tcPr>
          <w:p w:rsidR="0070108C" w:rsidRDefault="0070108C">
            <w:pPr>
              <w:spacing w:before="4" w:line="140" w:lineRule="exact"/>
              <w:rPr>
                <w:sz w:val="14"/>
                <w:szCs w:val="14"/>
              </w:rPr>
            </w:pPr>
          </w:p>
          <w:p w:rsidR="0070108C" w:rsidRDefault="00B22986">
            <w:pPr>
              <w:ind w:left="2013"/>
            </w:pP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ro</w:t>
            </w:r>
            <w:r>
              <w:rPr>
                <w:b/>
              </w:rPr>
              <w:t>r!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1"/>
              </w:rPr>
              <w:t>Boo</w:t>
            </w:r>
            <w:r>
              <w:rPr>
                <w:b/>
                <w:spacing w:val="2"/>
              </w:rPr>
              <w:t>k</w:t>
            </w:r>
            <w:r>
              <w:rPr>
                <w:b/>
                <w:spacing w:val="-5"/>
              </w:rPr>
              <w:t>m</w:t>
            </w:r>
            <w:r>
              <w:rPr>
                <w:b/>
                <w:spacing w:val="1"/>
              </w:rPr>
              <w:t>a</w:t>
            </w:r>
            <w:r>
              <w:rPr>
                <w:b/>
                <w:spacing w:val="3"/>
              </w:rPr>
              <w:t>r</w:t>
            </w:r>
            <w:r>
              <w:rPr>
                <w:b/>
              </w:rPr>
              <w:t>k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1"/>
              </w:rPr>
              <w:t>o</w:t>
            </w:r>
            <w:r>
              <w:rPr>
                <w:b/>
              </w:rPr>
              <w:t>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in</w:t>
            </w:r>
            <w:r>
              <w:rPr>
                <w:b/>
                <w:spacing w:val="2"/>
              </w:rPr>
              <w:t>e</w:t>
            </w:r>
            <w:r>
              <w:rPr>
                <w:b/>
              </w:rPr>
              <w:t>d.</w:t>
            </w:r>
          </w:p>
        </w:tc>
      </w:tr>
    </w:tbl>
    <w:p w:rsidR="0070108C" w:rsidRDefault="0070108C">
      <w:pPr>
        <w:sectPr w:rsidR="0070108C">
          <w:footerReference w:type="default" r:id="rId13"/>
          <w:pgSz w:w="12240" w:h="15840"/>
          <w:pgMar w:top="620" w:right="1240" w:bottom="280" w:left="1220" w:header="0" w:footer="971" w:gutter="0"/>
          <w:pgNumType w:start="2"/>
          <w:cols w:space="720"/>
        </w:sectPr>
      </w:pPr>
    </w:p>
    <w:p w:rsidR="0070108C" w:rsidRDefault="0070108C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2"/>
              <w:ind w:left="176"/>
            </w:pPr>
            <w:r>
              <w:t>Ve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:         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</w:t>
            </w:r>
            <w:r>
              <w:t>.1</w:t>
            </w:r>
          </w:p>
        </w:tc>
      </w:tr>
      <w:tr w:rsidR="00CF32E0" w:rsidTr="00046DB5">
        <w:trPr>
          <w:trHeight w:hRule="exact" w:val="254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76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 xml:space="preserve"> </w:t>
            </w:r>
            <w:r>
              <w:t>May 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17</w:t>
            </w:r>
          </w:p>
        </w:tc>
      </w:tr>
      <w:tr w:rsidR="00CF32E0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54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201</w:t>
            </w:r>
            <w:r>
              <w:t>7</w:t>
            </w:r>
          </w:p>
        </w:tc>
      </w:tr>
    </w:tbl>
    <w:p w:rsidR="0070108C" w:rsidRDefault="0070108C">
      <w:pPr>
        <w:spacing w:before="12" w:line="200" w:lineRule="exact"/>
      </w:pPr>
    </w:p>
    <w:p w:rsidR="0070108C" w:rsidRDefault="00B22986">
      <w:pPr>
        <w:spacing w:before="14"/>
        <w:ind w:left="198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>
        <w:rPr>
          <w:rFonts w:ascii="Arial" w:eastAsia="Arial" w:hAnsi="Arial" w:cs="Arial"/>
          <w:b/>
          <w:spacing w:val="1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s</w:t>
      </w:r>
      <w:r>
        <w:rPr>
          <w:rFonts w:ascii="Arial" w:eastAsia="Arial" w:hAnsi="Arial" w:cs="Arial"/>
          <w:b/>
          <w:sz w:val="36"/>
          <w:szCs w:val="36"/>
        </w:rPr>
        <w:t>e :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kout</w:t>
      </w:r>
    </w:p>
    <w:p w:rsidR="0070108C" w:rsidRDefault="0070108C">
      <w:pPr>
        <w:spacing w:before="1" w:line="120" w:lineRule="exact"/>
        <w:rPr>
          <w:sz w:val="12"/>
          <w:szCs w:val="12"/>
        </w:rPr>
      </w:pPr>
    </w:p>
    <w:p w:rsidR="0070108C" w:rsidRDefault="00B22986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1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Bri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f De</w:t>
      </w:r>
      <w:r>
        <w:rPr>
          <w:rFonts w:ascii="Arial" w:eastAsia="Arial" w:hAnsi="Arial" w:cs="Arial"/>
          <w:b/>
          <w:spacing w:val="1"/>
          <w:sz w:val="24"/>
          <w:szCs w:val="24"/>
        </w:rPr>
        <w:t>sc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z w:val="24"/>
          <w:szCs w:val="24"/>
        </w:rPr>
        <w:t>iption</w:t>
      </w:r>
    </w:p>
    <w:p w:rsidR="0070108C" w:rsidRDefault="00B22986">
      <w:pPr>
        <w:spacing w:before="73" w:line="250" w:lineRule="auto"/>
        <w:ind w:left="940" w:right="235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 w:rsidR="00582707">
        <w:rPr>
          <w:rFonts w:ascii="Arial" w:eastAsia="Arial" w:hAnsi="Arial" w:cs="Arial"/>
        </w:rPr>
        <w:t xml:space="preserve">ocess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—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ard,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ti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t.</w:t>
      </w:r>
    </w:p>
    <w:p w:rsidR="0070108C" w:rsidRDefault="0070108C">
      <w:pPr>
        <w:spacing w:before="7" w:line="220" w:lineRule="exact"/>
        <w:rPr>
          <w:sz w:val="22"/>
          <w:szCs w:val="22"/>
        </w:rPr>
      </w:pPr>
    </w:p>
    <w:p w:rsidR="0070108C" w:rsidRDefault="00B22986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-5"/>
          <w:sz w:val="24"/>
          <w:szCs w:val="24"/>
        </w:rPr>
        <w:t>A</w:t>
      </w:r>
      <w:r>
        <w:rPr>
          <w:rFonts w:ascii="Arial" w:eastAsia="Arial" w:hAnsi="Arial" w:cs="Arial"/>
          <w:b/>
          <w:spacing w:val="3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rs</w:t>
      </w:r>
    </w:p>
    <w:p w:rsidR="0070108C" w:rsidRDefault="00B22986">
      <w:pPr>
        <w:spacing w:before="69"/>
        <w:ind w:left="940" w:right="8056"/>
        <w:jc w:val="both"/>
      </w:pPr>
      <w:r>
        <w:rPr>
          <w:spacing w:val="-1"/>
        </w:rPr>
        <w:t>C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3"/>
        </w:rPr>
        <w:t>o</w:t>
      </w:r>
      <w:r>
        <w:rPr>
          <w:spacing w:val="-4"/>
        </w:rPr>
        <w:t>m</w:t>
      </w:r>
      <w:r>
        <w:t>er</w:t>
      </w:r>
    </w:p>
    <w:p w:rsidR="0070108C" w:rsidRDefault="00B22986">
      <w:pPr>
        <w:spacing w:before="10"/>
        <w:ind w:left="940" w:right="6673"/>
        <w:jc w:val="both"/>
      </w:pPr>
      <w:r>
        <w:rPr>
          <w:spacing w:val="-1"/>
        </w:rP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it</w:t>
      </w:r>
      <w:r>
        <w:rPr>
          <w:spacing w:val="-5"/>
        </w:rPr>
        <w:t xml:space="preserve"> </w:t>
      </w:r>
      <w:r>
        <w:t>V</w:t>
      </w:r>
      <w:r>
        <w:rPr>
          <w:spacing w:val="1"/>
        </w:rPr>
        <w:t>er</w:t>
      </w:r>
      <w:r>
        <w:t>i</w:t>
      </w:r>
      <w:r>
        <w:rPr>
          <w:spacing w:val="-2"/>
        </w:rPr>
        <w:t>f</w:t>
      </w:r>
      <w:r>
        <w:t>icati</w:t>
      </w:r>
      <w:r>
        <w:rPr>
          <w:spacing w:val="4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ys</w:t>
      </w:r>
      <w:r>
        <w:t>t</w:t>
      </w:r>
      <w:r>
        <w:rPr>
          <w:spacing w:val="2"/>
        </w:rPr>
        <w:t>e</w:t>
      </w:r>
      <w:r>
        <w:t>m</w:t>
      </w:r>
    </w:p>
    <w:p w:rsidR="0070108C" w:rsidRDefault="00B22986">
      <w:pPr>
        <w:spacing w:before="10" w:line="250" w:lineRule="auto"/>
        <w:ind w:left="940" w:right="7756"/>
        <w:jc w:val="both"/>
      </w:pPr>
      <w:r>
        <w:rPr>
          <w:spacing w:val="-1"/>
        </w:rPr>
        <w:t>Ru</w:t>
      </w:r>
      <w:r>
        <w:t>l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n</w:t>
      </w:r>
      <w:r>
        <w:rPr>
          <w:spacing w:val="-1"/>
        </w:rPr>
        <w:t>g</w:t>
      </w:r>
      <w:r>
        <w:rPr>
          <w:spacing w:val="2"/>
        </w:rPr>
        <w:t>i</w:t>
      </w:r>
      <w:r>
        <w:rPr>
          <w:spacing w:val="-1"/>
        </w:rPr>
        <w:t>n</w:t>
      </w:r>
      <w:r>
        <w:t xml:space="preserve">e </w:t>
      </w:r>
      <w:r>
        <w:rPr>
          <w:spacing w:val="-2"/>
        </w:rPr>
        <w:t>A</w:t>
      </w:r>
      <w:r>
        <w:t>c</w:t>
      </w:r>
      <w:r>
        <w:rPr>
          <w:spacing w:val="1"/>
        </w:rPr>
        <w:t>c</w:t>
      </w:r>
      <w:r>
        <w:rPr>
          <w:spacing w:val="3"/>
        </w:rPr>
        <w:t>o</w:t>
      </w:r>
      <w:r>
        <w:rPr>
          <w:spacing w:val="-1"/>
        </w:rPr>
        <w:t>un</w:t>
      </w:r>
      <w:r>
        <w:rPr>
          <w:spacing w:val="2"/>
        </w:rPr>
        <w:t>t</w:t>
      </w:r>
      <w:r>
        <w:t>s</w:t>
      </w:r>
      <w:r>
        <w:rPr>
          <w:spacing w:val="-8"/>
        </w:rPr>
        <w:t xml:space="preserve"> </w:t>
      </w:r>
      <w:r>
        <w:t xml:space="preserve">Db </w:t>
      </w:r>
      <w:proofErr w:type="spellStart"/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u</w:t>
      </w:r>
      <w:r>
        <w:t>ctsDb</w:t>
      </w:r>
      <w:proofErr w:type="spellEnd"/>
    </w:p>
    <w:p w:rsidR="0070108C" w:rsidRDefault="0070108C">
      <w:pPr>
        <w:spacing w:before="1" w:line="140" w:lineRule="exact"/>
        <w:rPr>
          <w:sz w:val="15"/>
          <w:szCs w:val="15"/>
        </w:rPr>
      </w:pPr>
    </w:p>
    <w:p w:rsidR="0070108C" w:rsidRDefault="0070108C">
      <w:pPr>
        <w:spacing w:line="200" w:lineRule="exact"/>
      </w:pPr>
    </w:p>
    <w:p w:rsidR="0070108C" w:rsidRDefault="00B22986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3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Pr</w:t>
      </w:r>
      <w:r>
        <w:rPr>
          <w:rFonts w:ascii="Arial" w:eastAsia="Arial" w:hAnsi="Arial" w:cs="Arial"/>
          <w:b/>
          <w:spacing w:val="1"/>
          <w:sz w:val="24"/>
          <w:szCs w:val="24"/>
        </w:rPr>
        <w:t>ec</w:t>
      </w:r>
      <w:r>
        <w:rPr>
          <w:rFonts w:ascii="Arial" w:eastAsia="Arial" w:hAnsi="Arial" w:cs="Arial"/>
          <w:b/>
          <w:sz w:val="24"/>
          <w:szCs w:val="24"/>
        </w:rPr>
        <w:t>ondi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ions</w:t>
      </w:r>
    </w:p>
    <w:p w:rsidR="0070108C" w:rsidRDefault="00B22986">
      <w:pPr>
        <w:spacing w:before="13"/>
        <w:ind w:left="940" w:right="20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 w:rsidR="00582707">
        <w:rPr>
          <w:rFonts w:ascii="Arial" w:eastAsia="Arial" w:hAnsi="Arial" w:cs="Arial"/>
        </w:rPr>
        <w:t>Customer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ed</w:t>
      </w:r>
      <w:r w:rsidR="00582707"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ton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Cart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 w:rsidR="00582707">
        <w:rPr>
          <w:rFonts w:ascii="Arial" w:eastAsia="Arial" w:hAnsi="Arial" w:cs="Arial"/>
          <w:spacing w:val="-4"/>
        </w:rPr>
        <w:t xml:space="preserve">browse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.</w:t>
      </w:r>
    </w:p>
    <w:p w:rsidR="0070108C" w:rsidRDefault="0070108C">
      <w:pPr>
        <w:spacing w:before="6" w:line="160" w:lineRule="exact"/>
        <w:rPr>
          <w:sz w:val="17"/>
          <w:szCs w:val="17"/>
        </w:rPr>
      </w:pPr>
    </w:p>
    <w:p w:rsidR="0070108C" w:rsidRDefault="00B22986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Fl</w:t>
      </w:r>
      <w:r>
        <w:rPr>
          <w:rFonts w:ascii="Arial" w:eastAsia="Arial" w:hAnsi="Arial" w:cs="Arial"/>
          <w:b/>
          <w:spacing w:val="-2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w</w:t>
      </w:r>
      <w:r>
        <w:rPr>
          <w:rFonts w:ascii="Arial" w:eastAsia="Arial" w:hAnsi="Arial" w:cs="Arial"/>
          <w:b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of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4"/>
          <w:sz w:val="24"/>
          <w:szCs w:val="24"/>
        </w:rPr>
        <w:t>v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>s</w:t>
      </w:r>
    </w:p>
    <w:p w:rsidR="0070108C" w:rsidRDefault="0070108C">
      <w:pPr>
        <w:spacing w:before="1" w:line="180" w:lineRule="exact"/>
        <w:rPr>
          <w:sz w:val="19"/>
          <w:szCs w:val="19"/>
        </w:rPr>
      </w:pPr>
    </w:p>
    <w:p w:rsidR="0070108C" w:rsidRDefault="00B22986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4.1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</w:rPr>
        <w:t>Bas</w:t>
      </w:r>
      <w:r>
        <w:rPr>
          <w:rFonts w:ascii="Arial" w:eastAsia="Arial" w:hAnsi="Arial" w:cs="Arial"/>
          <w:b/>
          <w:spacing w:val="-1"/>
        </w:rPr>
        <w:t>i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Fl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–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ul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dre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</w:p>
    <w:p w:rsidR="0070108C" w:rsidRDefault="0070108C">
      <w:pPr>
        <w:spacing w:line="200" w:lineRule="exact"/>
      </w:pPr>
    </w:p>
    <w:p w:rsidR="0070108C" w:rsidRDefault="0070108C">
      <w:pPr>
        <w:spacing w:before="17" w:line="200" w:lineRule="exact"/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>
        <w:trPr>
          <w:trHeight w:hRule="exact" w:val="374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Ac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v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4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onse</w:t>
            </w:r>
          </w:p>
        </w:tc>
      </w:tr>
      <w:tr w:rsidR="0070108C">
        <w:trPr>
          <w:trHeight w:hRule="exact" w:val="1815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/>
              <w:ind w:left="102"/>
            </w:pPr>
            <w:r>
              <w:rPr>
                <w:spacing w:val="1"/>
              </w:rPr>
              <w:t>1</w:t>
            </w:r>
            <w:r w:rsidR="00582707">
              <w:t>. Customer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 w:rsidP="00582707">
            <w:pPr>
              <w:spacing w:before="9" w:line="250" w:lineRule="auto"/>
              <w:ind w:left="102" w:right="117"/>
            </w:pPr>
            <w:r>
              <w:rPr>
                <w:spacing w:val="1"/>
              </w:rPr>
              <w:t>1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I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gg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g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t>n 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e.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f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t>c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f</w:t>
            </w:r>
            <w:r>
              <w:rPr>
                <w:spacing w:val="-1"/>
              </w:rPr>
              <w:t>u</w:t>
            </w:r>
            <w:r>
              <w:t>l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4"/>
              </w:rPr>
              <w:t>o</w:t>
            </w:r>
            <w:r>
              <w:rPr>
                <w:spacing w:val="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br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 xml:space="preserve">p a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-1"/>
              </w:rPr>
              <w:t>in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us</w:t>
            </w:r>
            <w:r>
              <w:t>e</w:t>
            </w:r>
            <w:r>
              <w:rPr>
                <w:spacing w:val="3"/>
              </w:rPr>
              <w:t>r</w:t>
            </w:r>
            <w:r>
              <w:rPr>
                <w:spacing w:val="-2"/>
              </w:rPr>
              <w:t>’</w:t>
            </w:r>
            <w:r>
              <w:t xml:space="preserve">s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</w:t>
            </w:r>
            <w:r>
              <w:rPr>
                <w:spacing w:val="2"/>
              </w:rPr>
              <w:t>l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ob</w:t>
            </w:r>
            <w:r>
              <w:t>tai</w:t>
            </w:r>
            <w:r>
              <w:rPr>
                <w:spacing w:val="-1"/>
              </w:rPr>
              <w:t>n</w:t>
            </w:r>
            <w:r>
              <w:t>ed</w:t>
            </w:r>
            <w:r>
              <w:rPr>
                <w:spacing w:val="-5"/>
              </w:rPr>
              <w:t xml:space="preserve"> </w:t>
            </w:r>
            <w:r>
              <w:t>as c</w:t>
            </w:r>
            <w:r>
              <w:rPr>
                <w:spacing w:val="-1"/>
              </w:rPr>
              <w:t>us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m</w:t>
            </w:r>
            <w:r>
              <w:t>er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</w:t>
            </w:r>
            <w:r>
              <w:rPr>
                <w:spacing w:val="1"/>
              </w:rPr>
              <w:t>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e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u</w:t>
            </w:r>
            <w:r>
              <w:t xml:space="preserve">lt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od</w:t>
            </w:r>
            <w:r>
              <w:t>.</w:t>
            </w:r>
          </w:p>
        </w:tc>
      </w:tr>
      <w:tr w:rsidR="0070108C">
        <w:trPr>
          <w:trHeight w:hRule="exact" w:val="61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2</w:t>
            </w:r>
            <w:r w:rsidR="00582707">
              <w:t>. Customer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r>
              <w:rPr>
                <w:spacing w:val="2"/>
              </w:rPr>
              <w:t>e</w:t>
            </w:r>
            <w:r>
              <w:rPr>
                <w:spacing w:val="1"/>
              </w:rPr>
              <w:t>p</w:t>
            </w:r>
            <w:r>
              <w:t>ts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clic</w:t>
            </w:r>
            <w:r>
              <w:rPr>
                <w:spacing w:val="1"/>
              </w:rPr>
              <w:t>k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</w:p>
          <w:p w:rsidR="0070108C" w:rsidRDefault="00B22986">
            <w:pPr>
              <w:spacing w:before="10"/>
              <w:ind w:left="102"/>
            </w:pPr>
            <w:r>
              <w:rPr>
                <w:spacing w:val="3"/>
              </w:rPr>
              <w:t>"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-1"/>
              </w:rPr>
              <w:t>in</w:t>
            </w:r>
            <w:r>
              <w:t>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a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-1"/>
              </w:rPr>
              <w:t>ng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120"/>
            </w:pPr>
            <w:r>
              <w:rPr>
                <w:spacing w:val="1"/>
              </w:rPr>
              <w:t>2</w:t>
            </w:r>
            <w:r>
              <w:t>. S</w:t>
            </w:r>
            <w:r>
              <w:rPr>
                <w:spacing w:val="-2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op</w:t>
            </w:r>
            <w:r>
              <w:t>ies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 xml:space="preserve">ess </w:t>
            </w:r>
            <w:r>
              <w:rPr>
                <w:spacing w:val="-2"/>
              </w:rPr>
              <w:t>f</w:t>
            </w:r>
            <w:r>
              <w:t>iel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s</w:t>
            </w:r>
            <w:r>
              <w:t>.</w:t>
            </w:r>
          </w:p>
        </w:tc>
      </w:tr>
      <w:tr w:rsidR="0070108C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3</w:t>
            </w:r>
            <w:r w:rsidR="00582707">
              <w:t>. Customer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nu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u</w:t>
            </w:r>
            <w:r>
              <w:t>t.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 w:rsidP="00582707">
            <w:pPr>
              <w:spacing w:before="4" w:line="250" w:lineRule="auto"/>
              <w:ind w:left="102" w:right="84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 w:rsidR="00582707">
              <w:rPr>
                <w:spacing w:val="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  <w:w w:val="99"/>
              </w:rPr>
              <w:t>m</w:t>
            </w:r>
            <w:r>
              <w:rPr>
                <w:spacing w:val="3"/>
                <w:w w:val="99"/>
              </w:rPr>
              <w:t>e</w:t>
            </w:r>
            <w:r>
              <w:rPr>
                <w:w w:val="99"/>
              </w:rPr>
              <w:t>t</w:t>
            </w:r>
            <w:r>
              <w:rPr>
                <w:spacing w:val="-1"/>
                <w:w w:val="99"/>
              </w:rPr>
              <w:t>h</w:t>
            </w:r>
            <w:r>
              <w:rPr>
                <w:spacing w:val="1"/>
                <w:w w:val="99"/>
              </w:rPr>
              <w:t>od</w:t>
            </w:r>
            <w:r>
              <w:rPr>
                <w:w w:val="99"/>
              </w:rPr>
              <w:t>. F</w:t>
            </w:r>
            <w:r>
              <w:rPr>
                <w:spacing w:val="1"/>
                <w:w w:val="99"/>
              </w:rPr>
              <w:t>o</w:t>
            </w:r>
            <w:r>
              <w:rPr>
                <w:w w:val="99"/>
              </w:rPr>
              <w:t>r</w:t>
            </w:r>
            <w:r>
              <w:rPr>
                <w:spacing w:val="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v</w:t>
            </w:r>
            <w:r>
              <w:t>el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p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t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l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 xml:space="preserve">t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</w:t>
            </w:r>
            <w:r>
              <w:t>d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rd</w:t>
            </w:r>
            <w:r>
              <w:t>.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e,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</w:t>
            </w:r>
            <w:r>
              <w:t xml:space="preserve">d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1"/>
              </w:rPr>
              <w:t>r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</w:t>
            </w:r>
            <w:r>
              <w:rPr>
                <w:spacing w:val="1"/>
              </w:rPr>
              <w:t>p</w:t>
            </w:r>
            <w:r>
              <w:t>irati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ate,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n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ard</w:t>
            </w:r>
            <w:r>
              <w:t>.</w:t>
            </w:r>
          </w:p>
        </w:tc>
      </w:tr>
      <w:tr w:rsidR="0070108C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271"/>
            </w:pPr>
            <w:r>
              <w:rPr>
                <w:spacing w:val="1"/>
              </w:rPr>
              <w:t>4</w:t>
            </w:r>
            <w:r>
              <w:t xml:space="preserve">. </w:t>
            </w:r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t>e</w:t>
            </w:r>
            <w:r>
              <w:rPr>
                <w:spacing w:val="1"/>
              </w:rPr>
              <w:t>p</w:t>
            </w:r>
            <w:r>
              <w:t>ti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2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t>,</w:t>
            </w:r>
            <w:r>
              <w:rPr>
                <w:spacing w:val="-3"/>
              </w:rPr>
              <w:t xml:space="preserve"> </w:t>
            </w:r>
            <w:r w:rsidR="00582707">
              <w:t>Customer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ts to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u</w:t>
            </w:r>
            <w:r>
              <w:t>e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118"/>
            </w:pPr>
            <w:r>
              <w:rPr>
                <w:spacing w:val="1"/>
              </w:rPr>
              <w:t>4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 w:rsidR="00582707">
              <w:rPr>
                <w:spacing w:val="2"/>
              </w:rPr>
              <w:t xml:space="preserve"> calls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l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En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a</w:t>
            </w:r>
            <w:r>
              <w:rPr>
                <w:spacing w:val="-1"/>
              </w:rPr>
              <w:t>k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</w:t>
            </w:r>
            <w:r>
              <w:t xml:space="preserve">asic </w:t>
            </w:r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ali</w:t>
            </w:r>
            <w:r>
              <w:rPr>
                <w:spacing w:val="1"/>
              </w:rPr>
              <w:t>d</w:t>
            </w:r>
            <w:r>
              <w:t>ati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f</w:t>
            </w:r>
            <w:r>
              <w:t>iel</w:t>
            </w:r>
            <w:r>
              <w:rPr>
                <w:spacing w:val="1"/>
              </w:rPr>
              <w:t>d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  <w:w w:val="99"/>
              </w:rPr>
              <w:t>P</w:t>
            </w:r>
            <w:r>
              <w:rPr>
                <w:spacing w:val="3"/>
                <w:w w:val="99"/>
              </w:rPr>
              <w:t>a</w:t>
            </w:r>
            <w:r>
              <w:rPr>
                <w:spacing w:val="-1"/>
                <w:w w:val="99"/>
              </w:rPr>
              <w:t>y</w:t>
            </w:r>
            <w:r>
              <w:rPr>
                <w:spacing w:val="-4"/>
                <w:w w:val="99"/>
              </w:rPr>
              <w:t>m</w:t>
            </w:r>
            <w:r>
              <w:rPr>
                <w:spacing w:val="3"/>
                <w:w w:val="99"/>
              </w:rPr>
              <w:t>e</w:t>
            </w:r>
            <w:r>
              <w:rPr>
                <w:spacing w:val="-1"/>
                <w:w w:val="99"/>
              </w:rPr>
              <w:t>n</w:t>
            </w:r>
            <w:r>
              <w:rPr>
                <w:w w:val="99"/>
              </w:rPr>
              <w:t xml:space="preserve">t </w:t>
            </w:r>
            <w:r w:rsidR="00582707">
              <w:rPr>
                <w:spacing w:val="1"/>
                <w:w w:val="99"/>
              </w:rPr>
              <w:t>data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f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ss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</w:t>
            </w:r>
            <w:r>
              <w:t>as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 w:rsidR="00582707">
              <w:t xml:space="preserve">e data 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V</w:t>
            </w:r>
            <w:r>
              <w:rPr>
                <w:spacing w:val="1"/>
              </w:rPr>
              <w:t>er</w:t>
            </w:r>
            <w:r>
              <w:t>ificati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rPr>
                <w:spacing w:val="-4"/>
              </w:rPr>
              <w:t>m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f</w:t>
            </w:r>
            <w:r>
              <w:t xml:space="preserve">ter </w:t>
            </w:r>
            <w:r>
              <w:rPr>
                <w:spacing w:val="1"/>
              </w:rPr>
              <w:t>pro</w:t>
            </w:r>
            <w:r>
              <w:t>c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ss</w:t>
            </w:r>
            <w:r>
              <w:t>i</w:t>
            </w:r>
            <w:r>
              <w:rPr>
                <w:spacing w:val="-1"/>
              </w:rPr>
              <w:t>ng</w:t>
            </w:r>
            <w:r>
              <w:t>,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1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4"/>
              </w:rPr>
              <w:t>m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4"/>
              </w:rPr>
              <w:t>n</w:t>
            </w:r>
            <w:r>
              <w:t>t.</w:t>
            </w:r>
          </w:p>
        </w:tc>
      </w:tr>
      <w:tr w:rsidR="0070108C">
        <w:trPr>
          <w:trHeight w:hRule="exact" w:val="61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/>
              <w:ind w:left="102"/>
            </w:pPr>
            <w:r>
              <w:rPr>
                <w:spacing w:val="1"/>
              </w:rPr>
              <w:t>5</w:t>
            </w:r>
            <w:r>
              <w:t xml:space="preserve">. </w:t>
            </w:r>
            <w:r>
              <w:rPr>
                <w:spacing w:val="-1"/>
              </w:rPr>
              <w:t>Cus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m</w:t>
            </w:r>
            <w:r>
              <w:t>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r>
              <w:rPr>
                <w:spacing w:val="1"/>
              </w:rPr>
              <w:t>ep</w:t>
            </w:r>
            <w:r>
              <w:t>ts</w:t>
            </w:r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T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-4"/>
              </w:rPr>
              <w:t>m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/>
              <w:ind w:left="102"/>
            </w:pPr>
            <w:r>
              <w:rPr>
                <w:spacing w:val="1"/>
              </w:rPr>
              <w:t>5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opp</w:t>
            </w:r>
            <w: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ar</w:t>
            </w:r>
            <w:r>
              <w:t>t</w:t>
            </w:r>
          </w:p>
          <w:p w:rsidR="0070108C" w:rsidRDefault="00B22986">
            <w:pPr>
              <w:spacing w:before="10"/>
              <w:ind w:left="102"/>
            </w:pPr>
            <w:r>
              <w:rPr>
                <w:spacing w:val="1"/>
              </w:rPr>
              <w:t>d</w:t>
            </w:r>
            <w:r>
              <w:t>etails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g</w:t>
            </w:r>
            <w:r>
              <w:t>a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t>Fi</w:t>
            </w:r>
            <w:r>
              <w:rPr>
                <w:spacing w:val="-2"/>
              </w:rPr>
              <w:t>n</w:t>
            </w:r>
            <w:r>
              <w:t>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1"/>
              </w:rPr>
              <w:t>rd</w:t>
            </w:r>
            <w:r>
              <w:t>er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.</w:t>
            </w:r>
          </w:p>
        </w:tc>
      </w:tr>
      <w:tr w:rsidR="0070108C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lastRenderedPageBreak/>
              <w:t>6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>v</w:t>
            </w:r>
            <w:r>
              <w:t>i</w:t>
            </w:r>
            <w:r>
              <w:rPr>
                <w:spacing w:val="2"/>
              </w:rPr>
              <w:t>e</w:t>
            </w:r>
            <w:r>
              <w:rPr>
                <w:spacing w:val="-2"/>
              </w:rPr>
              <w:t>w</w:t>
            </w:r>
            <w:r>
              <w:t>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ord</w:t>
            </w:r>
            <w:r>
              <w:t>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b</w:t>
            </w:r>
            <w:r>
              <w:rPr>
                <w:spacing w:val="-4"/>
              </w:rPr>
              <w:t>m</w:t>
            </w:r>
            <w:r>
              <w:rPr>
                <w:spacing w:val="2"/>
              </w:rPr>
              <w:t>i</w:t>
            </w:r>
            <w:r>
              <w:t>ts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ord</w:t>
            </w:r>
            <w:r>
              <w:t>e</w:t>
            </w:r>
            <w:r>
              <w:rPr>
                <w:spacing w:val="1"/>
              </w:rPr>
              <w:t>r</w:t>
            </w:r>
            <w: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349"/>
            </w:pPr>
            <w:r>
              <w:rPr>
                <w:spacing w:val="1"/>
              </w:rPr>
              <w:t>6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su</w:t>
            </w:r>
            <w:r>
              <w:rPr>
                <w:spacing w:val="3"/>
              </w:rPr>
              <w:t>b</w:t>
            </w:r>
            <w:r>
              <w:rPr>
                <w:spacing w:val="-1"/>
              </w:rPr>
              <w:t>m</w:t>
            </w:r>
            <w:r>
              <w:t>its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ord</w:t>
            </w:r>
            <w:r>
              <w:t xml:space="preserve">er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ord</w:t>
            </w:r>
            <w:r>
              <w:t xml:space="preserve">er </w:t>
            </w:r>
            <w:r>
              <w:rPr>
                <w:spacing w:val="1"/>
              </w:rPr>
              <w:t>pro</w:t>
            </w:r>
            <w:r>
              <w:t>c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ss</w:t>
            </w:r>
            <w:r>
              <w:t>ing</w:t>
            </w:r>
            <w:r>
              <w:rPr>
                <w:spacing w:val="-10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t>a t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n</w:t>
            </w:r>
            <w:r>
              <w:t>k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y</w:t>
            </w:r>
            <w:r>
              <w:rPr>
                <w:spacing w:val="3"/>
              </w:rPr>
              <w:t>o</w:t>
            </w:r>
            <w:r>
              <w:t>u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g</w:t>
            </w:r>
            <w:r>
              <w:rPr>
                <w:spacing w:val="1"/>
              </w:rPr>
              <w:t>e</w:t>
            </w:r>
            <w:r>
              <w:t>.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 xml:space="preserve">e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ss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b</w:t>
            </w:r>
            <w:r>
              <w:t>les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o</w:t>
            </w:r>
            <w:r>
              <w:t>m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1"/>
              </w:rPr>
              <w:t>ub</w:t>
            </w:r>
            <w:r>
              <w:rPr>
                <w:spacing w:val="-1"/>
              </w:rPr>
              <w:t>m</w:t>
            </w:r>
            <w:r>
              <w:t>itted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opp</w:t>
            </w:r>
            <w: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ar</w:t>
            </w:r>
            <w:r>
              <w:t>t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us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m</w:t>
            </w:r>
            <w:r>
              <w:t>er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-2"/>
              </w:rPr>
              <w:t xml:space="preserve"> </w:t>
            </w:r>
            <w:r>
              <w:t xml:space="preserve">a </w:t>
            </w:r>
            <w:r>
              <w:rPr>
                <w:spacing w:val="-2"/>
              </w:rPr>
              <w:t>f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ord</w:t>
            </w:r>
            <w:r>
              <w:t>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or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 xml:space="preserve">e </w:t>
            </w:r>
            <w:r>
              <w:rPr>
                <w:spacing w:val="-2"/>
              </w:rPr>
              <w:t>A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un</w:t>
            </w:r>
            <w:r>
              <w:rPr>
                <w:spacing w:val="2"/>
              </w:rPr>
              <w:t>t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ata</w:t>
            </w:r>
            <w:r>
              <w:rPr>
                <w:spacing w:val="2"/>
              </w:rPr>
              <w:t>b</w:t>
            </w:r>
            <w:r>
              <w:t>ase.</w:t>
            </w:r>
          </w:p>
        </w:tc>
      </w:tr>
    </w:tbl>
    <w:p w:rsidR="0070108C" w:rsidRDefault="0070108C">
      <w:pPr>
        <w:sectPr w:rsidR="0070108C">
          <w:pgSz w:w="12240" w:h="15840"/>
          <w:pgMar w:top="620" w:right="1220" w:bottom="280" w:left="1220" w:header="0" w:footer="971" w:gutter="0"/>
          <w:cols w:space="720"/>
        </w:sectPr>
      </w:pPr>
    </w:p>
    <w:p w:rsidR="0070108C" w:rsidRDefault="0070108C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2"/>
              <w:ind w:left="176"/>
            </w:pPr>
            <w:r>
              <w:t>Ve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:         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</w:t>
            </w:r>
            <w:r>
              <w:t>.1</w:t>
            </w:r>
          </w:p>
        </w:tc>
      </w:tr>
      <w:tr w:rsidR="00CF32E0" w:rsidTr="00046DB5">
        <w:trPr>
          <w:trHeight w:hRule="exact" w:val="254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76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 xml:space="preserve"> </w:t>
            </w:r>
            <w:r>
              <w:t>May 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17</w:t>
            </w:r>
          </w:p>
        </w:tc>
      </w:tr>
      <w:tr w:rsidR="00CF32E0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54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201</w:t>
            </w:r>
            <w:r>
              <w:t>7</w:t>
            </w:r>
          </w:p>
        </w:tc>
      </w:tr>
    </w:tbl>
    <w:p w:rsidR="0070108C" w:rsidRDefault="0070108C">
      <w:pPr>
        <w:spacing w:line="200" w:lineRule="exact"/>
      </w:pPr>
    </w:p>
    <w:p w:rsidR="0070108C" w:rsidRDefault="0070108C">
      <w:pPr>
        <w:spacing w:line="200" w:lineRule="exact"/>
      </w:pPr>
    </w:p>
    <w:p w:rsidR="0070108C" w:rsidRDefault="0070108C">
      <w:pPr>
        <w:spacing w:before="5" w:line="280" w:lineRule="exact"/>
        <w:rPr>
          <w:sz w:val="28"/>
          <w:szCs w:val="28"/>
        </w:rPr>
      </w:pPr>
    </w:p>
    <w:p w:rsidR="0070108C" w:rsidRDefault="00B22986">
      <w:pPr>
        <w:spacing w:before="34"/>
        <w:ind w:left="186" w:right="7338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4.2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nate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  <w:w w:val="99"/>
        </w:rPr>
        <w:t>Flo</w:t>
      </w:r>
      <w:r>
        <w:rPr>
          <w:rFonts w:ascii="Arial" w:eastAsia="Arial" w:hAnsi="Arial" w:cs="Arial"/>
          <w:b/>
          <w:spacing w:val="4"/>
          <w:w w:val="99"/>
        </w:rPr>
        <w:t>w</w:t>
      </w:r>
      <w:r>
        <w:rPr>
          <w:rFonts w:ascii="Arial" w:eastAsia="Arial" w:hAnsi="Arial" w:cs="Arial"/>
          <w:b/>
          <w:w w:val="99"/>
        </w:rPr>
        <w:t>s</w:t>
      </w:r>
    </w:p>
    <w:p w:rsidR="0070108C" w:rsidRDefault="0070108C">
      <w:pPr>
        <w:spacing w:line="200" w:lineRule="exact"/>
      </w:pPr>
    </w:p>
    <w:p w:rsidR="0070108C" w:rsidRDefault="0070108C">
      <w:pPr>
        <w:spacing w:before="8" w:line="220" w:lineRule="exact"/>
        <w:rPr>
          <w:sz w:val="22"/>
          <w:szCs w:val="22"/>
        </w:rPr>
      </w:pPr>
    </w:p>
    <w:p w:rsidR="0070108C" w:rsidRDefault="00B22986">
      <w:pPr>
        <w:ind w:left="580"/>
      </w:pPr>
      <w:r>
        <w:rPr>
          <w:i/>
          <w:spacing w:val="1"/>
        </w:rPr>
        <w:t>4</w:t>
      </w:r>
      <w:r>
        <w:rPr>
          <w:i/>
        </w:rPr>
        <w:t>.</w:t>
      </w:r>
      <w:r>
        <w:rPr>
          <w:i/>
          <w:spacing w:val="1"/>
        </w:rPr>
        <w:t>2</w:t>
      </w:r>
      <w:r>
        <w:rPr>
          <w:i/>
        </w:rPr>
        <w:t>.</w:t>
      </w:r>
      <w:r>
        <w:rPr>
          <w:i/>
          <w:spacing w:val="2"/>
        </w:rPr>
        <w:t>1</w:t>
      </w:r>
      <w:r>
        <w:rPr>
          <w:i/>
        </w:rPr>
        <w:t>.</w:t>
      </w:r>
      <w:r>
        <w:rPr>
          <w:i/>
          <w:spacing w:val="44"/>
        </w:rPr>
        <w:t xml:space="preserve"> </w:t>
      </w:r>
      <w:r>
        <w:rPr>
          <w:spacing w:val="-1"/>
        </w:rPr>
        <w:t>Ch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ou</w:t>
      </w:r>
      <w:r>
        <w:t>t</w:t>
      </w:r>
      <w:r>
        <w:rPr>
          <w:spacing w:val="-8"/>
        </w:rPr>
        <w:t xml:space="preserve"> </w:t>
      </w:r>
      <w:r>
        <w:t>ta</w:t>
      </w:r>
      <w:r>
        <w:rPr>
          <w:spacing w:val="-1"/>
        </w:rPr>
        <w:t>k</w:t>
      </w:r>
      <w:r>
        <w:rPr>
          <w:spacing w:val="3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lace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c</w:t>
      </w:r>
      <w:r>
        <w:rPr>
          <w:spacing w:val="1"/>
        </w:rPr>
        <w:t>c</w:t>
      </w:r>
      <w: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rPr>
          <w:spacing w:val="1"/>
        </w:rPr>
        <w:t>f</w:t>
      </w:r>
      <w:r>
        <w:rPr>
          <w:spacing w:val="-1"/>
        </w:rPr>
        <w:t>u</w:t>
      </w:r>
      <w:r>
        <w:t>l</w:t>
      </w:r>
      <w:r>
        <w:rPr>
          <w:spacing w:val="2"/>
        </w:rPr>
        <w:t>l</w:t>
      </w:r>
      <w:r>
        <w:t>y</w:t>
      </w:r>
      <w:r>
        <w:rPr>
          <w:spacing w:val="-11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3"/>
        </w:rPr>
        <w:t>e</w:t>
      </w:r>
      <w:r>
        <w:rPr>
          <w:spacing w:val="-2"/>
        </w:rPr>
        <w:t>f</w:t>
      </w:r>
      <w:r>
        <w:t>a</w:t>
      </w:r>
      <w:r>
        <w:rPr>
          <w:spacing w:val="1"/>
        </w:rPr>
        <w:t>u</w:t>
      </w:r>
      <w:r>
        <w:t>lts</w:t>
      </w:r>
      <w:r>
        <w:rPr>
          <w:spacing w:val="-7"/>
        </w:rPr>
        <w:t xml:space="preserve"> </w:t>
      </w:r>
      <w:r>
        <w:rPr>
          <w:spacing w:val="3"/>
        </w:rPr>
        <w:t>e</w:t>
      </w:r>
      <w:r>
        <w:rPr>
          <w:spacing w:val="-1"/>
        </w:rPr>
        <w:t>x</w:t>
      </w:r>
      <w:r>
        <w:t>c</w:t>
      </w:r>
      <w:r>
        <w:rPr>
          <w:spacing w:val="1"/>
        </w:rPr>
        <w:t>ep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48"/>
        </w:rPr>
        <w:t xml:space="preserve"> </w:t>
      </w:r>
      <w:r>
        <w:t xml:space="preserve">a </w:t>
      </w:r>
      <w:r>
        <w:rPr>
          <w:spacing w:val="-1"/>
        </w:rPr>
        <w:t>n</w:t>
      </w:r>
      <w:r>
        <w:rPr>
          <w:spacing w:val="5"/>
        </w:rPr>
        <w:t>e</w:t>
      </w:r>
      <w:r>
        <w:t>w</w:t>
      </w:r>
      <w:r>
        <w:rPr>
          <w:spacing w:val="-7"/>
        </w:rPr>
        <w:t xml:space="preserve"> </w:t>
      </w:r>
      <w:r>
        <w:rPr>
          <w:spacing w:val="3"/>
        </w:rPr>
        <w:t>(</w:t>
      </w:r>
      <w:r>
        <w:rPr>
          <w:spacing w:val="-1"/>
        </w:rPr>
        <w:t>v</w:t>
      </w:r>
      <w:r>
        <w:t>ali</w:t>
      </w:r>
      <w:r>
        <w:rPr>
          <w:spacing w:val="1"/>
        </w:rPr>
        <w:t>d</w:t>
      </w:r>
      <w:r>
        <w:t>)</w:t>
      </w:r>
      <w:r>
        <w:rPr>
          <w:spacing w:val="-4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(o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t>ill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g</w:t>
      </w:r>
      <w:r>
        <w:t>)</w:t>
      </w:r>
    </w:p>
    <w:p w:rsidR="0070108C" w:rsidRDefault="00B22986">
      <w:pPr>
        <w:spacing w:before="10" w:line="220" w:lineRule="exact"/>
        <w:ind w:left="580"/>
      </w:pPr>
      <w:r>
        <w:rPr>
          <w:position w:val="-1"/>
        </w:rPr>
        <w:t>a</w:t>
      </w:r>
      <w:r>
        <w:rPr>
          <w:spacing w:val="1"/>
          <w:position w:val="-1"/>
        </w:rPr>
        <w:t>ddr</w:t>
      </w:r>
      <w:r>
        <w:rPr>
          <w:position w:val="-1"/>
        </w:rPr>
        <w:t>ess</w:t>
      </w:r>
      <w:r>
        <w:rPr>
          <w:spacing w:val="-7"/>
          <w:position w:val="-1"/>
        </w:rPr>
        <w:t xml:space="preserve"> </w:t>
      </w:r>
      <w:r>
        <w:rPr>
          <w:position w:val="-1"/>
        </w:rPr>
        <w:t>is</w:t>
      </w:r>
      <w:r>
        <w:rPr>
          <w:spacing w:val="-2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e</w:t>
      </w:r>
      <w:r>
        <w:rPr>
          <w:spacing w:val="1"/>
          <w:position w:val="-1"/>
        </w:rPr>
        <w:t>d</w:t>
      </w:r>
      <w:r>
        <w:rPr>
          <w:position w:val="-1"/>
        </w:rPr>
        <w:t>.</w:t>
      </w:r>
    </w:p>
    <w:p w:rsidR="0070108C" w:rsidRDefault="0070108C">
      <w:pPr>
        <w:spacing w:before="3" w:line="160" w:lineRule="exact"/>
        <w:rPr>
          <w:sz w:val="16"/>
          <w:szCs w:val="16"/>
        </w:rPr>
      </w:pPr>
    </w:p>
    <w:p w:rsidR="0070108C" w:rsidRDefault="0070108C">
      <w:pPr>
        <w:spacing w:line="200" w:lineRule="exact"/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Ac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v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4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onse</w:t>
            </w:r>
          </w:p>
        </w:tc>
      </w:tr>
      <w:tr w:rsidR="0070108C">
        <w:trPr>
          <w:trHeight w:hRule="exact" w:val="1335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/>
              <w:ind w:left="102"/>
            </w:pPr>
            <w:r>
              <w:rPr>
                <w:spacing w:val="1"/>
              </w:rPr>
              <w:t>1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 w:line="250" w:lineRule="auto"/>
              <w:ind w:left="102" w:right="111"/>
            </w:pPr>
            <w:r>
              <w:rPr>
                <w:spacing w:val="1"/>
              </w:rPr>
              <w:t>1</w:t>
            </w:r>
            <w:r>
              <w:t xml:space="preserve">. </w:t>
            </w:r>
            <w:r>
              <w:rPr>
                <w:spacing w:val="1"/>
              </w:rPr>
              <w:t>I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gg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1"/>
              </w:rPr>
              <w:t xml:space="preserve"> g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t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s</w:t>
            </w:r>
            <w:r>
              <w:t>e.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f</w:t>
            </w:r>
            <w:r>
              <w:t xml:space="preserve">ter </w:t>
            </w:r>
            <w:r>
              <w:rPr>
                <w:spacing w:val="-1"/>
              </w:rPr>
              <w:t>su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u</w:t>
            </w:r>
            <w:r>
              <w:t>l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3"/>
              </w:rPr>
              <w:t>r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r’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od</w:t>
            </w:r>
            <w:r>
              <w:t>.</w:t>
            </w:r>
          </w:p>
        </w:tc>
      </w:tr>
      <w:tr w:rsidR="0070108C">
        <w:trPr>
          <w:trHeight w:hRule="exact" w:val="133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 w:line="250" w:lineRule="auto"/>
              <w:ind w:left="102" w:right="386"/>
            </w:pPr>
            <w:r>
              <w:rPr>
                <w:spacing w:val="1"/>
              </w:rPr>
              <w:t>2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n</w:t>
            </w:r>
            <w:r>
              <w:rPr>
                <w:spacing w:val="3"/>
              </w:rPr>
              <w:t>e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(b</w:t>
            </w:r>
            <w:r>
              <w:t>ill</w:t>
            </w:r>
            <w:r>
              <w:rPr>
                <w:spacing w:val="-1"/>
              </w:rPr>
              <w:t>ing</w:t>
            </w:r>
            <w:r>
              <w:t>)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 clic</w:t>
            </w:r>
            <w:r>
              <w:rPr>
                <w:spacing w:val="-1"/>
              </w:rPr>
              <w:t>k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3"/>
              </w:rPr>
              <w:t>"</w:t>
            </w:r>
            <w:r>
              <w:t>N</w:t>
            </w:r>
            <w:r>
              <w:rPr>
                <w:spacing w:val="3"/>
              </w:rPr>
              <w:t>e</w:t>
            </w:r>
            <w:r>
              <w:t>w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2"/>
              </w:rPr>
              <w:t>s</w:t>
            </w:r>
            <w: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(</w:t>
            </w:r>
            <w:r>
              <w:rPr>
                <w:spacing w:val="-2"/>
              </w:rPr>
              <w:t>“</w:t>
            </w:r>
            <w:r>
              <w:t>N</w:t>
            </w:r>
            <w:r>
              <w:rPr>
                <w:spacing w:val="3"/>
              </w:rPr>
              <w:t>e</w:t>
            </w:r>
            <w:r>
              <w:t>w</w:t>
            </w:r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</w:t>
            </w:r>
            <w:r>
              <w:rPr>
                <w:spacing w:val="2"/>
              </w:rPr>
              <w:t>l</w:t>
            </w:r>
            <w:r>
              <w:t>i</w:t>
            </w:r>
            <w:r>
              <w:rPr>
                <w:spacing w:val="1"/>
              </w:rPr>
              <w:t>n</w:t>
            </w:r>
            <w:r>
              <w:t xml:space="preserve">g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”)</w:t>
            </w:r>
            <w:r>
              <w:rPr>
                <w:spacing w:val="-6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3"/>
              </w:rPr>
              <w:t>c</w:t>
            </w:r>
            <w:r>
              <w:t>k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bo</w:t>
            </w:r>
            <w:r>
              <w:rPr>
                <w:spacing w:val="-1"/>
              </w:rPr>
              <w:t>x</w:t>
            </w:r>
            <w:r>
              <w:t>.</w:t>
            </w:r>
            <w:r>
              <w:rPr>
                <w:spacing w:val="-2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</w:t>
            </w:r>
            <w:r>
              <w:rPr>
                <w:spacing w:val="3"/>
              </w:rPr>
              <w:t>e</w:t>
            </w:r>
            <w:r>
              <w:t>r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op</w:t>
            </w:r>
            <w:r>
              <w:rPr>
                <w:spacing w:val="2"/>
              </w:rPr>
              <w:t>t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ti</w:t>
            </w:r>
            <w:r>
              <w:rPr>
                <w:spacing w:val="-2"/>
              </w:rPr>
              <w:t>n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 xml:space="preserve">to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-1"/>
              </w:rPr>
              <w:t>ym</w:t>
            </w:r>
            <w:r>
              <w:t>e</w:t>
            </w:r>
            <w:r>
              <w:rPr>
                <w:spacing w:val="1"/>
              </w:rPr>
              <w:t>n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 w:line="250" w:lineRule="auto"/>
              <w:ind w:left="102" w:right="80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v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k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l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En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v</w:t>
            </w:r>
            <w:r>
              <w:rPr>
                <w:spacing w:val="3"/>
              </w:rPr>
              <w:t>a</w:t>
            </w:r>
            <w:r>
              <w:t>li</w:t>
            </w:r>
            <w:r>
              <w:rPr>
                <w:spacing w:val="1"/>
              </w:rPr>
              <w:t>d</w:t>
            </w:r>
            <w:r>
              <w:t>ate</w:t>
            </w:r>
            <w:r>
              <w:rPr>
                <w:spacing w:val="-2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 xml:space="preserve">e </w:t>
            </w:r>
            <w:r>
              <w:rPr>
                <w:spacing w:val="-1"/>
              </w:rPr>
              <w:t>n</w:t>
            </w:r>
            <w:r>
              <w:rPr>
                <w:spacing w:val="3"/>
              </w:rPr>
              <w:t>e</w:t>
            </w:r>
            <w:r>
              <w:t>w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f</w:t>
            </w:r>
            <w:r>
              <w:t>ter</w:t>
            </w:r>
            <w:r>
              <w:rPr>
                <w:spacing w:val="-1"/>
              </w:rPr>
              <w:t xml:space="preserve"> v</w:t>
            </w:r>
            <w:r>
              <w:t>ali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2"/>
              </w:rPr>
              <w:t>t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2"/>
              </w:rPr>
              <w:t>f</w:t>
            </w:r>
            <w:r>
              <w:t>ie</w:t>
            </w:r>
            <w:r>
              <w:rPr>
                <w:spacing w:val="1"/>
              </w:rPr>
              <w:t>d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t xml:space="preserve">is 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2"/>
              </w:rPr>
              <w:t>t</w:t>
            </w:r>
            <w:r>
              <w:t>ized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or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m</w:t>
            </w:r>
            <w:r>
              <w:rPr>
                <w:spacing w:val="1"/>
              </w:rPr>
              <w:t>or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2"/>
              </w:rPr>
              <w:t>t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itized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 xml:space="preserve">at.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</w:t>
            </w:r>
            <w:r>
              <w:rPr>
                <w:spacing w:val="1"/>
              </w:rPr>
              <w:t>m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in</w:t>
            </w:r>
          </w:p>
          <w:p w:rsidR="0070108C" w:rsidRDefault="00B22986">
            <w:pPr>
              <w:ind w:left="102"/>
            </w:pPr>
            <w:r>
              <w:t>Step</w:t>
            </w:r>
            <w:r>
              <w:rPr>
                <w:spacing w:val="-3"/>
              </w:rPr>
              <w:t xml:space="preserve"> </w:t>
            </w:r>
            <w:r>
              <w:t xml:space="preserve">2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t>Fl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.</w:t>
            </w:r>
          </w:p>
        </w:tc>
      </w:tr>
      <w:tr w:rsidR="0070108C">
        <w:trPr>
          <w:trHeight w:hRule="exact" w:val="3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3</w:t>
            </w:r>
            <w:r>
              <w:t>. Ste</w:t>
            </w:r>
            <w:r>
              <w:rPr>
                <w:spacing w:val="1"/>
              </w:rPr>
              <w:t>p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–</w:t>
            </w:r>
            <w:r>
              <w:t>5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F</w:t>
            </w:r>
            <w:r>
              <w:t>l</w:t>
            </w:r>
            <w:r>
              <w:rPr>
                <w:spacing w:val="3"/>
              </w:rPr>
              <w:t>o</w:t>
            </w:r>
            <w:r>
              <w:t>w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70108C"/>
        </w:tc>
      </w:tr>
    </w:tbl>
    <w:p w:rsidR="0070108C" w:rsidRDefault="0070108C">
      <w:pPr>
        <w:spacing w:line="200" w:lineRule="exact"/>
      </w:pPr>
    </w:p>
    <w:p w:rsidR="0070108C" w:rsidRDefault="0070108C">
      <w:pPr>
        <w:spacing w:before="6" w:line="240" w:lineRule="exact"/>
        <w:rPr>
          <w:sz w:val="24"/>
          <w:szCs w:val="24"/>
        </w:rPr>
      </w:pPr>
    </w:p>
    <w:p w:rsidR="0070108C" w:rsidRDefault="00B22986">
      <w:pPr>
        <w:spacing w:before="33" w:line="250" w:lineRule="auto"/>
        <w:ind w:left="580" w:right="583"/>
      </w:pPr>
      <w:r>
        <w:rPr>
          <w:i/>
          <w:spacing w:val="1"/>
        </w:rPr>
        <w:t>4</w:t>
      </w:r>
      <w:r>
        <w:rPr>
          <w:i/>
        </w:rPr>
        <w:t>.</w:t>
      </w:r>
      <w:r>
        <w:rPr>
          <w:i/>
          <w:spacing w:val="1"/>
        </w:rPr>
        <w:t>2</w:t>
      </w:r>
      <w:r>
        <w:rPr>
          <w:i/>
        </w:rPr>
        <w:t>.2</w:t>
      </w:r>
      <w:r>
        <w:rPr>
          <w:i/>
          <w:spacing w:val="46"/>
        </w:rPr>
        <w:t xml:space="preserve"> </w:t>
      </w:r>
      <w:r>
        <w:rPr>
          <w:spacing w:val="-1"/>
        </w:rPr>
        <w:t>Ch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4"/>
        </w:rPr>
        <w:t>o</w:t>
      </w:r>
      <w:r>
        <w:rPr>
          <w:spacing w:val="-1"/>
        </w:rPr>
        <w:t>u</w:t>
      </w:r>
      <w:r>
        <w:t>t</w:t>
      </w:r>
      <w:r>
        <w:rPr>
          <w:spacing w:val="-8"/>
        </w:rPr>
        <w:t xml:space="preserve"> </w:t>
      </w:r>
      <w:r>
        <w:t>ta</w:t>
      </w:r>
      <w:r>
        <w:rPr>
          <w:spacing w:val="-1"/>
        </w:rPr>
        <w:t>k</w:t>
      </w:r>
      <w:r>
        <w:rPr>
          <w:spacing w:val="3"/>
        </w:rPr>
        <w:t>e</w:t>
      </w:r>
      <w:r>
        <w:t>s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lace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u</w:t>
      </w:r>
      <w:r>
        <w:t>c</w:t>
      </w:r>
      <w:r>
        <w:rPr>
          <w:spacing w:val="1"/>
        </w:rPr>
        <w:t>c</w:t>
      </w:r>
      <w:r>
        <w:t>es</w:t>
      </w:r>
      <w:r>
        <w:rPr>
          <w:spacing w:val="1"/>
        </w:rPr>
        <w:t>s</w:t>
      </w:r>
      <w:r>
        <w:rPr>
          <w:spacing w:val="-2"/>
        </w:rPr>
        <w:t>f</w:t>
      </w:r>
      <w:r>
        <w:rPr>
          <w:spacing w:val="-1"/>
        </w:rPr>
        <w:t>u</w:t>
      </w:r>
      <w:r>
        <w:rPr>
          <w:spacing w:val="2"/>
        </w:rPr>
        <w:t>ll</w:t>
      </w:r>
      <w:r>
        <w:t>y</w:t>
      </w:r>
      <w:r>
        <w:rPr>
          <w:spacing w:val="-11"/>
        </w:rPr>
        <w:t xml:space="preserve"> </w:t>
      </w:r>
      <w:r>
        <w:rPr>
          <w:spacing w:val="-1"/>
        </w:rPr>
        <w:t>us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1"/>
        </w:rPr>
        <w:t>f</w:t>
      </w:r>
      <w:r>
        <w:rPr>
          <w:spacing w:val="3"/>
        </w:rPr>
        <w:t>a</w:t>
      </w:r>
      <w:r>
        <w:rPr>
          <w:spacing w:val="-1"/>
        </w:rPr>
        <w:t>u</w:t>
      </w:r>
      <w:r>
        <w:t>lts</w:t>
      </w:r>
      <w:r>
        <w:rPr>
          <w:spacing w:val="-7"/>
        </w:rPr>
        <w:t xml:space="preserve"> </w:t>
      </w:r>
      <w:r>
        <w:rPr>
          <w:spacing w:val="3"/>
        </w:rPr>
        <w:t>e</w:t>
      </w:r>
      <w:r>
        <w:rPr>
          <w:spacing w:val="1"/>
        </w:rPr>
        <w:t>x</w:t>
      </w:r>
      <w:r>
        <w:t>c</w:t>
      </w:r>
      <w:r>
        <w:rPr>
          <w:spacing w:val="1"/>
        </w:rPr>
        <w:t>ep</w:t>
      </w:r>
      <w:r>
        <w:t>t 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rPr>
          <w:spacing w:val="1"/>
        </w:rPr>
        <w:t>bo</w:t>
      </w:r>
      <w:r>
        <w:t>th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ddr</w:t>
      </w:r>
      <w:r>
        <w:t>ess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t xml:space="preserve">w </w:t>
      </w:r>
      <w:r>
        <w:rPr>
          <w:spacing w:val="1"/>
        </w:rPr>
        <w:t>b</w:t>
      </w:r>
      <w:r>
        <w:t>ill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ddr</w:t>
      </w:r>
      <w:r>
        <w:t>ess</w:t>
      </w:r>
      <w:r>
        <w:rPr>
          <w:spacing w:val="-5"/>
        </w:rPr>
        <w:t xml:space="preserve"> </w:t>
      </w:r>
      <w:r>
        <w:rPr>
          <w:spacing w:val="1"/>
        </w:rPr>
        <w:t>(bo</w:t>
      </w:r>
      <w:r>
        <w:t>th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t>ali</w:t>
      </w:r>
      <w:r>
        <w:rPr>
          <w:spacing w:val="1"/>
        </w:rPr>
        <w:t>d</w:t>
      </w:r>
      <w:r>
        <w:t>)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r</w:t>
      </w:r>
      <w:r>
        <w:t>e e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.</w:t>
      </w:r>
    </w:p>
    <w:p w:rsidR="0070108C" w:rsidRDefault="0070108C">
      <w:pPr>
        <w:spacing w:before="9" w:line="140" w:lineRule="exact"/>
        <w:rPr>
          <w:sz w:val="14"/>
          <w:szCs w:val="14"/>
        </w:rPr>
      </w:pPr>
    </w:p>
    <w:p w:rsidR="0070108C" w:rsidRDefault="0070108C">
      <w:pPr>
        <w:spacing w:line="200" w:lineRule="exact"/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Ac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v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4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onse</w:t>
            </w:r>
          </w:p>
        </w:tc>
      </w:tr>
      <w:tr w:rsidR="0070108C">
        <w:trPr>
          <w:trHeight w:hRule="exact" w:val="1337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11"/>
              <w:ind w:left="102"/>
            </w:pPr>
            <w:r>
              <w:rPr>
                <w:spacing w:val="1"/>
              </w:rPr>
              <w:t>1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11" w:line="250" w:lineRule="auto"/>
              <w:ind w:left="102" w:right="111"/>
            </w:pPr>
            <w:r>
              <w:rPr>
                <w:spacing w:val="1"/>
              </w:rPr>
              <w:t>1</w:t>
            </w:r>
            <w:r>
              <w:t xml:space="preserve">. </w:t>
            </w:r>
            <w:r>
              <w:rPr>
                <w:spacing w:val="1"/>
              </w:rPr>
              <w:t>I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gg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1"/>
              </w:rPr>
              <w:t xml:space="preserve"> g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t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s</w:t>
            </w:r>
            <w:r>
              <w:t>e.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f</w:t>
            </w:r>
            <w:r>
              <w:t xml:space="preserve">ter </w:t>
            </w:r>
            <w:r>
              <w:rPr>
                <w:spacing w:val="-1"/>
              </w:rPr>
              <w:t>su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u</w:t>
            </w:r>
            <w:r>
              <w:t>l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3"/>
              </w:rPr>
              <w:t>r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r’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rPr>
                <w:spacing w:val="6"/>
              </w:rPr>
              <w:t>e</w:t>
            </w:r>
            <w:r>
              <w:rPr>
                <w:spacing w:val="-1"/>
              </w:rPr>
              <w:t>ss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od</w:t>
            </w:r>
            <w:r>
              <w:t>.</w:t>
            </w:r>
          </w:p>
        </w:tc>
      </w:tr>
      <w:tr w:rsidR="0070108C">
        <w:trPr>
          <w:trHeight w:hRule="exact" w:val="133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242"/>
            </w:pPr>
            <w:r>
              <w:rPr>
                <w:spacing w:val="1"/>
              </w:rPr>
              <w:t>2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n</w:t>
            </w:r>
            <w:r>
              <w:rPr>
                <w:spacing w:val="3"/>
              </w:rPr>
              <w:t>e</w:t>
            </w:r>
            <w:r>
              <w:t>w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esses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clic</w:t>
            </w:r>
            <w:r>
              <w:rPr>
                <w:spacing w:val="1"/>
              </w:rPr>
              <w:t>k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t>S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”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t>S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v</w:t>
            </w:r>
            <w:r>
              <w:t xml:space="preserve">e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”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on</w:t>
            </w:r>
            <w:r>
              <w:rPr>
                <w:spacing w:val="-1"/>
              </w:rPr>
              <w:t>s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1"/>
              </w:rPr>
              <w:t xml:space="preserve"> do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s</w:t>
            </w:r>
            <w:r>
              <w:t>ele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 xml:space="preserve">e </w:t>
            </w:r>
            <w:r>
              <w:rPr>
                <w:spacing w:val="3"/>
              </w:rPr>
              <w:t>"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-1"/>
              </w:rPr>
              <w:t>in</w:t>
            </w:r>
            <w:r>
              <w:t>g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a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-1"/>
              </w:rPr>
              <w:t>ng</w:t>
            </w:r>
            <w:r>
              <w:t>"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e</w:t>
            </w:r>
            <w:r>
              <w:t>n clic</w:t>
            </w:r>
            <w:r>
              <w:rPr>
                <w:spacing w:val="-1"/>
              </w:rPr>
              <w:t>k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2"/>
              </w:rPr>
              <w:t>o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372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v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k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l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En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v</w:t>
            </w:r>
            <w:r>
              <w:rPr>
                <w:spacing w:val="3"/>
              </w:rPr>
              <w:t>a</w:t>
            </w:r>
            <w:r>
              <w:t>li</w:t>
            </w:r>
            <w:r>
              <w:rPr>
                <w:spacing w:val="1"/>
              </w:rPr>
              <w:t>d</w:t>
            </w:r>
            <w:r>
              <w:t xml:space="preserve">ate </w:t>
            </w:r>
            <w:r>
              <w:rPr>
                <w:spacing w:val="1"/>
              </w:rPr>
              <w:t>bo</w:t>
            </w:r>
            <w:r>
              <w:t>th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esse</w:t>
            </w:r>
            <w:r>
              <w:rPr>
                <w:spacing w:val="-1"/>
              </w:rPr>
              <w:t>s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f</w:t>
            </w:r>
            <w:r>
              <w:t>ter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v</w:t>
            </w:r>
            <w:r>
              <w:rPr>
                <w:spacing w:val="3"/>
              </w:rPr>
              <w:t>a</w:t>
            </w:r>
            <w:r>
              <w:t>li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2"/>
              </w:rPr>
              <w:t>t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2"/>
              </w:rPr>
              <w:t>i</w:t>
            </w:r>
            <w:r>
              <w:rPr>
                <w:spacing w:val="-2"/>
              </w:rPr>
              <w:t>f</w:t>
            </w:r>
            <w:r>
              <w:t>ie</w:t>
            </w:r>
            <w:r>
              <w:rPr>
                <w:spacing w:val="1"/>
              </w:rPr>
              <w:t>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bo</w:t>
            </w:r>
            <w:r>
              <w:t>th a</w:t>
            </w:r>
            <w:r>
              <w:rPr>
                <w:spacing w:val="1"/>
              </w:rPr>
              <w:t>ddr</w:t>
            </w:r>
            <w:r>
              <w:t>esses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t>a</w:t>
            </w:r>
            <w:r>
              <w:rPr>
                <w:spacing w:val="-1"/>
              </w:rPr>
              <w:t>n</w:t>
            </w:r>
            <w:r>
              <w:t>itized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1"/>
              </w:rPr>
              <w:t>or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 xml:space="preserve">in 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1"/>
              </w:rPr>
              <w:t>n</w:t>
            </w:r>
            <w:r>
              <w:t>i</w:t>
            </w:r>
            <w:r>
              <w:rPr>
                <w:spacing w:val="2"/>
              </w:rPr>
              <w:t>t</w:t>
            </w:r>
            <w:r>
              <w:t>ized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at.</w:t>
            </w:r>
            <w:r>
              <w:rPr>
                <w:spacing w:val="45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4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ym</w:t>
            </w:r>
            <w:r>
              <w:t>e</w:t>
            </w:r>
            <w:r>
              <w:rPr>
                <w:spacing w:val="1"/>
              </w:rPr>
              <w:t>n</w:t>
            </w:r>
            <w:r>
              <w:t>t 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e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Step</w:t>
            </w:r>
            <w:r>
              <w:rPr>
                <w:spacing w:val="-3"/>
              </w:rPr>
              <w:t xml:space="preserve"> </w:t>
            </w:r>
            <w:r>
              <w:t xml:space="preserve">2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t>Fl</w:t>
            </w:r>
            <w:r>
              <w:rPr>
                <w:spacing w:val="8"/>
              </w:rPr>
              <w:t>o</w:t>
            </w:r>
            <w:r>
              <w:rPr>
                <w:spacing w:val="-5"/>
              </w:rPr>
              <w:t>w</w:t>
            </w:r>
            <w:r>
              <w:t>.</w:t>
            </w:r>
          </w:p>
        </w:tc>
      </w:tr>
      <w:tr w:rsidR="0070108C">
        <w:trPr>
          <w:trHeight w:hRule="exact" w:val="3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3</w:t>
            </w:r>
            <w:r>
              <w:t>. Ste</w:t>
            </w:r>
            <w:r>
              <w:rPr>
                <w:spacing w:val="1"/>
              </w:rPr>
              <w:t>p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6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F</w:t>
            </w:r>
            <w:r>
              <w:t>l</w:t>
            </w:r>
            <w:r>
              <w:rPr>
                <w:spacing w:val="3"/>
              </w:rPr>
              <w:t>o</w:t>
            </w:r>
            <w:r>
              <w:t>w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70108C"/>
        </w:tc>
      </w:tr>
    </w:tbl>
    <w:p w:rsidR="0070108C" w:rsidRDefault="0070108C">
      <w:pPr>
        <w:sectPr w:rsidR="0070108C">
          <w:pgSz w:w="12240" w:h="15840"/>
          <w:pgMar w:top="620" w:right="1220" w:bottom="280" w:left="1220" w:header="0" w:footer="971" w:gutter="0"/>
          <w:cols w:space="720"/>
        </w:sectPr>
      </w:pPr>
    </w:p>
    <w:p w:rsidR="0070108C" w:rsidRDefault="0070108C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2"/>
              <w:ind w:left="176"/>
            </w:pPr>
            <w:r>
              <w:t>Ve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:         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</w:t>
            </w:r>
            <w:r>
              <w:t>.1</w:t>
            </w:r>
          </w:p>
        </w:tc>
      </w:tr>
      <w:tr w:rsidR="00CF32E0" w:rsidTr="00046DB5">
        <w:trPr>
          <w:trHeight w:hRule="exact" w:val="254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76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 xml:space="preserve"> </w:t>
            </w:r>
            <w:r>
              <w:t>May 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17</w:t>
            </w:r>
          </w:p>
        </w:tc>
      </w:tr>
      <w:tr w:rsidR="00CF32E0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54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201</w:t>
            </w:r>
            <w:r>
              <w:t>7</w:t>
            </w:r>
          </w:p>
        </w:tc>
      </w:tr>
    </w:tbl>
    <w:p w:rsidR="0070108C" w:rsidRDefault="0070108C">
      <w:pPr>
        <w:spacing w:line="200" w:lineRule="exact"/>
      </w:pPr>
    </w:p>
    <w:p w:rsidR="0070108C" w:rsidRDefault="0070108C">
      <w:pPr>
        <w:spacing w:before="4" w:line="240" w:lineRule="exact"/>
        <w:rPr>
          <w:sz w:val="24"/>
          <w:szCs w:val="24"/>
        </w:rPr>
      </w:pPr>
    </w:p>
    <w:p w:rsidR="0070108C" w:rsidRDefault="00B22986">
      <w:pPr>
        <w:spacing w:before="33" w:line="220" w:lineRule="exact"/>
        <w:ind w:left="580"/>
      </w:pPr>
      <w:r>
        <w:rPr>
          <w:i/>
          <w:spacing w:val="1"/>
          <w:position w:val="-1"/>
        </w:rPr>
        <w:t>4</w:t>
      </w:r>
      <w:r>
        <w:rPr>
          <w:i/>
          <w:position w:val="-1"/>
        </w:rPr>
        <w:t>.</w:t>
      </w:r>
      <w:r>
        <w:rPr>
          <w:i/>
          <w:spacing w:val="1"/>
          <w:position w:val="-1"/>
        </w:rPr>
        <w:t>2.</w:t>
      </w:r>
      <w:r>
        <w:rPr>
          <w:i/>
          <w:position w:val="-1"/>
        </w:rPr>
        <w:t>3</w:t>
      </w:r>
      <w:r>
        <w:rPr>
          <w:i/>
          <w:spacing w:val="-2"/>
          <w:position w:val="-1"/>
        </w:rPr>
        <w:t xml:space="preserve"> </w:t>
      </w:r>
      <w:r>
        <w:rPr>
          <w:position w:val="-1"/>
        </w:rPr>
        <w:t>User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e</w:t>
      </w:r>
      <w:r>
        <w:rPr>
          <w:spacing w:val="-1"/>
          <w:position w:val="-1"/>
        </w:rPr>
        <w:t>n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s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 xml:space="preserve">a </w:t>
      </w:r>
      <w:r>
        <w:rPr>
          <w:spacing w:val="-1"/>
          <w:position w:val="-1"/>
        </w:rPr>
        <w:t>n</w:t>
      </w:r>
      <w:r>
        <w:rPr>
          <w:spacing w:val="3"/>
          <w:position w:val="-1"/>
        </w:rPr>
        <w:t>e</w:t>
      </w:r>
      <w:r>
        <w:rPr>
          <w:spacing w:val="-5"/>
          <w:position w:val="-1"/>
        </w:rPr>
        <w:t>w</w:t>
      </w:r>
      <w:r>
        <w:rPr>
          <w:position w:val="-1"/>
        </w:rPr>
        <w:t>,</w:t>
      </w:r>
      <w:r>
        <w:rPr>
          <w:spacing w:val="-3"/>
          <w:position w:val="-1"/>
        </w:rPr>
        <w:t xml:space="preserve"> </w:t>
      </w:r>
      <w:r>
        <w:rPr>
          <w:spacing w:val="2"/>
          <w:position w:val="-1"/>
        </w:rPr>
        <w:t>i</w:t>
      </w:r>
      <w:r>
        <w:rPr>
          <w:spacing w:val="-1"/>
          <w:position w:val="-1"/>
        </w:rPr>
        <w:t>nv</w:t>
      </w:r>
      <w:r>
        <w:rPr>
          <w:spacing w:val="3"/>
          <w:position w:val="-1"/>
        </w:rPr>
        <w:t>a</w:t>
      </w:r>
      <w:r>
        <w:rPr>
          <w:position w:val="-1"/>
        </w:rPr>
        <w:t>l</w:t>
      </w:r>
      <w:r>
        <w:rPr>
          <w:spacing w:val="2"/>
          <w:position w:val="-1"/>
        </w:rPr>
        <w:t>i</w:t>
      </w:r>
      <w:r>
        <w:rPr>
          <w:position w:val="-1"/>
        </w:rPr>
        <w:t>d</w:t>
      </w:r>
      <w:r>
        <w:rPr>
          <w:spacing w:val="-5"/>
          <w:position w:val="-1"/>
        </w:rPr>
        <w:t xml:space="preserve"> </w:t>
      </w:r>
      <w:r>
        <w:rPr>
          <w:spacing w:val="-1"/>
          <w:position w:val="-1"/>
        </w:rPr>
        <w:t>sh</w:t>
      </w:r>
      <w:r>
        <w:rPr>
          <w:position w:val="-1"/>
        </w:rPr>
        <w:t>i</w:t>
      </w:r>
      <w:r>
        <w:rPr>
          <w:spacing w:val="1"/>
          <w:position w:val="-1"/>
        </w:rPr>
        <w:t>pp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g</w:t>
      </w:r>
      <w:r>
        <w:rPr>
          <w:spacing w:val="-4"/>
          <w:position w:val="-1"/>
        </w:rPr>
        <w:t xml:space="preserve"> </w:t>
      </w:r>
      <w:r>
        <w:rPr>
          <w:spacing w:val="1"/>
          <w:position w:val="-1"/>
        </w:rPr>
        <w:t>(b</w:t>
      </w:r>
      <w:r>
        <w:rPr>
          <w:position w:val="-1"/>
        </w:rPr>
        <w:t>ill</w:t>
      </w:r>
      <w:r>
        <w:rPr>
          <w:spacing w:val="-1"/>
          <w:position w:val="-1"/>
        </w:rPr>
        <w:t>i</w:t>
      </w:r>
      <w:r>
        <w:rPr>
          <w:spacing w:val="1"/>
          <w:position w:val="-1"/>
        </w:rPr>
        <w:t>n</w:t>
      </w:r>
      <w:r>
        <w:rPr>
          <w:spacing w:val="-1"/>
          <w:position w:val="-1"/>
        </w:rPr>
        <w:t>g</w:t>
      </w:r>
      <w:r>
        <w:rPr>
          <w:position w:val="-1"/>
        </w:rPr>
        <w:t>)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ddr</w:t>
      </w:r>
      <w:r>
        <w:rPr>
          <w:position w:val="-1"/>
        </w:rPr>
        <w:t>es</w:t>
      </w:r>
      <w:r>
        <w:rPr>
          <w:spacing w:val="-1"/>
          <w:position w:val="-1"/>
        </w:rPr>
        <w:t>s</w:t>
      </w:r>
      <w:r>
        <w:rPr>
          <w:position w:val="-1"/>
        </w:rPr>
        <w:t>.</w:t>
      </w:r>
    </w:p>
    <w:p w:rsidR="0070108C" w:rsidRDefault="0070108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Ac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v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4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onse</w:t>
            </w:r>
          </w:p>
        </w:tc>
      </w:tr>
      <w:tr w:rsidR="0070108C">
        <w:trPr>
          <w:trHeight w:hRule="exact" w:val="1334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/>
              <w:ind w:left="102"/>
            </w:pPr>
            <w:r>
              <w:rPr>
                <w:spacing w:val="1"/>
              </w:rPr>
              <w:t>1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 w:line="250" w:lineRule="auto"/>
              <w:ind w:left="102" w:right="105"/>
            </w:pPr>
            <w:r>
              <w:rPr>
                <w:spacing w:val="1"/>
              </w:rPr>
              <w:t>1</w:t>
            </w:r>
            <w:r>
              <w:t xml:space="preserve">. </w:t>
            </w:r>
            <w:r>
              <w:rPr>
                <w:spacing w:val="1"/>
              </w:rPr>
              <w:t>I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gg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1"/>
              </w:rPr>
              <w:t xml:space="preserve"> g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t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>a</w:t>
            </w:r>
            <w:r>
              <w:rPr>
                <w:spacing w:val="5"/>
              </w:rPr>
              <w:t>s</w:t>
            </w:r>
            <w:r>
              <w:t>e.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f</w:t>
            </w:r>
            <w:r>
              <w:t xml:space="preserve">ter </w:t>
            </w:r>
            <w:r>
              <w:rPr>
                <w:spacing w:val="-1"/>
              </w:rPr>
              <w:t>su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u</w:t>
            </w:r>
            <w:r>
              <w:t>l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3"/>
              </w:rPr>
              <w:t>r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r’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od</w:t>
            </w:r>
            <w:r>
              <w:t>.</w:t>
            </w:r>
          </w:p>
        </w:tc>
      </w:tr>
      <w:tr w:rsidR="0070108C">
        <w:trPr>
          <w:trHeight w:hRule="exact" w:val="2293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 w:line="250" w:lineRule="auto"/>
              <w:ind w:left="102" w:right="122"/>
            </w:pPr>
            <w:r>
              <w:rPr>
                <w:spacing w:val="1"/>
              </w:rPr>
              <w:t>2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4"/>
              </w:rPr>
              <w:t>y</w:t>
            </w:r>
            <w:r>
              <w:rPr>
                <w:spacing w:val="1"/>
              </w:rPr>
              <w:t>p</w:t>
            </w:r>
            <w:r>
              <w:t>es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n</w:t>
            </w:r>
            <w:r>
              <w:rPr>
                <w:spacing w:val="3"/>
              </w:rPr>
              <w:t>e</w:t>
            </w:r>
            <w:r>
              <w:rPr>
                <w:spacing w:val="-2"/>
              </w:rPr>
              <w:t>w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v</w:t>
            </w:r>
            <w:r>
              <w:t>alid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(b</w:t>
            </w:r>
            <w:r>
              <w:t>ill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g</w:t>
            </w:r>
            <w:r>
              <w:t>)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c</w:t>
            </w:r>
            <w:r>
              <w:t>lic</w:t>
            </w:r>
            <w:r>
              <w:rPr>
                <w:spacing w:val="-1"/>
              </w:rPr>
              <w:t>k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t>S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2"/>
              </w:rPr>
              <w:t>s</w:t>
            </w:r>
            <w:r>
              <w:t>”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(</w:t>
            </w:r>
            <w:r>
              <w:rPr>
                <w:spacing w:val="-2"/>
              </w:rPr>
              <w:t>“</w:t>
            </w:r>
            <w:r>
              <w:t>S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  <w:w w:val="99"/>
              </w:rPr>
              <w:t>B</w:t>
            </w:r>
            <w:r>
              <w:rPr>
                <w:w w:val="99"/>
              </w:rPr>
              <w:t>ill</w:t>
            </w:r>
            <w:r>
              <w:rPr>
                <w:spacing w:val="-1"/>
                <w:w w:val="99"/>
              </w:rPr>
              <w:t>i</w:t>
            </w:r>
            <w:r>
              <w:rPr>
                <w:spacing w:val="1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”)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3"/>
              </w:rPr>
              <w:t>c</w:t>
            </w:r>
            <w:r>
              <w:t>k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bo</w:t>
            </w:r>
            <w:r>
              <w:rPr>
                <w:spacing w:val="-1"/>
              </w:rPr>
              <w:t>x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u</w:t>
            </w:r>
            <w:r>
              <w:t>e.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 w:line="250" w:lineRule="auto"/>
              <w:ind w:left="102" w:right="231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v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k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2"/>
              </w:rPr>
              <w:t>l</w:t>
            </w:r>
            <w:r>
              <w:t>es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En</w:t>
            </w:r>
            <w:r>
              <w:rPr>
                <w:spacing w:val="-1"/>
              </w:rPr>
              <w:t>g</w:t>
            </w:r>
            <w:r>
              <w:t>i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v</w:t>
            </w:r>
            <w:r>
              <w:rPr>
                <w:spacing w:val="3"/>
              </w:rPr>
              <w:t>a</w:t>
            </w:r>
            <w:r>
              <w:t>li</w:t>
            </w:r>
            <w:r>
              <w:rPr>
                <w:spacing w:val="1"/>
              </w:rPr>
              <w:t>d</w:t>
            </w:r>
            <w:r>
              <w:t>ate 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.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1"/>
              </w:rPr>
              <w:t>rro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s</w:t>
            </w:r>
            <w:r>
              <w:t>a</w:t>
            </w:r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i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pr</w:t>
            </w:r>
            <w:r>
              <w:t>ese</w:t>
            </w:r>
            <w:r>
              <w:rPr>
                <w:spacing w:val="-1"/>
              </w:rPr>
              <w:t>n</w:t>
            </w:r>
            <w:r>
              <w:t>ted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to 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icate</w:t>
            </w:r>
            <w:r>
              <w:rPr>
                <w:spacing w:val="-5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>rror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t>les:</w:t>
            </w:r>
          </w:p>
          <w:p w:rsidR="0070108C" w:rsidRDefault="0070108C">
            <w:pPr>
              <w:spacing w:before="1" w:line="120" w:lineRule="exact"/>
              <w:rPr>
                <w:sz w:val="12"/>
                <w:szCs w:val="12"/>
              </w:rPr>
            </w:pPr>
          </w:p>
          <w:p w:rsidR="0070108C" w:rsidRDefault="00B22986">
            <w:pPr>
              <w:ind w:left="102"/>
            </w:pPr>
            <w:r>
              <w:t>“</w:t>
            </w:r>
            <w:proofErr w:type="spellStart"/>
            <w:r>
              <w:rPr>
                <w:spacing w:val="-1"/>
              </w:rPr>
              <w:t>Z</w:t>
            </w:r>
            <w:r>
              <w:t>i</w:t>
            </w:r>
            <w:r>
              <w:rPr>
                <w:spacing w:val="1"/>
              </w:rPr>
              <w:t>p</w:t>
            </w:r>
            <w:r>
              <w:t>c</w:t>
            </w:r>
            <w:r>
              <w:rPr>
                <w:spacing w:val="1"/>
              </w:rPr>
              <w:t>od</w:t>
            </w:r>
            <w:r>
              <w:t>e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nu</w:t>
            </w:r>
            <w:r>
              <w:rPr>
                <w:spacing w:val="-4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ic</w:t>
            </w:r>
            <w:r>
              <w:rPr>
                <w:spacing w:val="1"/>
              </w:rPr>
              <w:t>.</w:t>
            </w:r>
            <w:r>
              <w:t>”</w:t>
            </w:r>
          </w:p>
          <w:p w:rsidR="0070108C" w:rsidRDefault="0070108C">
            <w:pPr>
              <w:spacing w:line="120" w:lineRule="exact"/>
              <w:rPr>
                <w:sz w:val="13"/>
                <w:szCs w:val="13"/>
              </w:rPr>
            </w:pPr>
          </w:p>
          <w:p w:rsidR="0070108C" w:rsidRDefault="00B22986">
            <w:pPr>
              <w:spacing w:line="375" w:lineRule="auto"/>
              <w:ind w:left="102" w:right="1449"/>
            </w:pPr>
            <w:r>
              <w:t>“</w:t>
            </w:r>
            <w:proofErr w:type="spellStart"/>
            <w:r>
              <w:rPr>
                <w:spacing w:val="-1"/>
              </w:rPr>
              <w:t>Z</w:t>
            </w:r>
            <w:r>
              <w:t>i</w:t>
            </w:r>
            <w:r>
              <w:rPr>
                <w:spacing w:val="1"/>
              </w:rPr>
              <w:t>p</w:t>
            </w:r>
            <w:r>
              <w:t>c</w:t>
            </w:r>
            <w:r>
              <w:rPr>
                <w:spacing w:val="1"/>
              </w:rPr>
              <w:t>od</w:t>
            </w:r>
            <w:r>
              <w:t>e</w:t>
            </w:r>
            <w:proofErr w:type="spellEnd"/>
            <w:r>
              <w:rPr>
                <w:spacing w:val="-4"/>
              </w:rPr>
              <w:t xml:space="preserve"> m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x</w:t>
            </w:r>
            <w:r>
              <w:t>a</w:t>
            </w:r>
            <w:r>
              <w:rPr>
                <w:spacing w:val="1"/>
              </w:rPr>
              <w:t>c</w:t>
            </w:r>
            <w:r>
              <w:t>t</w:t>
            </w:r>
            <w:r>
              <w:rPr>
                <w:spacing w:val="2"/>
              </w:rPr>
              <w:t>l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t>5</w:t>
            </w:r>
            <w:r>
              <w:rPr>
                <w:spacing w:val="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g</w:t>
            </w:r>
            <w:r>
              <w:t>it</w:t>
            </w:r>
            <w:r>
              <w:rPr>
                <w:spacing w:val="-1"/>
              </w:rPr>
              <w:t>s</w:t>
            </w:r>
            <w:r>
              <w:t>.” “</w:t>
            </w:r>
            <w:r>
              <w:rPr>
                <w:spacing w:val="-2"/>
              </w:rPr>
              <w:t>A</w:t>
            </w:r>
            <w:r>
              <w:t>ll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iel</w:t>
            </w:r>
            <w:r>
              <w:rPr>
                <w:spacing w:val="1"/>
              </w:rPr>
              <w:t>d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q</w:t>
            </w:r>
            <w:r>
              <w:rPr>
                <w:spacing w:val="-1"/>
              </w:rPr>
              <w:t>u</w:t>
            </w:r>
            <w:r>
              <w:t>ir</w:t>
            </w:r>
            <w:r>
              <w:rPr>
                <w:spacing w:val="3"/>
              </w:rPr>
              <w:t>e</w:t>
            </w:r>
            <w:r>
              <w:rPr>
                <w:spacing w:val="1"/>
              </w:rPr>
              <w:t>d</w:t>
            </w:r>
            <w:r>
              <w:t>.”</w:t>
            </w:r>
          </w:p>
        </w:tc>
      </w:tr>
    </w:tbl>
    <w:p w:rsidR="0070108C" w:rsidRDefault="0070108C">
      <w:pPr>
        <w:spacing w:before="6" w:line="200" w:lineRule="exact"/>
      </w:pPr>
    </w:p>
    <w:p w:rsidR="0070108C" w:rsidRDefault="00B22986">
      <w:pPr>
        <w:spacing w:before="33"/>
        <w:ind w:left="580"/>
      </w:pPr>
      <w:r>
        <w:rPr>
          <w:i/>
          <w:spacing w:val="1"/>
        </w:rPr>
        <w:t>4</w:t>
      </w:r>
      <w:r>
        <w:rPr>
          <w:i/>
        </w:rPr>
        <w:t>.</w:t>
      </w:r>
      <w:r>
        <w:rPr>
          <w:i/>
          <w:spacing w:val="1"/>
        </w:rPr>
        <w:t>2</w:t>
      </w:r>
      <w:r>
        <w:rPr>
          <w:i/>
        </w:rPr>
        <w:t>.4</w:t>
      </w:r>
      <w:r>
        <w:rPr>
          <w:i/>
          <w:spacing w:val="-4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h</w:t>
      </w:r>
      <w:r>
        <w:t>en</w:t>
      </w:r>
      <w:r>
        <w:rPr>
          <w:spacing w:val="-6"/>
        </w:rPr>
        <w:t xml:space="preserve"> 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-1"/>
        </w:rPr>
        <w:t>y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1"/>
        </w:rPr>
        <w:t>o</w:t>
      </w:r>
      <w:r>
        <w:t>n</w:t>
      </w:r>
      <w:r>
        <w:rPr>
          <w:spacing w:val="-1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h</w:t>
      </w:r>
      <w:r>
        <w:t>e</w:t>
      </w:r>
      <w:r>
        <w:rPr>
          <w:spacing w:val="3"/>
        </w:rPr>
        <w:t>c</w:t>
      </w:r>
      <w:r>
        <w:rPr>
          <w:spacing w:val="-1"/>
        </w:rPr>
        <w:t>k</w:t>
      </w:r>
      <w:r>
        <w:t>ed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g</w:t>
      </w:r>
      <w:r>
        <w:t>a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2"/>
        </w:rPr>
        <w:t>s</w:t>
      </w:r>
      <w:r>
        <w:t>t</w:t>
      </w:r>
      <w:r>
        <w:rPr>
          <w:spacing w:val="-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u</w:t>
      </w:r>
      <w:r>
        <w:t>les,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u</w:t>
      </w:r>
      <w:r>
        <w:t>le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1"/>
        </w:rPr>
        <w:t>o</w:t>
      </w:r>
      <w:r>
        <w:t>lati</w:t>
      </w:r>
      <w:r>
        <w:rPr>
          <w:spacing w:val="3"/>
        </w:rPr>
        <w:t>o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4"/>
        </w:rPr>
        <w:t>o</w:t>
      </w:r>
      <w:r>
        <w:rPr>
          <w:spacing w:val="-1"/>
        </w:rPr>
        <w:t>v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.</w:t>
      </w:r>
    </w:p>
    <w:p w:rsidR="0070108C" w:rsidRDefault="0070108C">
      <w:pPr>
        <w:spacing w:before="19" w:line="220" w:lineRule="exact"/>
        <w:rPr>
          <w:sz w:val="22"/>
          <w:szCs w:val="22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Ac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v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4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onse</w:t>
            </w:r>
          </w:p>
        </w:tc>
      </w:tr>
      <w:tr w:rsidR="0070108C">
        <w:trPr>
          <w:trHeight w:hRule="exact" w:val="1335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/>
              <w:ind w:left="102"/>
            </w:pPr>
            <w:r>
              <w:rPr>
                <w:spacing w:val="1"/>
              </w:rPr>
              <w:t>1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5"/>
              </w:rPr>
              <w:t>o</w:t>
            </w:r>
            <w:r>
              <w:rPr>
                <w:spacing w:val="1"/>
              </w:rPr>
              <w:t>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 w:line="250" w:lineRule="auto"/>
              <w:ind w:left="102" w:right="111"/>
            </w:pPr>
            <w:r>
              <w:rPr>
                <w:spacing w:val="1"/>
              </w:rPr>
              <w:t>1</w:t>
            </w:r>
            <w:r>
              <w:t xml:space="preserve">. </w:t>
            </w:r>
            <w:r>
              <w:rPr>
                <w:spacing w:val="1"/>
              </w:rPr>
              <w:t>I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gg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1"/>
              </w:rPr>
              <w:t xml:space="preserve"> g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t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s</w:t>
            </w:r>
            <w:r>
              <w:t>e.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f</w:t>
            </w:r>
            <w:r>
              <w:t xml:space="preserve">ter </w:t>
            </w:r>
            <w:r>
              <w:rPr>
                <w:spacing w:val="-1"/>
              </w:rPr>
              <w:t>su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u</w:t>
            </w:r>
            <w:r>
              <w:t>l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3"/>
              </w:rPr>
              <w:t>r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r’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od</w:t>
            </w:r>
            <w:r>
              <w:t>.</w:t>
            </w:r>
          </w:p>
        </w:tc>
      </w:tr>
      <w:tr w:rsidR="0070108C">
        <w:trPr>
          <w:trHeight w:hRule="exact" w:val="73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 w:line="250" w:lineRule="auto"/>
              <w:ind w:left="102" w:right="172"/>
            </w:pPr>
            <w:r>
              <w:rPr>
                <w:spacing w:val="1"/>
              </w:rPr>
              <w:t>2</w:t>
            </w:r>
            <w:r>
              <w:t>. User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r>
              <w:rPr>
                <w:spacing w:val="1"/>
              </w:rPr>
              <w:t>ep</w:t>
            </w:r>
            <w:r>
              <w:t>ts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ti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u</w:t>
            </w:r>
            <w:r>
              <w:t>e.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/>
              <w:ind w:left="102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y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Wi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o</w:t>
            </w:r>
            <w:r>
              <w:t>w</w:t>
            </w:r>
          </w:p>
        </w:tc>
      </w:tr>
      <w:tr w:rsidR="0070108C">
        <w:trPr>
          <w:trHeight w:hRule="exact" w:val="27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3</w:t>
            </w:r>
            <w:r>
              <w:t>. Eit</w:t>
            </w:r>
            <w:r>
              <w:rPr>
                <w:spacing w:val="-2"/>
              </w:rPr>
              <w:t>h</w:t>
            </w:r>
            <w:r>
              <w:t>er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r>
              <w:rPr>
                <w:spacing w:val="1"/>
              </w:rPr>
              <w:t>ep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p</w:t>
            </w:r>
            <w:r>
              <w:t>a</w:t>
            </w:r>
            <w:r>
              <w:rPr>
                <w:spacing w:val="-1"/>
              </w:rPr>
              <w:t>ym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o</w:t>
            </w:r>
            <w:r>
              <w:t>r</w:t>
            </w:r>
          </w:p>
          <w:p w:rsidR="0070108C" w:rsidRDefault="00B22986">
            <w:pPr>
              <w:spacing w:before="10"/>
              <w:ind w:left="102"/>
            </w:pPr>
            <w:r>
              <w:rPr>
                <w:spacing w:val="-1"/>
              </w:rPr>
              <w:t>u</w:t>
            </w:r>
            <w:r>
              <w:rPr>
                <w:spacing w:val="1"/>
              </w:rPr>
              <w:t>pd</w:t>
            </w:r>
            <w:r>
              <w:t>ates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v</w:t>
            </w:r>
            <w:r>
              <w:t>a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sh</w:t>
            </w:r>
            <w:r>
              <w:rPr>
                <w:spacing w:val="3"/>
              </w:rPr>
              <w:t>o</w:t>
            </w:r>
            <w:r>
              <w:rPr>
                <w:spacing w:val="-2"/>
              </w:rPr>
              <w:t>w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</w:t>
            </w:r>
            <w:r>
              <w:rPr>
                <w:spacing w:val="1"/>
              </w:rPr>
              <w:t>d</w:t>
            </w:r>
            <w:r>
              <w:t>”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 w:line="250" w:lineRule="auto"/>
              <w:ind w:left="102" w:right="195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n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rPr>
                <w:spacing w:val="4"/>
              </w:rPr>
              <w:t>o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su</w:t>
            </w:r>
            <w:r>
              <w:rPr>
                <w:spacing w:val="3"/>
              </w:rPr>
              <w:t>b</w:t>
            </w:r>
            <w:r>
              <w:rPr>
                <w:spacing w:val="-1"/>
              </w:rPr>
              <w:t>m</w:t>
            </w:r>
            <w:r>
              <w:t>itted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ym</w:t>
            </w:r>
            <w:r>
              <w:t>e</w:t>
            </w:r>
            <w:r>
              <w:rPr>
                <w:spacing w:val="-1"/>
              </w:rPr>
              <w:t>n</w:t>
            </w:r>
            <w:r>
              <w:t>t 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v</w:t>
            </w:r>
            <w:r>
              <w:t>e</w:t>
            </w:r>
            <w:r>
              <w:rPr>
                <w:spacing w:val="1"/>
              </w:rPr>
              <w:t>r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1"/>
              </w:rPr>
              <w:t>rro</w:t>
            </w:r>
            <w:r>
              <w:t>r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(</w:t>
            </w:r>
            <w:r>
              <w:t>c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rr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d</w:t>
            </w:r>
            <w:r>
              <w:t xml:space="preserve">ate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</w:t>
            </w:r>
            <w:r>
              <w:t>ast 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1"/>
              </w:rPr>
              <w:t>x</w:t>
            </w:r>
            <w:r>
              <w:rPr>
                <w:spacing w:val="1"/>
              </w:rPr>
              <w:t>p</w:t>
            </w:r>
            <w:r>
              <w:t>irati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rPr>
                <w:spacing w:val="3"/>
              </w:rPr>
              <w:t>a</w:t>
            </w:r>
            <w:r>
              <w:t>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>c</w:t>
            </w:r>
            <w:r>
              <w:t>c</w:t>
            </w:r>
            <w:r>
              <w:rPr>
                <w:spacing w:val="1"/>
              </w:rPr>
              <w:t>ep</w:t>
            </w:r>
            <w:r>
              <w:t>te</w:t>
            </w:r>
            <w:r>
              <w:rPr>
                <w:spacing w:val="1"/>
              </w:rPr>
              <w:t>d</w:t>
            </w:r>
            <w:r>
              <w:t>,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 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2"/>
              </w:rPr>
              <w:t xml:space="preserve"> f</w:t>
            </w:r>
            <w:r>
              <w:t>iel</w:t>
            </w:r>
            <w:r>
              <w:rPr>
                <w:spacing w:val="1"/>
              </w:rPr>
              <w:t>d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rPr>
                <w:spacing w:val="1"/>
              </w:rPr>
              <w:t>v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ailed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i</w:t>
            </w:r>
            <w:r>
              <w:t xml:space="preserve">f </w:t>
            </w:r>
            <w:r>
              <w:rPr>
                <w:spacing w:val="-1"/>
              </w:rPr>
              <w:t>us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a</w:t>
            </w:r>
            <w:r>
              <w:t xml:space="preserve">s 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pd</w:t>
            </w:r>
            <w:r>
              <w:t>ated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</w:t>
            </w:r>
            <w:r>
              <w:t>iel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)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u</w:t>
            </w:r>
            <w:r>
              <w:t>les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p</w:t>
            </w:r>
            <w:r>
              <w:t>ass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1"/>
              </w:rPr>
              <w:t xml:space="preserve"> 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 Ve</w:t>
            </w:r>
            <w:r>
              <w:rPr>
                <w:spacing w:val="1"/>
              </w:rPr>
              <w:t>r</w:t>
            </w:r>
            <w:r>
              <w:t>i</w:t>
            </w:r>
            <w:r>
              <w:rPr>
                <w:spacing w:val="-2"/>
              </w:rPr>
              <w:t>f</w:t>
            </w:r>
            <w:r>
              <w:t>icati</w:t>
            </w:r>
            <w:r>
              <w:rPr>
                <w:spacing w:val="4"/>
              </w:rPr>
              <w:t>o</w:t>
            </w:r>
            <w:r>
              <w:t>n</w:t>
            </w:r>
            <w:r>
              <w:rPr>
                <w:spacing w:val="-1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et</w:t>
            </w:r>
            <w:r>
              <w:rPr>
                <w:spacing w:val="-1"/>
              </w:rPr>
              <w:t>u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n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rPr>
                <w:spacing w:val="3"/>
              </w:rPr>
              <w:t>a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1"/>
              </w:rPr>
              <w:t>rro</w:t>
            </w:r>
            <w:r>
              <w:t>r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(</w:t>
            </w:r>
            <w:r>
              <w:t>i</w:t>
            </w:r>
            <w:r>
              <w:rPr>
                <w:spacing w:val="-1"/>
              </w:rPr>
              <w:t>ns</w:t>
            </w:r>
            <w:r>
              <w:rPr>
                <w:spacing w:val="1"/>
              </w:rPr>
              <w:t>uf</w:t>
            </w:r>
            <w:r>
              <w:rPr>
                <w:spacing w:val="-2"/>
              </w:rPr>
              <w:t>f</w:t>
            </w:r>
            <w:r>
              <w:t>ici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t xml:space="preserve">t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1"/>
              </w:rPr>
              <w:t>e</w:t>
            </w:r>
            <w:r>
              <w:t>lled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n</w:t>
            </w:r>
            <w:r>
              <w:t>ied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1"/>
              </w:rPr>
              <w:t>a</w:t>
            </w:r>
            <w:r>
              <w:rPr>
                <w:spacing w:val="-2"/>
              </w:rPr>
              <w:t>r</w:t>
            </w:r>
            <w:r>
              <w:rPr>
                <w:spacing w:val="1"/>
              </w:rPr>
              <w:t>d</w:t>
            </w:r>
            <w:r>
              <w:rPr>
                <w:spacing w:val="4"/>
              </w:rPr>
              <w:t>)</w:t>
            </w:r>
            <w:r>
              <w:t>.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</w:t>
            </w:r>
            <w:r>
              <w:t>n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1"/>
              </w:rPr>
              <w:t>rro</w:t>
            </w:r>
            <w:r>
              <w:t>r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g</w:t>
            </w:r>
            <w:r>
              <w:t>e</w:t>
            </w:r>
            <w:r>
              <w:rPr>
                <w:spacing w:val="-6"/>
              </w:rPr>
              <w:t xml:space="preserve"> </w:t>
            </w:r>
            <w:r>
              <w:t xml:space="preserve">is </w:t>
            </w:r>
            <w:r>
              <w:rPr>
                <w:spacing w:val="1"/>
              </w:rPr>
              <w:t>pr</w:t>
            </w:r>
            <w:r>
              <w:t>ese</w:t>
            </w:r>
            <w:r>
              <w:rPr>
                <w:spacing w:val="-1"/>
              </w:rPr>
              <w:t>n</w:t>
            </w:r>
            <w:r>
              <w:t>ted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t>icat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prob</w:t>
            </w:r>
            <w:r>
              <w:t>l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1"/>
              </w:rPr>
              <w:t xml:space="preserve"> </w:t>
            </w:r>
            <w:r>
              <w:rPr>
                <w:spacing w:val="1"/>
              </w:rPr>
              <w:t>(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p</w:t>
            </w:r>
            <w:r>
              <w:rPr>
                <w:spacing w:val="2"/>
              </w:rPr>
              <w:t>t</w:t>
            </w:r>
            <w:r>
              <w:t>y</w:t>
            </w:r>
          </w:p>
          <w:p w:rsidR="0070108C" w:rsidRDefault="00B22986">
            <w:pPr>
              <w:spacing w:line="251" w:lineRule="auto"/>
              <w:ind w:left="102" w:right="91"/>
            </w:pPr>
            <w:r>
              <w:rPr>
                <w:spacing w:val="-2"/>
              </w:rPr>
              <w:t>f</w:t>
            </w:r>
            <w:r>
              <w:t>iel</w:t>
            </w:r>
            <w:r>
              <w:rPr>
                <w:spacing w:val="1"/>
              </w:rPr>
              <w:t>d</w:t>
            </w:r>
            <w:r>
              <w:rPr>
                <w:spacing w:val="-1"/>
              </w:rPr>
              <w:t>s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d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u</w:t>
            </w:r>
            <w:r>
              <w:rPr>
                <w:spacing w:val="-4"/>
              </w:rPr>
              <w:t>m</w:t>
            </w:r>
            <w:r>
              <w:rPr>
                <w:spacing w:val="1"/>
              </w:rPr>
              <w:t>b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1"/>
              </w:rPr>
              <w:t>r</w:t>
            </w:r>
            <w:r>
              <w:t>ic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1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g</w:t>
            </w:r>
            <w:r>
              <w:t>it</w:t>
            </w:r>
            <w:r>
              <w:rPr>
                <w:spacing w:val="-1"/>
              </w:rPr>
              <w:t>s</w:t>
            </w:r>
            <w:r>
              <w:t>, e</w:t>
            </w:r>
            <w:r>
              <w:rPr>
                <w:spacing w:val="-1"/>
              </w:rPr>
              <w:t>x</w:t>
            </w:r>
            <w:r>
              <w:rPr>
                <w:spacing w:val="1"/>
              </w:rPr>
              <w:t>p</w:t>
            </w:r>
            <w:r>
              <w:t>irati</w:t>
            </w:r>
            <w:r>
              <w:rPr>
                <w:spacing w:val="1"/>
              </w:rPr>
              <w:t>o</w:t>
            </w:r>
            <w:r>
              <w:t>n</w:t>
            </w:r>
            <w:r>
              <w:rPr>
                <w:spacing w:val="-9"/>
              </w:rPr>
              <w:t xml:space="preserve"> </w:t>
            </w:r>
            <w:r>
              <w:rPr>
                <w:spacing w:val="1"/>
              </w:rPr>
              <w:t>d</w:t>
            </w:r>
            <w:r>
              <w:t>ate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1"/>
              </w:rPr>
              <w:t>n</w:t>
            </w:r>
            <w:r>
              <w:rPr>
                <w:spacing w:val="-1"/>
              </w:rPr>
              <w:t>v</w:t>
            </w:r>
            <w:r>
              <w:t>ali</w:t>
            </w:r>
            <w:r>
              <w:rPr>
                <w:spacing w:val="1"/>
              </w:rPr>
              <w:t>d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M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s</w:t>
            </w:r>
            <w:r>
              <w:t>te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1"/>
              </w:rPr>
              <w:t>r</w:t>
            </w:r>
            <w:r>
              <w:t>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I</w:t>
            </w:r>
            <w:r>
              <w:t>lli</w:t>
            </w:r>
            <w:r>
              <w:rPr>
                <w:spacing w:val="-2"/>
              </w:rPr>
              <w:t>n</w:t>
            </w:r>
            <w:r>
              <w:rPr>
                <w:spacing w:val="1"/>
              </w:rPr>
              <w:t>o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)</w:t>
            </w:r>
            <w:r>
              <w:t>.</w:t>
            </w:r>
          </w:p>
          <w:p w:rsidR="0070108C" w:rsidRDefault="00B22986">
            <w:pPr>
              <w:ind w:left="102"/>
            </w:pP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t>c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nu</w:t>
            </w:r>
            <w:r>
              <w:rPr>
                <w:spacing w:val="3"/>
              </w:rPr>
              <w:t>e</w:t>
            </w:r>
            <w:r>
              <w:t>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t>y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t>a</w:t>
            </w:r>
            <w:r>
              <w:rPr>
                <w:spacing w:val="-1"/>
              </w:rPr>
              <w:t>ym</w:t>
            </w:r>
            <w:r>
              <w:t>e</w:t>
            </w:r>
            <w:r>
              <w:rPr>
                <w:spacing w:val="-1"/>
              </w:rPr>
              <w:t>n</w:t>
            </w:r>
            <w:r>
              <w:t>t</w:t>
            </w:r>
            <w:r>
              <w:rPr>
                <w:spacing w:val="-7"/>
              </w:rPr>
              <w:t xml:space="preserve"> </w:t>
            </w:r>
            <w:r>
              <w:rPr>
                <w:spacing w:val="2"/>
              </w:rPr>
              <w:t>Wi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o</w:t>
            </w:r>
            <w:r>
              <w:rPr>
                <w:spacing w:val="-5"/>
              </w:rPr>
              <w:t>w</w:t>
            </w:r>
            <w:r>
              <w:t>.</w:t>
            </w:r>
          </w:p>
        </w:tc>
      </w:tr>
    </w:tbl>
    <w:p w:rsidR="0070108C" w:rsidRDefault="0070108C">
      <w:pPr>
        <w:sectPr w:rsidR="0070108C">
          <w:pgSz w:w="12240" w:h="15840"/>
          <w:pgMar w:top="620" w:right="1220" w:bottom="280" w:left="1220" w:header="0" w:footer="971" w:gutter="0"/>
          <w:cols w:space="720"/>
        </w:sectPr>
      </w:pPr>
    </w:p>
    <w:p w:rsidR="0070108C" w:rsidRDefault="0070108C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2"/>
              <w:ind w:left="176"/>
            </w:pPr>
            <w:r>
              <w:t>Ve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:         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</w:t>
            </w:r>
            <w:r>
              <w:t>.1</w:t>
            </w:r>
          </w:p>
        </w:tc>
      </w:tr>
      <w:tr w:rsidR="00CF32E0" w:rsidTr="00046DB5">
        <w:trPr>
          <w:trHeight w:hRule="exact" w:val="254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76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 xml:space="preserve"> </w:t>
            </w:r>
            <w:r>
              <w:t>May 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17</w:t>
            </w:r>
          </w:p>
        </w:tc>
      </w:tr>
      <w:tr w:rsidR="00CF32E0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54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201</w:t>
            </w:r>
            <w:r>
              <w:t>7</w:t>
            </w:r>
          </w:p>
        </w:tc>
      </w:tr>
    </w:tbl>
    <w:p w:rsidR="0070108C" w:rsidRDefault="0070108C">
      <w:pPr>
        <w:spacing w:line="200" w:lineRule="exact"/>
      </w:pPr>
    </w:p>
    <w:p w:rsidR="0070108C" w:rsidRDefault="0070108C">
      <w:pPr>
        <w:spacing w:before="4" w:line="240" w:lineRule="exact"/>
        <w:rPr>
          <w:sz w:val="24"/>
          <w:szCs w:val="24"/>
        </w:rPr>
      </w:pPr>
    </w:p>
    <w:p w:rsidR="0070108C" w:rsidRDefault="00B22986">
      <w:pPr>
        <w:spacing w:before="33" w:line="220" w:lineRule="exact"/>
        <w:ind w:left="580"/>
      </w:pPr>
      <w:r>
        <w:rPr>
          <w:i/>
          <w:spacing w:val="1"/>
          <w:position w:val="-1"/>
        </w:rPr>
        <w:t>4</w:t>
      </w:r>
      <w:r>
        <w:rPr>
          <w:i/>
          <w:position w:val="-1"/>
        </w:rPr>
        <w:t>.</w:t>
      </w:r>
      <w:r>
        <w:rPr>
          <w:i/>
          <w:spacing w:val="1"/>
          <w:position w:val="-1"/>
        </w:rPr>
        <w:t>2.</w:t>
      </w:r>
      <w:r>
        <w:rPr>
          <w:i/>
          <w:position w:val="-1"/>
        </w:rPr>
        <w:t>5</w:t>
      </w:r>
      <w:r>
        <w:rPr>
          <w:i/>
          <w:spacing w:val="-2"/>
          <w:position w:val="-1"/>
        </w:rPr>
        <w:t xml:space="preserve"> </w:t>
      </w:r>
      <w:r>
        <w:rPr>
          <w:position w:val="-1"/>
        </w:rPr>
        <w:t>User</w:t>
      </w:r>
      <w:r>
        <w:rPr>
          <w:spacing w:val="-3"/>
          <w:position w:val="-1"/>
        </w:rPr>
        <w:t xml:space="preserve"> </w:t>
      </w:r>
      <w:r>
        <w:rPr>
          <w:spacing w:val="-1"/>
          <w:position w:val="-1"/>
        </w:rPr>
        <w:t>s</w:t>
      </w:r>
      <w:r>
        <w:rPr>
          <w:position w:val="-1"/>
        </w:rPr>
        <w:t>ele</w:t>
      </w:r>
      <w:r>
        <w:rPr>
          <w:spacing w:val="1"/>
          <w:position w:val="-1"/>
        </w:rPr>
        <w:t>c</w:t>
      </w:r>
      <w:r>
        <w:rPr>
          <w:position w:val="-1"/>
        </w:rPr>
        <w:t>ts</w:t>
      </w:r>
      <w:r>
        <w:rPr>
          <w:spacing w:val="-6"/>
          <w:position w:val="-1"/>
        </w:rPr>
        <w:t xml:space="preserve"> </w:t>
      </w:r>
      <w:r>
        <w:rPr>
          <w:position w:val="-1"/>
        </w:rPr>
        <w:t>S</w:t>
      </w:r>
      <w:r>
        <w:rPr>
          <w:spacing w:val="-2"/>
          <w:position w:val="-1"/>
        </w:rPr>
        <w:t>h</w:t>
      </w:r>
      <w:r>
        <w:rPr>
          <w:position w:val="-1"/>
        </w:rPr>
        <w:t>i</w:t>
      </w:r>
      <w:r>
        <w:rPr>
          <w:spacing w:val="1"/>
          <w:position w:val="-1"/>
        </w:rPr>
        <w:t>pp</w:t>
      </w:r>
      <w:r>
        <w:rPr>
          <w:position w:val="-1"/>
        </w:rPr>
        <w:t>i</w:t>
      </w:r>
      <w:r>
        <w:rPr>
          <w:spacing w:val="1"/>
          <w:position w:val="-1"/>
        </w:rPr>
        <w:t>n</w:t>
      </w:r>
      <w:r>
        <w:rPr>
          <w:position w:val="-1"/>
        </w:rPr>
        <w:t>g</w:t>
      </w:r>
      <w:r>
        <w:rPr>
          <w:spacing w:val="-6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ddr</w:t>
      </w:r>
      <w:r>
        <w:rPr>
          <w:position w:val="-1"/>
        </w:rPr>
        <w:t>ess</w:t>
      </w:r>
      <w:r>
        <w:rPr>
          <w:spacing w:val="-8"/>
          <w:position w:val="-1"/>
        </w:rPr>
        <w:t xml:space="preserve"> </w:t>
      </w:r>
      <w:r>
        <w:rPr>
          <w:spacing w:val="1"/>
          <w:position w:val="-1"/>
        </w:rPr>
        <w:t>(B</w:t>
      </w:r>
      <w:r>
        <w:rPr>
          <w:position w:val="-1"/>
        </w:rPr>
        <w:t>ill</w:t>
      </w:r>
      <w:r>
        <w:rPr>
          <w:spacing w:val="-1"/>
          <w:position w:val="-1"/>
        </w:rPr>
        <w:t>in</w:t>
      </w:r>
      <w:r>
        <w:rPr>
          <w:position w:val="-1"/>
        </w:rPr>
        <w:t>g</w:t>
      </w:r>
      <w:r>
        <w:rPr>
          <w:spacing w:val="-5"/>
          <w:position w:val="-1"/>
        </w:rPr>
        <w:t xml:space="preserve"> </w:t>
      </w:r>
      <w:r>
        <w:rPr>
          <w:spacing w:val="-2"/>
          <w:position w:val="-1"/>
        </w:rPr>
        <w:t>A</w:t>
      </w:r>
      <w:r>
        <w:rPr>
          <w:spacing w:val="1"/>
          <w:position w:val="-1"/>
        </w:rPr>
        <w:t>ddr</w:t>
      </w:r>
      <w:r>
        <w:rPr>
          <w:position w:val="-1"/>
        </w:rPr>
        <w:t>es</w:t>
      </w:r>
      <w:r>
        <w:rPr>
          <w:spacing w:val="-1"/>
          <w:position w:val="-1"/>
        </w:rPr>
        <w:t>s</w:t>
      </w:r>
      <w:r>
        <w:rPr>
          <w:position w:val="-1"/>
        </w:rPr>
        <w:t>)</w:t>
      </w:r>
      <w:r>
        <w:rPr>
          <w:spacing w:val="-6"/>
          <w:position w:val="-1"/>
        </w:rPr>
        <w:t xml:space="preserve"> </w:t>
      </w:r>
      <w:r>
        <w:rPr>
          <w:spacing w:val="-2"/>
          <w:position w:val="-1"/>
        </w:rPr>
        <w:t>f</w:t>
      </w:r>
      <w:r>
        <w:rPr>
          <w:spacing w:val="1"/>
          <w:position w:val="-1"/>
        </w:rPr>
        <w:t>r</w:t>
      </w:r>
      <w:r>
        <w:rPr>
          <w:spacing w:val="3"/>
          <w:position w:val="-1"/>
        </w:rPr>
        <w:t>o</w:t>
      </w:r>
      <w:r>
        <w:rPr>
          <w:position w:val="-1"/>
        </w:rPr>
        <w:t>m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a li</w:t>
      </w:r>
      <w:r>
        <w:rPr>
          <w:spacing w:val="-1"/>
          <w:position w:val="-1"/>
        </w:rPr>
        <w:t>s</w:t>
      </w:r>
      <w:r>
        <w:rPr>
          <w:position w:val="-1"/>
        </w:rPr>
        <w:t>t</w:t>
      </w:r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o</w:t>
      </w:r>
      <w:r>
        <w:rPr>
          <w:position w:val="-1"/>
        </w:rPr>
        <w:t>f</w:t>
      </w:r>
      <w:r>
        <w:rPr>
          <w:spacing w:val="-3"/>
          <w:position w:val="-1"/>
        </w:rPr>
        <w:t xml:space="preserve"> </w:t>
      </w:r>
      <w:r>
        <w:rPr>
          <w:spacing w:val="-1"/>
          <w:position w:val="-1"/>
        </w:rPr>
        <w:t>s</w:t>
      </w:r>
      <w:r>
        <w:rPr>
          <w:spacing w:val="3"/>
          <w:position w:val="-1"/>
        </w:rPr>
        <w:t>a</w:t>
      </w:r>
      <w:r>
        <w:rPr>
          <w:spacing w:val="-1"/>
          <w:position w:val="-1"/>
        </w:rPr>
        <w:t>v</w:t>
      </w:r>
      <w:r>
        <w:rPr>
          <w:position w:val="-1"/>
        </w:rPr>
        <w:t>ed</w:t>
      </w:r>
      <w:r>
        <w:rPr>
          <w:spacing w:val="-3"/>
          <w:position w:val="-1"/>
        </w:rPr>
        <w:t xml:space="preserve"> </w:t>
      </w:r>
      <w:r>
        <w:rPr>
          <w:position w:val="-1"/>
        </w:rPr>
        <w:t>a</w:t>
      </w:r>
      <w:r>
        <w:rPr>
          <w:spacing w:val="1"/>
          <w:position w:val="-1"/>
        </w:rPr>
        <w:t>ddr</w:t>
      </w:r>
      <w:r>
        <w:rPr>
          <w:position w:val="-1"/>
        </w:rPr>
        <w:t>es</w:t>
      </w:r>
      <w:r>
        <w:rPr>
          <w:spacing w:val="-1"/>
          <w:position w:val="-1"/>
        </w:rPr>
        <w:t>s</w:t>
      </w:r>
      <w:r>
        <w:rPr>
          <w:position w:val="-1"/>
        </w:rPr>
        <w:t>es.</w:t>
      </w:r>
    </w:p>
    <w:p w:rsidR="0070108C" w:rsidRDefault="0070108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46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04"/>
        <w:gridCol w:w="4614"/>
      </w:tblGrid>
      <w:tr w:rsidR="0070108C">
        <w:trPr>
          <w:trHeight w:hRule="exact" w:val="372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638" w:right="1639"/>
              <w:jc w:val="center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 Ac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2"/>
                <w:sz w:val="22"/>
                <w:szCs w:val="22"/>
              </w:rPr>
              <w:t>v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y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70108C" w:rsidRDefault="00B22986">
            <w:pPr>
              <w:spacing w:line="240" w:lineRule="exact"/>
              <w:ind w:left="1497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onse</w:t>
            </w:r>
          </w:p>
        </w:tc>
      </w:tr>
      <w:tr w:rsidR="0070108C">
        <w:trPr>
          <w:trHeight w:hRule="exact" w:val="1334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/>
              <w:ind w:left="102"/>
            </w:pPr>
            <w:r>
              <w:rPr>
                <w:spacing w:val="1"/>
              </w:rPr>
              <w:t>1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P</w:t>
            </w:r>
            <w:r>
              <w:rPr>
                <w:spacing w:val="1"/>
              </w:rPr>
              <w:t>ro</w:t>
            </w:r>
            <w:r>
              <w:t>c</w:t>
            </w:r>
            <w:r>
              <w:rPr>
                <w:spacing w:val="1"/>
              </w:rPr>
              <w:t>e</w:t>
            </w:r>
            <w:r>
              <w:t>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ti</w:t>
            </w:r>
            <w:r>
              <w:rPr>
                <w:spacing w:val="1"/>
              </w:rPr>
              <w:t>o</w:t>
            </w:r>
            <w:r>
              <w:t>n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9" w:line="250" w:lineRule="auto"/>
              <w:ind w:left="102" w:right="111"/>
            </w:pPr>
            <w:r>
              <w:rPr>
                <w:spacing w:val="1"/>
              </w:rPr>
              <w:t>1</w:t>
            </w:r>
            <w:r>
              <w:t xml:space="preserve">. </w:t>
            </w:r>
            <w:r>
              <w:rPr>
                <w:spacing w:val="1"/>
              </w:rPr>
              <w:t>I</w:t>
            </w:r>
            <w:r>
              <w:t>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o</w:t>
            </w:r>
            <w:r>
              <w:t>t</w:t>
            </w:r>
            <w:r>
              <w:rPr>
                <w:spacing w:val="-3"/>
              </w:rPr>
              <w:t xml:space="preserve"> </w:t>
            </w:r>
            <w:r>
              <w:t>l</w:t>
            </w:r>
            <w:r>
              <w:rPr>
                <w:spacing w:val="4"/>
              </w:rPr>
              <w:t>o</w:t>
            </w:r>
            <w:r>
              <w:rPr>
                <w:spacing w:val="-1"/>
              </w:rPr>
              <w:t>gg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1"/>
              </w:rPr>
              <w:t xml:space="preserve"> g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t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t>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s</w:t>
            </w:r>
            <w:r>
              <w:t>e.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f</w:t>
            </w:r>
            <w:r>
              <w:t xml:space="preserve">ter </w:t>
            </w:r>
            <w:r>
              <w:rPr>
                <w:spacing w:val="-1"/>
              </w:rPr>
              <w:t>su</w:t>
            </w:r>
            <w:r>
              <w:t>c</w:t>
            </w:r>
            <w:r>
              <w:rPr>
                <w:spacing w:val="1"/>
              </w:rPr>
              <w:t>c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s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u</w:t>
            </w:r>
            <w:r>
              <w:t>l</w:t>
            </w:r>
            <w:r>
              <w:rPr>
                <w:spacing w:val="-8"/>
              </w:rPr>
              <w:t xml:space="preserve"> </w:t>
            </w:r>
            <w:r>
              <w:t>l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g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4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y</w:t>
            </w:r>
            <w:r>
              <w:rPr>
                <w:spacing w:val="2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10"/>
              </w:rPr>
              <w:t xml:space="preserve"> </w:t>
            </w:r>
            <w:r>
              <w:rPr>
                <w:spacing w:val="1"/>
              </w:rPr>
              <w:t>b</w:t>
            </w:r>
            <w:r>
              <w:rPr>
                <w:spacing w:val="3"/>
              </w:rPr>
              <w:t>r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c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3"/>
              </w:rPr>
              <w:t>e</w:t>
            </w:r>
            <w:r>
              <w:t>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1"/>
              </w:rPr>
              <w:t>r’</w:t>
            </w:r>
            <w:r>
              <w:t>s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1"/>
              </w:rPr>
              <w:t>u</w:t>
            </w:r>
            <w:r>
              <w:t>lt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  <w:r>
              <w:rPr>
                <w:spacing w:val="1"/>
              </w:rPr>
              <w:t>i</w:t>
            </w:r>
            <w:r>
              <w:rPr>
                <w:spacing w:val="-1"/>
              </w:rPr>
              <w:t>n</w:t>
            </w:r>
            <w:r>
              <w:t>g a</w:t>
            </w:r>
            <w:r>
              <w:rPr>
                <w:spacing w:val="-1"/>
              </w:rPr>
              <w:t>n</w:t>
            </w:r>
            <w:r>
              <w:t>d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4"/>
              </w:rPr>
              <w:t>m</w:t>
            </w:r>
            <w:r>
              <w:t>ati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9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t>c</w:t>
            </w:r>
            <w:r>
              <w:rPr>
                <w:spacing w:val="2"/>
              </w:rPr>
              <w:t>l</w:t>
            </w:r>
            <w:r>
              <w:rPr>
                <w:spacing w:val="-1"/>
              </w:rPr>
              <w:t>u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d</w:t>
            </w:r>
            <w:r>
              <w:t>e</w:t>
            </w:r>
            <w:r>
              <w:rPr>
                <w:spacing w:val="-1"/>
              </w:rPr>
              <w:t>f</w:t>
            </w:r>
            <w:r>
              <w:t>a</w:t>
            </w:r>
            <w:r>
              <w:rPr>
                <w:spacing w:val="-1"/>
              </w:rPr>
              <w:t>u</w:t>
            </w:r>
            <w:r>
              <w:t>lt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sh</w:t>
            </w:r>
            <w:r>
              <w:t>i</w:t>
            </w:r>
            <w:r>
              <w:rPr>
                <w:spacing w:val="1"/>
              </w:rPr>
              <w:t>pp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1"/>
              </w:rPr>
              <w:t>od</w:t>
            </w:r>
            <w:r>
              <w:t>.</w:t>
            </w:r>
          </w:p>
        </w:tc>
      </w:tr>
      <w:tr w:rsidR="0070108C">
        <w:trPr>
          <w:trHeight w:hRule="exact" w:val="1453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/>
              <w:ind w:left="102"/>
            </w:pPr>
            <w:r>
              <w:rPr>
                <w:spacing w:val="1"/>
              </w:rPr>
              <w:t>2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op</w:t>
            </w:r>
            <w:r>
              <w:t>ts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t>S</w:t>
            </w:r>
            <w:r>
              <w:rPr>
                <w:spacing w:val="1"/>
              </w:rPr>
              <w:t>h</w:t>
            </w:r>
            <w:r>
              <w:t>ip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”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(o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“</w:t>
            </w:r>
            <w:r>
              <w:t>Select</w:t>
            </w:r>
            <w:r>
              <w:rPr>
                <w:spacing w:val="-5"/>
              </w:rPr>
              <w:t xml:space="preserve"> </w:t>
            </w:r>
            <w:r>
              <w:rPr>
                <w:spacing w:val="1"/>
              </w:rPr>
              <w:t>B</w:t>
            </w:r>
            <w:r>
              <w:t>ill</w:t>
            </w:r>
          </w:p>
          <w:p w:rsidR="0070108C" w:rsidRDefault="00B22986">
            <w:pPr>
              <w:spacing w:before="10"/>
              <w:ind w:left="102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”</w:t>
            </w:r>
            <w:r>
              <w:rPr>
                <w:spacing w:val="1"/>
              </w:rPr>
              <w:t>)</w:t>
            </w:r>
            <w: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6" w:line="250" w:lineRule="auto"/>
              <w:ind w:left="102" w:right="378"/>
            </w:pPr>
            <w:r>
              <w:rPr>
                <w:spacing w:val="1"/>
              </w:rPr>
              <w:t>2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1"/>
              </w:rPr>
              <w:t>ad</w:t>
            </w:r>
            <w:r>
              <w:t>s</w:t>
            </w:r>
            <w:r>
              <w:rPr>
                <w:spacing w:val="-2"/>
              </w:rPr>
              <w:t xml:space="preserve"> f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o</w:t>
            </w:r>
            <w:r>
              <w:t>m</w:t>
            </w:r>
            <w:r>
              <w:rPr>
                <w:spacing w:val="-8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d</w:t>
            </w:r>
            <w:r>
              <w:t>ata</w:t>
            </w:r>
            <w:r>
              <w:rPr>
                <w:spacing w:val="2"/>
              </w:rPr>
              <w:t>b</w:t>
            </w:r>
            <w:r>
              <w:t>ase</w:t>
            </w:r>
            <w:r>
              <w:rPr>
                <w:spacing w:val="-7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spacing w:val="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-1"/>
              </w:rPr>
              <w:t>n</w:t>
            </w:r>
            <w:r>
              <w:t xml:space="preserve">g </w:t>
            </w:r>
            <w:r>
              <w:rPr>
                <w:spacing w:val="1"/>
              </w:rPr>
              <w:t>(b</w:t>
            </w:r>
            <w:r>
              <w:t>ill</w:t>
            </w:r>
            <w:r>
              <w:rPr>
                <w:spacing w:val="-1"/>
              </w:rPr>
              <w:t>ing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1"/>
              </w:rPr>
              <w:t>or</w:t>
            </w:r>
            <w:r>
              <w:t>ed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us</w:t>
            </w:r>
            <w:r>
              <w:t>t</w:t>
            </w:r>
            <w:r>
              <w:rPr>
                <w:spacing w:val="3"/>
              </w:rPr>
              <w:t>o</w:t>
            </w:r>
            <w:r>
              <w:rPr>
                <w:spacing w:val="-1"/>
              </w:rPr>
              <w:t>m</w:t>
            </w:r>
            <w:r>
              <w:t>er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1"/>
              </w:rPr>
              <w:t>n</w:t>
            </w:r>
            <w:r>
              <w:t xml:space="preserve">d </w:t>
            </w:r>
            <w:r>
              <w:rPr>
                <w:spacing w:val="1"/>
              </w:rPr>
              <w:t>pr</w:t>
            </w:r>
            <w:r>
              <w:t>ese</w:t>
            </w:r>
            <w:r>
              <w:rPr>
                <w:spacing w:val="-1"/>
              </w:rPr>
              <w:t>n</w:t>
            </w:r>
            <w:r>
              <w:t>ts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rPr>
                <w:spacing w:val="3"/>
              </w:rPr>
              <w:t>e</w:t>
            </w:r>
            <w:r>
              <w:t>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t>r</w:t>
            </w:r>
            <w:r>
              <w:rPr>
                <w:spacing w:val="-1"/>
              </w:rPr>
              <w:t xml:space="preserve"> s</w:t>
            </w:r>
            <w:r>
              <w:t>ele</w:t>
            </w:r>
            <w:r>
              <w:rPr>
                <w:spacing w:val="1"/>
              </w:rPr>
              <w:t>c</w:t>
            </w:r>
            <w:r>
              <w:t>ti</w:t>
            </w:r>
            <w:r>
              <w:rPr>
                <w:spacing w:val="3"/>
              </w:rPr>
              <w:t>o</w:t>
            </w:r>
            <w:r>
              <w:t>n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b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s</w:t>
            </w:r>
            <w:r>
              <w:t>er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(</w:t>
            </w:r>
            <w:r>
              <w:t>i</w:t>
            </w:r>
            <w:r>
              <w:rPr>
                <w:spacing w:val="-1"/>
              </w:rPr>
              <w:t>n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y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 xml:space="preserve">a </w:t>
            </w:r>
            <w:r>
              <w:rPr>
                <w:spacing w:val="1"/>
              </w:rPr>
              <w:t>pop</w:t>
            </w:r>
            <w:r>
              <w:rPr>
                <w:spacing w:val="-1"/>
              </w:rPr>
              <w:t>u</w:t>
            </w:r>
            <w:r>
              <w:t>p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o</w:t>
            </w:r>
            <w:r>
              <w:rPr>
                <w:spacing w:val="-5"/>
              </w:rPr>
              <w:t>w</w:t>
            </w:r>
            <w:r>
              <w:rPr>
                <w:spacing w:val="1"/>
              </w:rPr>
              <w:t>)</w:t>
            </w:r>
            <w:r>
              <w:t>.</w:t>
            </w:r>
          </w:p>
        </w:tc>
      </w:tr>
      <w:tr w:rsidR="0070108C">
        <w:trPr>
          <w:trHeight w:hRule="exact" w:val="85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3</w:t>
            </w:r>
            <w:r>
              <w:t>. User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ele</w:t>
            </w:r>
            <w:r>
              <w:rPr>
                <w:spacing w:val="1"/>
              </w:rPr>
              <w:t>c</w:t>
            </w:r>
            <w:r>
              <w:t>ts</w:t>
            </w:r>
            <w:r>
              <w:rPr>
                <w:spacing w:val="-6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o</w:t>
            </w:r>
            <w: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es</w:t>
            </w:r>
            <w:r>
              <w:rPr>
                <w:spacing w:val="-8"/>
              </w:rPr>
              <w:t xml:space="preserve"> </w:t>
            </w:r>
            <w:r>
              <w:rPr>
                <w:spacing w:val="1"/>
              </w:rPr>
              <w:t>d</w:t>
            </w:r>
            <w:r>
              <w:t>i</w:t>
            </w:r>
            <w:r>
              <w:rPr>
                <w:spacing w:val="-1"/>
              </w:rPr>
              <w:t>s</w:t>
            </w:r>
            <w:r>
              <w:rPr>
                <w:spacing w:val="1"/>
              </w:rPr>
              <w:t>p</w:t>
            </w:r>
            <w:r>
              <w:t>l</w:t>
            </w:r>
            <w:r>
              <w:rPr>
                <w:spacing w:val="2"/>
              </w:rPr>
              <w:t>a</w:t>
            </w:r>
            <w:r>
              <w:rPr>
                <w:spacing w:val="-1"/>
              </w:rPr>
              <w:t>y</w:t>
            </w:r>
            <w:r>
              <w:t>e</w:t>
            </w:r>
            <w:r>
              <w:rPr>
                <w:spacing w:val="1"/>
              </w:rPr>
              <w:t>d</w:t>
            </w:r>
            <w:r>
              <w:t>.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1"/>
              </w:rPr>
              <w:t>3</w:t>
            </w:r>
            <w:r>
              <w:t>.</w:t>
            </w:r>
            <w:r>
              <w:rPr>
                <w:spacing w:val="-3"/>
              </w:rPr>
              <w:t xml:space="preserve"> </w:t>
            </w:r>
            <w:r>
              <w:rPr>
                <w:spacing w:val="3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4"/>
              </w:rPr>
              <w:t>y</w:t>
            </w:r>
            <w:r>
              <w:rPr>
                <w:spacing w:val="-1"/>
              </w:rPr>
              <w:t>s</w:t>
            </w:r>
            <w:r>
              <w:t>t</w:t>
            </w:r>
            <w:r>
              <w:rPr>
                <w:spacing w:val="2"/>
              </w:rPr>
              <w:t>e</w:t>
            </w:r>
            <w:r>
              <w:t>m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pop</w:t>
            </w:r>
            <w:r>
              <w:rPr>
                <w:spacing w:val="-1"/>
              </w:rPr>
              <w:t>u</w:t>
            </w:r>
            <w:r>
              <w:t>lates</w:t>
            </w:r>
            <w:r>
              <w:rPr>
                <w:spacing w:val="-8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2"/>
              </w:rPr>
              <w:t>S</w:t>
            </w:r>
            <w:r>
              <w:rPr>
                <w:spacing w:val="-1"/>
              </w:rPr>
              <w:t>h</w:t>
            </w:r>
            <w:r>
              <w:t>i</w:t>
            </w:r>
            <w:r>
              <w:rPr>
                <w:spacing w:val="1"/>
              </w:rPr>
              <w:t>pp</w:t>
            </w:r>
            <w: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rPr>
                <w:spacing w:val="5"/>
              </w:rPr>
              <w:t>e</w:t>
            </w:r>
            <w:r>
              <w:rPr>
                <w:spacing w:val="-1"/>
              </w:rPr>
              <w:t>s</w:t>
            </w:r>
            <w:r>
              <w:t>s</w:t>
            </w:r>
            <w:r>
              <w:rPr>
                <w:spacing w:val="-7"/>
              </w:rPr>
              <w:t xml:space="preserve"> </w:t>
            </w:r>
            <w:r>
              <w:rPr>
                <w:spacing w:val="1"/>
              </w:rPr>
              <w:t>(B</w:t>
            </w:r>
            <w:r>
              <w:t>ill</w:t>
            </w:r>
            <w:r>
              <w:rPr>
                <w:spacing w:val="-1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</w:p>
          <w:p w:rsidR="0070108C" w:rsidRDefault="00B22986">
            <w:pPr>
              <w:spacing w:before="10" w:line="250" w:lineRule="auto"/>
              <w:ind w:left="102" w:right="724"/>
            </w:pPr>
            <w:r>
              <w:rPr>
                <w:spacing w:val="-2"/>
              </w:rPr>
              <w:t>A</w:t>
            </w:r>
            <w:r>
              <w:rPr>
                <w:spacing w:val="1"/>
              </w:rPr>
              <w:t>ddr</w:t>
            </w:r>
            <w:r>
              <w:t>es</w:t>
            </w:r>
            <w:r>
              <w:rPr>
                <w:spacing w:val="-1"/>
              </w:rPr>
              <w:t>s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>ta</w:t>
            </w:r>
            <w:r>
              <w:rPr>
                <w:spacing w:val="1"/>
              </w:rPr>
              <w:t>b</w:t>
            </w:r>
            <w:r>
              <w:t>le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w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d</w:t>
            </w:r>
            <w:r>
              <w:rPr>
                <w:spacing w:val="3"/>
              </w:rPr>
              <w:t>o</w:t>
            </w:r>
            <w:r>
              <w:t>w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w</w:t>
            </w:r>
            <w:r>
              <w:t>i</w:t>
            </w:r>
            <w:r>
              <w:rPr>
                <w:spacing w:val="2"/>
              </w:rPr>
              <w:t>t</w:t>
            </w:r>
            <w:r>
              <w:t>h</w:t>
            </w:r>
            <w:r>
              <w:rPr>
                <w:spacing w:val="-5"/>
              </w:rPr>
              <w:t xml:space="preserve"> </w:t>
            </w:r>
            <w:r>
              <w:rPr>
                <w:spacing w:val="2"/>
              </w:rPr>
              <w:t>t</w:t>
            </w:r>
            <w:r>
              <w:rPr>
                <w:spacing w:val="-1"/>
              </w:rPr>
              <w:t>h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t>ele</w:t>
            </w:r>
            <w:r>
              <w:rPr>
                <w:spacing w:val="1"/>
              </w:rPr>
              <w:t>c</w:t>
            </w:r>
            <w:r>
              <w:t>ted a</w:t>
            </w:r>
            <w:r>
              <w:rPr>
                <w:spacing w:val="1"/>
              </w:rPr>
              <w:t>ddr</w:t>
            </w:r>
            <w:r>
              <w:t>ess</w:t>
            </w:r>
            <w:r>
              <w:rPr>
                <w:spacing w:val="-7"/>
              </w:rPr>
              <w:t xml:space="preserve"> 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-2"/>
              </w:rPr>
              <w:t>f</w:t>
            </w:r>
            <w:r>
              <w:rPr>
                <w:spacing w:val="1"/>
              </w:rPr>
              <w:t>o</w:t>
            </w:r>
            <w:r>
              <w:rPr>
                <w:spacing w:val="3"/>
              </w:rPr>
              <w:t>r</w:t>
            </w:r>
            <w:r>
              <w:rPr>
                <w:spacing w:val="-1"/>
              </w:rPr>
              <w:t>m</w:t>
            </w:r>
            <w:r>
              <w:t>ati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.</w:t>
            </w:r>
          </w:p>
        </w:tc>
      </w:tr>
      <w:tr w:rsidR="0070108C">
        <w:trPr>
          <w:trHeight w:hRule="exact" w:val="370"/>
        </w:trPr>
        <w:tc>
          <w:tcPr>
            <w:tcW w:w="46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B22986">
            <w:pPr>
              <w:spacing w:before="4"/>
              <w:ind w:left="102"/>
            </w:pPr>
            <w:r>
              <w:rPr>
                <w:spacing w:val="-1"/>
              </w:rPr>
              <w:t>R</w:t>
            </w:r>
            <w:r>
              <w:rPr>
                <w:spacing w:val="3"/>
              </w:rPr>
              <w:t>e</w:t>
            </w:r>
            <w:r>
              <w:rPr>
                <w:spacing w:val="-4"/>
              </w:rPr>
              <w:t>m</w:t>
            </w:r>
            <w:r>
              <w:rPr>
                <w:spacing w:val="3"/>
              </w:rPr>
              <w:t>a</w:t>
            </w:r>
            <w:r>
              <w:t>i</w:t>
            </w:r>
            <w:r>
              <w:rPr>
                <w:spacing w:val="-1"/>
              </w:rPr>
              <w:t>n</w:t>
            </w:r>
            <w:r>
              <w:rPr>
                <w:spacing w:val="2"/>
              </w:rPr>
              <w:t>i</w:t>
            </w:r>
            <w:r>
              <w:rPr>
                <w:spacing w:val="1"/>
              </w:rPr>
              <w:t>n</w:t>
            </w:r>
            <w:r>
              <w:t>g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s</w:t>
            </w:r>
            <w:r>
              <w:t>te</w:t>
            </w:r>
            <w:r>
              <w:rPr>
                <w:spacing w:val="1"/>
              </w:rPr>
              <w:t>p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1"/>
              </w:rPr>
              <w:t>r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m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as Ste</w:t>
            </w:r>
            <w:r>
              <w:rPr>
                <w:spacing w:val="1"/>
              </w:rPr>
              <w:t>p</w:t>
            </w:r>
            <w:r>
              <w:t>s</w:t>
            </w:r>
            <w:r>
              <w:rPr>
                <w:spacing w:val="-4"/>
              </w:rPr>
              <w:t xml:space="preserve"> </w:t>
            </w:r>
            <w:r>
              <w:rPr>
                <w:spacing w:val="4"/>
              </w:rPr>
              <w:t>3</w:t>
            </w:r>
            <w:r>
              <w:rPr>
                <w:spacing w:val="-2"/>
              </w:rPr>
              <w:t>-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1"/>
              </w:rPr>
              <w:t>B</w:t>
            </w:r>
            <w:r>
              <w:t>asic</w:t>
            </w:r>
            <w:r>
              <w:rPr>
                <w:spacing w:val="-4"/>
              </w:rPr>
              <w:t xml:space="preserve"> </w:t>
            </w:r>
            <w:r>
              <w:rPr>
                <w:spacing w:val="2"/>
              </w:rPr>
              <w:t>F</w:t>
            </w:r>
            <w:r>
              <w:t>l</w:t>
            </w:r>
            <w:r>
              <w:rPr>
                <w:spacing w:val="3"/>
              </w:rPr>
              <w:t>o</w:t>
            </w:r>
            <w:r>
              <w:t>w</w:t>
            </w:r>
          </w:p>
        </w:tc>
        <w:tc>
          <w:tcPr>
            <w:tcW w:w="46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0108C" w:rsidRDefault="0070108C"/>
        </w:tc>
      </w:tr>
    </w:tbl>
    <w:p w:rsidR="0070108C" w:rsidRDefault="0070108C">
      <w:pPr>
        <w:spacing w:line="200" w:lineRule="exact"/>
      </w:pPr>
    </w:p>
    <w:p w:rsidR="0070108C" w:rsidRDefault="0070108C">
      <w:pPr>
        <w:spacing w:before="7" w:line="240" w:lineRule="exact"/>
        <w:rPr>
          <w:sz w:val="24"/>
          <w:szCs w:val="24"/>
        </w:rPr>
      </w:pPr>
    </w:p>
    <w:p w:rsidR="0070108C" w:rsidRDefault="00B22986"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4.2.6   </w:t>
      </w:r>
      <w:r>
        <w:rPr>
          <w:rFonts w:ascii="Arial" w:eastAsia="Arial" w:hAnsi="Arial" w:cs="Arial"/>
          <w:i/>
          <w:spacing w:val="52"/>
        </w:rPr>
        <w:t xml:space="preserve"> </w:t>
      </w:r>
      <w:r>
        <w:rPr>
          <w:rFonts w:ascii="Arial" w:eastAsia="Arial" w:hAnsi="Arial" w:cs="Arial"/>
          <w:i/>
          <w:spacing w:val="1"/>
        </w:rPr>
        <w:t>Or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Ca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  <w:spacing w:val="-1"/>
        </w:rPr>
        <w:t>ll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</w:t>
      </w:r>
      <w:r>
        <w:rPr>
          <w:rFonts w:ascii="Arial" w:eastAsia="Arial" w:hAnsi="Arial" w:cs="Arial"/>
          <w:i/>
        </w:rPr>
        <w:t>n</w:t>
      </w:r>
    </w:p>
    <w:p w:rsidR="0070108C" w:rsidRDefault="00B22986">
      <w:pPr>
        <w:spacing w:before="68"/>
        <w:ind w:left="940"/>
      </w:pP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>ls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ord</w:t>
      </w:r>
      <w:r>
        <w:t>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>n</w:t>
      </w:r>
      <w:r>
        <w:t>al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>rd</w:t>
      </w:r>
      <w:r>
        <w:t>er</w:t>
      </w:r>
      <w:r>
        <w:rPr>
          <w:spacing w:val="-4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5"/>
        </w:rPr>
        <w:t>w</w:t>
      </w:r>
      <w:r>
        <w:t>.</w:t>
      </w:r>
      <w:r>
        <w:rPr>
          <w:spacing w:val="-6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rPr>
          <w:spacing w:val="1"/>
        </w:rPr>
        <w:t>p</w:t>
      </w:r>
      <w:r>
        <w:t>la</w:t>
      </w:r>
      <w:r>
        <w:rPr>
          <w:spacing w:val="-1"/>
        </w:rPr>
        <w:t>y</w:t>
      </w:r>
      <w:r>
        <w:t>s</w:t>
      </w:r>
      <w:r>
        <w:rPr>
          <w:spacing w:val="-5"/>
        </w:rPr>
        <w:t xml:space="preserve"> </w:t>
      </w:r>
      <w:r>
        <w:rPr>
          <w:spacing w:val="-2"/>
        </w:rPr>
        <w:t>“</w:t>
      </w:r>
      <w:r>
        <w:t>O</w:t>
      </w:r>
      <w:r>
        <w:rPr>
          <w:spacing w:val="1"/>
        </w:rPr>
        <w:t>rd</w:t>
      </w:r>
      <w:r>
        <w:t>er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-1"/>
        </w:rPr>
        <w:t>n</w:t>
      </w:r>
      <w:r>
        <w:t>c</w:t>
      </w:r>
      <w:r>
        <w:rPr>
          <w:spacing w:val="1"/>
        </w:rPr>
        <w:t>e</w:t>
      </w:r>
      <w:r>
        <w:t>lle</w:t>
      </w:r>
      <w:r>
        <w:rPr>
          <w:spacing w:val="1"/>
        </w:rPr>
        <w:t>d</w:t>
      </w:r>
      <w:r>
        <w:t>”</w:t>
      </w:r>
      <w:r>
        <w:rPr>
          <w:spacing w:val="-8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3"/>
        </w:rPr>
        <w:t>e</w:t>
      </w:r>
      <w:r>
        <w:rPr>
          <w:spacing w:val="-4"/>
        </w:rPr>
        <w:t>m</w:t>
      </w:r>
      <w:r>
        <w:t>a</w:t>
      </w:r>
      <w:r>
        <w:rPr>
          <w:spacing w:val="2"/>
        </w:rPr>
        <w:t>i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n</w:t>
      </w:r>
    </w:p>
    <w:p w:rsidR="0070108C" w:rsidRDefault="00B22986">
      <w:pPr>
        <w:spacing w:before="10"/>
        <w:ind w:left="940"/>
      </w:pP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s</w:t>
      </w:r>
      <w:r>
        <w:rPr>
          <w:spacing w:val="3"/>
        </w:rPr>
        <w:t>a</w:t>
      </w:r>
      <w:r>
        <w:rPr>
          <w:spacing w:val="-1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3"/>
        </w:rPr>
        <w:t>e</w:t>
      </w:r>
      <w:r>
        <w:rPr>
          <w:spacing w:val="-1"/>
        </w:rPr>
        <w:t>n</w:t>
      </w:r>
      <w:r>
        <w:t>.</w:t>
      </w:r>
    </w:p>
    <w:p w:rsidR="0070108C" w:rsidRDefault="0070108C">
      <w:pPr>
        <w:spacing w:before="12" w:line="240" w:lineRule="exact"/>
        <w:rPr>
          <w:sz w:val="24"/>
          <w:szCs w:val="24"/>
        </w:rPr>
      </w:pPr>
    </w:p>
    <w:p w:rsidR="0070108C" w:rsidRDefault="00B22986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4.2.7   </w:t>
      </w:r>
      <w:r>
        <w:rPr>
          <w:rFonts w:ascii="Arial" w:eastAsia="Arial" w:hAnsi="Arial" w:cs="Arial"/>
          <w:i/>
          <w:spacing w:val="52"/>
        </w:rPr>
        <w:t xml:space="preserve"> </w:t>
      </w:r>
      <w:r>
        <w:rPr>
          <w:rFonts w:ascii="Arial" w:eastAsia="Arial" w:hAnsi="Arial" w:cs="Arial"/>
          <w:i/>
        </w:rPr>
        <w:t>Re</w:t>
      </w:r>
      <w:r>
        <w:rPr>
          <w:rFonts w:ascii="Arial" w:eastAsia="Arial" w:hAnsi="Arial" w:cs="Arial"/>
          <w:i/>
          <w:spacing w:val="-1"/>
        </w:rPr>
        <w:t>j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terms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2"/>
        </w:rPr>
        <w:t>a</w:t>
      </w:r>
      <w:r>
        <w:rPr>
          <w:rFonts w:ascii="Arial" w:eastAsia="Arial" w:hAnsi="Arial" w:cs="Arial"/>
          <w:i/>
        </w:rPr>
        <w:t>nd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n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on</w:t>
      </w:r>
      <w:r>
        <w:rPr>
          <w:rFonts w:ascii="Arial" w:eastAsia="Arial" w:hAnsi="Arial" w:cs="Arial"/>
          <w:i/>
        </w:rPr>
        <w:t>s</w:t>
      </w:r>
    </w:p>
    <w:p w:rsidR="0070108C" w:rsidRDefault="00B22986">
      <w:pPr>
        <w:spacing w:before="68"/>
        <w:ind w:left="940"/>
      </w:pPr>
      <w:r>
        <w:t>On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1"/>
        </w:rPr>
        <w:t>n</w:t>
      </w:r>
      <w:r>
        <w:rPr>
          <w:spacing w:val="1"/>
        </w:rPr>
        <w:t>d</w:t>
      </w:r>
      <w:r>
        <w:t>iti</w:t>
      </w:r>
      <w:r>
        <w:rPr>
          <w:spacing w:val="3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W</w:t>
      </w:r>
      <w:r>
        <w:t>i</w:t>
      </w:r>
      <w:r>
        <w:rPr>
          <w:spacing w:val="-1"/>
        </w:rPr>
        <w:t>n</w:t>
      </w:r>
      <w:r>
        <w:rPr>
          <w:spacing w:val="1"/>
        </w:rPr>
        <w:t>d</w:t>
      </w:r>
      <w:r>
        <w:rPr>
          <w:spacing w:val="3"/>
        </w:rPr>
        <w:t>o</w:t>
      </w:r>
      <w:r>
        <w:rPr>
          <w:spacing w:val="-5"/>
        </w:rPr>
        <w:t>w</w:t>
      </w:r>
      <w:r>
        <w:t>,</w:t>
      </w:r>
      <w:r>
        <w:rPr>
          <w:spacing w:val="-6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ns</w:t>
      </w:r>
      <w:r>
        <w:t>tead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-1"/>
        </w:rPr>
        <w:t>s</w:t>
      </w:r>
      <w:r>
        <w:t>ele</w:t>
      </w:r>
      <w:r>
        <w:rPr>
          <w:spacing w:val="3"/>
        </w:rPr>
        <w:t>c</w:t>
      </w:r>
      <w:r>
        <w:t>ti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“</w:t>
      </w:r>
      <w:r>
        <w:rPr>
          <w:spacing w:val="-2"/>
        </w:rPr>
        <w:t>A</w:t>
      </w:r>
      <w:r>
        <w:t>c</w:t>
      </w:r>
      <w:r>
        <w:rPr>
          <w:spacing w:val="1"/>
        </w:rPr>
        <w:t>c</w:t>
      </w:r>
      <w:r>
        <w:t>e</w:t>
      </w:r>
      <w:r>
        <w:rPr>
          <w:spacing w:val="1"/>
        </w:rPr>
        <w:t>p</w:t>
      </w:r>
      <w:r>
        <w:t>t”,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1"/>
        </w:rPr>
        <w:t xml:space="preserve"> </w:t>
      </w:r>
      <w:r>
        <w:rPr>
          <w:spacing w:val="-1"/>
        </w:rPr>
        <w:t>m</w:t>
      </w:r>
      <w:r>
        <w:rPr>
          <w:spacing w:val="3"/>
        </w:rPr>
        <w:t>a</w:t>
      </w:r>
      <w:r>
        <w:t>y</w:t>
      </w:r>
      <w:r>
        <w:rPr>
          <w:spacing w:val="-6"/>
        </w:rPr>
        <w:t xml:space="preserve"> </w:t>
      </w:r>
      <w:r>
        <w:rPr>
          <w:spacing w:val="3"/>
        </w:rPr>
        <w:t>c</w:t>
      </w:r>
      <w:r>
        <w:rPr>
          <w:spacing w:val="-1"/>
        </w:rPr>
        <w:t>h</w:t>
      </w:r>
      <w:r>
        <w:rPr>
          <w:spacing w:val="1"/>
        </w:rPr>
        <w:t>oo</w:t>
      </w:r>
      <w:r>
        <w:rPr>
          <w:spacing w:val="2"/>
        </w:rPr>
        <w:t>s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et</w:t>
      </w:r>
      <w:r>
        <w:rPr>
          <w:spacing w:val="-1"/>
        </w:rPr>
        <w:t>u</w:t>
      </w:r>
      <w:r>
        <w:rPr>
          <w:spacing w:val="1"/>
        </w:rPr>
        <w:t>r</w:t>
      </w:r>
      <w:r>
        <w:t>n</w:t>
      </w:r>
      <w:r>
        <w:rPr>
          <w:spacing w:val="-6"/>
        </w:rPr>
        <w:t xml:space="preserve"> </w:t>
      </w:r>
      <w:r>
        <w:t>to</w:t>
      </w:r>
    </w:p>
    <w:p w:rsidR="0070108C" w:rsidRDefault="00B22986">
      <w:pPr>
        <w:spacing w:before="10"/>
        <w:ind w:left="940"/>
      </w:pPr>
      <w:r>
        <w:t>S</w:t>
      </w:r>
      <w:r>
        <w:rPr>
          <w:spacing w:val="-2"/>
        </w:rPr>
        <w:t>h</w:t>
      </w:r>
      <w:r>
        <w:rPr>
          <w:spacing w:val="1"/>
        </w:rPr>
        <w:t>opp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x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pp</w:t>
      </w:r>
      <w:r>
        <w:t>licati</w:t>
      </w:r>
      <w:r>
        <w:rPr>
          <w:spacing w:val="1"/>
        </w:rPr>
        <w:t>o</w:t>
      </w:r>
      <w:r>
        <w:rPr>
          <w:spacing w:val="-1"/>
        </w:rPr>
        <w:t>n</w:t>
      </w:r>
      <w:r>
        <w:t>.</w:t>
      </w:r>
    </w:p>
    <w:p w:rsidR="0070108C" w:rsidRDefault="0070108C">
      <w:pPr>
        <w:spacing w:line="200" w:lineRule="exact"/>
      </w:pPr>
    </w:p>
    <w:p w:rsidR="0070108C" w:rsidRDefault="0070108C">
      <w:pPr>
        <w:spacing w:before="12" w:line="280" w:lineRule="exact"/>
        <w:rPr>
          <w:sz w:val="28"/>
          <w:szCs w:val="28"/>
        </w:rPr>
      </w:pPr>
    </w:p>
    <w:p w:rsidR="0070108C" w:rsidRDefault="00B22986">
      <w:pPr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4.3      </w:t>
      </w:r>
      <w:r>
        <w:rPr>
          <w:rFonts w:ascii="Arial" w:eastAsia="Arial" w:hAnsi="Arial" w:cs="Arial"/>
          <w:b/>
          <w:spacing w:val="53"/>
        </w:rPr>
        <w:t xml:space="preserve"> 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x</w:t>
      </w:r>
      <w:r>
        <w:rPr>
          <w:rFonts w:ascii="Arial" w:eastAsia="Arial" w:hAnsi="Arial" w:cs="Arial"/>
          <w:b/>
          <w:spacing w:val="1"/>
        </w:rPr>
        <w:t>c</w:t>
      </w:r>
      <w:r>
        <w:rPr>
          <w:rFonts w:ascii="Arial" w:eastAsia="Arial" w:hAnsi="Arial" w:cs="Arial"/>
          <w:b/>
        </w:rPr>
        <w:t>ep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io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al</w:t>
      </w:r>
      <w:r>
        <w:rPr>
          <w:rFonts w:ascii="Arial" w:eastAsia="Arial" w:hAnsi="Arial" w:cs="Arial"/>
          <w:b/>
          <w:spacing w:val="-12"/>
        </w:rPr>
        <w:t xml:space="preserve"> </w:t>
      </w:r>
      <w:r>
        <w:rPr>
          <w:rFonts w:ascii="Arial" w:eastAsia="Arial" w:hAnsi="Arial" w:cs="Arial"/>
          <w:b/>
        </w:rPr>
        <w:t>Flo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</w:rPr>
        <w:t>s</w:t>
      </w:r>
    </w:p>
    <w:p w:rsidR="0070108C" w:rsidRDefault="0070108C">
      <w:pPr>
        <w:spacing w:line="180" w:lineRule="exact"/>
        <w:rPr>
          <w:sz w:val="19"/>
          <w:szCs w:val="19"/>
        </w:rPr>
      </w:pPr>
    </w:p>
    <w:p w:rsidR="0070108C" w:rsidRDefault="00B22986">
      <w:pPr>
        <w:tabs>
          <w:tab w:val="left" w:pos="940"/>
        </w:tabs>
        <w:spacing w:line="252" w:lineRule="auto"/>
        <w:ind w:left="940" w:right="625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4.3.1</w:t>
      </w:r>
      <w:r>
        <w:rPr>
          <w:rFonts w:ascii="Arial" w:eastAsia="Arial" w:hAnsi="Arial" w:cs="Arial"/>
          <w:i/>
        </w:rPr>
        <w:tab/>
        <w:t>C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"/>
        </w:rPr>
        <w:t>di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3"/>
        </w:rPr>
        <w:t>r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</w:rPr>
        <w:t>th</w:t>
      </w:r>
      <w:r>
        <w:rPr>
          <w:rFonts w:ascii="Arial" w:eastAsia="Arial" w:hAnsi="Arial" w:cs="Arial"/>
          <w:i/>
          <w:spacing w:val="-1"/>
        </w:rPr>
        <w:t>o</w:t>
      </w:r>
      <w:r>
        <w:rPr>
          <w:rFonts w:ascii="Arial" w:eastAsia="Arial" w:hAnsi="Arial" w:cs="Arial"/>
          <w:i/>
          <w:spacing w:val="3"/>
        </w:rPr>
        <w:t>r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z</w:t>
      </w:r>
      <w:r>
        <w:rPr>
          <w:rFonts w:ascii="Arial" w:eastAsia="Arial" w:hAnsi="Arial" w:cs="Arial"/>
          <w:i/>
        </w:rPr>
        <w:t>at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on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a</w:t>
      </w:r>
      <w:r>
        <w:rPr>
          <w:rFonts w:ascii="Arial" w:eastAsia="Arial" w:hAnsi="Arial" w:cs="Arial"/>
          <w:i/>
          <w:spacing w:val="1"/>
        </w:rPr>
        <w:t>v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b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</w:rPr>
        <w:t>–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pre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ted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user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5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er.</w:t>
      </w:r>
    </w:p>
    <w:p w:rsidR="0070108C" w:rsidRDefault="0070108C">
      <w:pPr>
        <w:spacing w:before="6" w:line="160" w:lineRule="exact"/>
        <w:rPr>
          <w:sz w:val="17"/>
          <w:szCs w:val="17"/>
        </w:rPr>
      </w:pPr>
    </w:p>
    <w:p w:rsidR="0070108C" w:rsidRDefault="00B22986">
      <w:pPr>
        <w:tabs>
          <w:tab w:val="left" w:pos="940"/>
        </w:tabs>
        <w:spacing w:line="252" w:lineRule="auto"/>
        <w:ind w:left="940" w:right="259" w:hanging="7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4.3.2</w:t>
      </w:r>
      <w:r>
        <w:rPr>
          <w:rFonts w:ascii="Arial" w:eastAsia="Arial" w:hAnsi="Arial" w:cs="Arial"/>
          <w:i/>
        </w:rPr>
        <w:tab/>
        <w:t>Ru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  <w:spacing w:val="2"/>
        </w:rPr>
        <w:t>g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ne</w:t>
      </w:r>
      <w:r>
        <w:rPr>
          <w:rFonts w:ascii="Arial" w:eastAsia="Arial" w:hAnsi="Arial" w:cs="Arial"/>
          <w:i/>
          <w:spacing w:val="-4"/>
        </w:rPr>
        <w:t xml:space="preserve"> 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1"/>
        </w:rPr>
        <w:t>n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v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b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 pre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of th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</w:p>
    <w:p w:rsidR="0070108C" w:rsidRDefault="0070108C">
      <w:pPr>
        <w:spacing w:line="200" w:lineRule="exact"/>
      </w:pPr>
    </w:p>
    <w:p w:rsidR="0070108C" w:rsidRDefault="0070108C">
      <w:pPr>
        <w:spacing w:before="4" w:line="200" w:lineRule="exact"/>
      </w:pPr>
    </w:p>
    <w:p w:rsidR="0070108C" w:rsidRDefault="00B22986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5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Post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>Co</w:t>
      </w:r>
      <w:r>
        <w:rPr>
          <w:rFonts w:ascii="Arial" w:eastAsia="Arial" w:hAnsi="Arial" w:cs="Arial"/>
          <w:b/>
          <w:spacing w:val="-1"/>
          <w:sz w:val="24"/>
          <w:szCs w:val="24"/>
        </w:rPr>
        <w:t>n</w:t>
      </w:r>
      <w:r>
        <w:rPr>
          <w:rFonts w:ascii="Arial" w:eastAsia="Arial" w:hAnsi="Arial" w:cs="Arial"/>
          <w:b/>
          <w:sz w:val="24"/>
          <w:szCs w:val="24"/>
        </w:rPr>
        <w:t>ditions</w:t>
      </w:r>
    </w:p>
    <w:p w:rsidR="0070108C" w:rsidRDefault="00B22986">
      <w:pPr>
        <w:spacing w:before="70" w:line="250" w:lineRule="auto"/>
        <w:ind w:left="940" w:right="277"/>
      </w:pP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a</w:t>
      </w:r>
      <w:r>
        <w:rPr>
          <w:spacing w:val="-1"/>
        </w:rPr>
        <w:t>s</w:t>
      </w:r>
      <w:r>
        <w:t xml:space="preserve">e </w:t>
      </w:r>
      <w:r>
        <w:rPr>
          <w:spacing w:val="-2"/>
        </w:rPr>
        <w:t>w</w:t>
      </w:r>
      <w:r>
        <w:rPr>
          <w:spacing w:val="3"/>
        </w:rPr>
        <w:t>a</w:t>
      </w:r>
      <w:r>
        <w:t>s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t>c</w:t>
      </w:r>
      <w:r>
        <w:rPr>
          <w:spacing w:val="1"/>
        </w:rPr>
        <w:t>c</w:t>
      </w:r>
      <w:r>
        <w:t>e</w:t>
      </w:r>
      <w:r>
        <w:rPr>
          <w:spacing w:val="2"/>
        </w:rPr>
        <w:t>s</w:t>
      </w:r>
      <w:r>
        <w:rPr>
          <w:spacing w:val="-1"/>
        </w:rPr>
        <w:t>s</w:t>
      </w:r>
      <w:r>
        <w:rPr>
          <w:spacing w:val="1"/>
        </w:rPr>
        <w:t>f</w:t>
      </w:r>
      <w:r>
        <w:rPr>
          <w:spacing w:val="-1"/>
        </w:rPr>
        <w:t>u</w:t>
      </w:r>
      <w:r>
        <w:t>l,</w:t>
      </w:r>
      <w:r>
        <w:rPr>
          <w:spacing w:val="-6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ord</w:t>
      </w:r>
      <w:r>
        <w:t>er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rPr>
          <w:spacing w:val="3"/>
        </w:rPr>
        <w:t>r</w:t>
      </w:r>
      <w:r>
        <w:rPr>
          <w:spacing w:val="-4"/>
        </w:rPr>
        <w:t>m</w:t>
      </w:r>
      <w:r>
        <w:t>ati</w:t>
      </w:r>
      <w:r>
        <w:rPr>
          <w:spacing w:val="3"/>
        </w:rPr>
        <w:t>o</w:t>
      </w:r>
      <w:r>
        <w:t>n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ill</w:t>
      </w:r>
      <w:r>
        <w:rPr>
          <w:spacing w:val="-1"/>
        </w:rPr>
        <w:t xml:space="preserve"> h</w:t>
      </w:r>
      <w:r>
        <w:rPr>
          <w:spacing w:val="3"/>
        </w:rPr>
        <w:t>a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>e</w:t>
      </w:r>
      <w:r>
        <w:t>n</w:t>
      </w:r>
      <w:r>
        <w:rPr>
          <w:spacing w:val="-5"/>
        </w:rPr>
        <w:t xml:space="preserve"> </w:t>
      </w:r>
      <w:r>
        <w:t>e</w:t>
      </w:r>
      <w:r>
        <w:rPr>
          <w:spacing w:val="-1"/>
        </w:rPr>
        <w:t>n</w:t>
      </w:r>
      <w:r>
        <w:t>te</w:t>
      </w:r>
      <w:r>
        <w:rPr>
          <w:spacing w:val="1"/>
        </w:rPr>
        <w:t>r</w:t>
      </w:r>
      <w:r>
        <w:t>ed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to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ord</w:t>
      </w:r>
      <w:r>
        <w:t>e</w:t>
      </w:r>
      <w:r>
        <w:rPr>
          <w:spacing w:val="1"/>
        </w:rPr>
        <w:t>r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t>ata</w:t>
      </w:r>
      <w:r>
        <w:rPr>
          <w:spacing w:val="2"/>
        </w:rPr>
        <w:t>b</w:t>
      </w:r>
      <w:r>
        <w:t>ase.</w:t>
      </w:r>
      <w:r>
        <w:rPr>
          <w:spacing w:val="44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n</w:t>
      </w:r>
      <w:r>
        <w:t>te</w:t>
      </w:r>
      <w:r>
        <w:rPr>
          <w:spacing w:val="3"/>
        </w:rPr>
        <w:t>r</w:t>
      </w:r>
      <w:r>
        <w:t>s</w:t>
      </w:r>
      <w:r>
        <w:rPr>
          <w:spacing w:val="-5"/>
        </w:rPr>
        <w:t xml:space="preserve"> </w:t>
      </w:r>
      <w:r>
        <w:t xml:space="preserve">a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3"/>
        </w:rPr>
        <w:t xml:space="preserve"> </w:t>
      </w:r>
      <w:r>
        <w:rPr>
          <w:spacing w:val="-1"/>
        </w:rPr>
        <w:t>v</w:t>
      </w:r>
      <w:r>
        <w:t>alid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ddr</w:t>
      </w:r>
      <w:r>
        <w:t>es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ddr</w:t>
      </w:r>
      <w:r>
        <w:t>ess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rPr>
          <w:spacing w:val="3"/>
        </w:rPr>
        <w:t>a</w:t>
      </w:r>
      <w:r>
        <w:rPr>
          <w:spacing w:val="1"/>
        </w:rPr>
        <w:t>v</w:t>
      </w:r>
      <w:r>
        <w:t>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h</w:t>
      </w:r>
      <w:r>
        <w:t>is</w:t>
      </w:r>
      <w:r>
        <w:rPr>
          <w:spacing w:val="-3"/>
        </w:rPr>
        <w:t xml:space="preserve"> </w:t>
      </w:r>
      <w:r>
        <w:t>li</w:t>
      </w:r>
      <w:r>
        <w:rPr>
          <w:spacing w:val="-1"/>
        </w:rPr>
        <w:t>s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ddr</w:t>
      </w:r>
      <w:r>
        <w:t>es</w:t>
      </w:r>
      <w:r>
        <w:rPr>
          <w:spacing w:val="-1"/>
        </w:rPr>
        <w:t>s</w:t>
      </w:r>
      <w:r>
        <w:rPr>
          <w:spacing w:val="3"/>
        </w:rPr>
        <w:t>e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rPr>
          <w:spacing w:val="2"/>
        </w:rPr>
        <w:t>i</w:t>
      </w:r>
      <w:r>
        <w:t>le.</w:t>
      </w:r>
    </w:p>
    <w:p w:rsidR="0070108C" w:rsidRDefault="0070108C">
      <w:pPr>
        <w:spacing w:before="11" w:line="220" w:lineRule="exact"/>
        <w:rPr>
          <w:sz w:val="22"/>
          <w:szCs w:val="22"/>
        </w:rPr>
      </w:pPr>
    </w:p>
    <w:p w:rsidR="0070108C" w:rsidRDefault="00B22986">
      <w:pPr>
        <w:ind w:left="2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pacing w:val="1"/>
          <w:sz w:val="24"/>
          <w:szCs w:val="24"/>
        </w:rPr>
        <w:t>6</w:t>
      </w:r>
      <w:r>
        <w:rPr>
          <w:rFonts w:ascii="Arial" w:eastAsia="Arial" w:hAnsi="Arial" w:cs="Arial"/>
          <w:b/>
          <w:sz w:val="24"/>
          <w:szCs w:val="24"/>
        </w:rPr>
        <w:t xml:space="preserve">.      </w:t>
      </w:r>
      <w:r>
        <w:rPr>
          <w:rFonts w:ascii="Arial" w:eastAsia="Arial" w:hAnsi="Arial" w:cs="Arial"/>
          <w:b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Busine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Rul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(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o </w:t>
      </w:r>
      <w:r>
        <w:rPr>
          <w:rFonts w:ascii="Arial" w:eastAsia="Arial" w:hAnsi="Arial" w:cs="Arial"/>
          <w:b/>
          <w:spacing w:val="-2"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>
        <w:rPr>
          <w:rFonts w:ascii="Arial" w:eastAsia="Arial" w:hAnsi="Arial" w:cs="Arial"/>
          <w:b/>
          <w:sz w:val="24"/>
          <w:szCs w:val="24"/>
        </w:rPr>
        <w:t>mpl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b/>
          <w:spacing w:val="-1"/>
          <w:sz w:val="24"/>
          <w:szCs w:val="24"/>
        </w:rPr>
        <w:t>t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d in</w:t>
      </w:r>
      <w:r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h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ase</w:t>
      </w:r>
      <w:r>
        <w:rPr>
          <w:rFonts w:ascii="Arial" w:eastAsia="Arial" w:hAnsi="Arial" w:cs="Arial"/>
          <w:b/>
          <w:sz w:val="24"/>
          <w:szCs w:val="24"/>
        </w:rPr>
        <w:t>)</w:t>
      </w:r>
    </w:p>
    <w:p w:rsidR="0070108C" w:rsidRDefault="00B22986">
      <w:pPr>
        <w:tabs>
          <w:tab w:val="left" w:pos="1300"/>
        </w:tabs>
        <w:spacing w:before="69" w:line="250" w:lineRule="auto"/>
        <w:ind w:left="1300" w:right="504" w:hanging="360"/>
      </w:pPr>
      <w:r>
        <w:t>a.</w:t>
      </w:r>
      <w:r>
        <w:tab/>
      </w:r>
      <w:r>
        <w:rPr>
          <w:spacing w:val="1"/>
        </w:rPr>
        <w:t>I</w:t>
      </w:r>
      <w:r>
        <w:rPr>
          <w:spacing w:val="-2"/>
        </w:rPr>
        <w:t>f</w:t>
      </w:r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ill</w:t>
      </w:r>
      <w:r>
        <w:rPr>
          <w:spacing w:val="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b</w:t>
      </w:r>
      <w:r>
        <w:t>ill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t>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tes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ddr</w:t>
      </w:r>
      <w:r>
        <w:t>es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f</w:t>
      </w:r>
      <w:r>
        <w:t>iel</w:t>
      </w:r>
      <w:r>
        <w:rPr>
          <w:spacing w:val="3"/>
        </w:rPr>
        <w:t>d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mus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 xml:space="preserve">e </w:t>
      </w:r>
      <w:r>
        <w:rPr>
          <w:spacing w:val="-2"/>
        </w:rPr>
        <w:t>f</w:t>
      </w:r>
      <w:r>
        <w:t>illed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rPr>
          <w:spacing w:val="-1"/>
        </w:rPr>
        <w:t>n</w:t>
      </w:r>
      <w:r>
        <w:t>.</w:t>
      </w:r>
    </w:p>
    <w:p w:rsidR="0070108C" w:rsidRDefault="00B22986">
      <w:pPr>
        <w:tabs>
          <w:tab w:val="left" w:pos="1300"/>
        </w:tabs>
        <w:spacing w:line="250" w:lineRule="auto"/>
        <w:ind w:left="1300" w:right="526" w:hanging="360"/>
      </w:pPr>
      <w:r>
        <w:rPr>
          <w:spacing w:val="1"/>
        </w:rPr>
        <w:t>b</w:t>
      </w:r>
      <w:r>
        <w:t>.</w:t>
      </w:r>
      <w:r>
        <w:tab/>
      </w:r>
      <w:r>
        <w:rPr>
          <w:spacing w:val="1"/>
        </w:rPr>
        <w:t>I</w:t>
      </w:r>
      <w:r>
        <w:rPr>
          <w:spacing w:val="-2"/>
        </w:rPr>
        <w:t>f</w:t>
      </w:r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ill</w:t>
      </w:r>
      <w:r>
        <w:rPr>
          <w:spacing w:val="1"/>
        </w:rPr>
        <w:t>in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1"/>
        </w:rPr>
        <w:t xml:space="preserve"> b</w:t>
      </w:r>
      <w:r>
        <w:t>ill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rPr>
          <w:spacing w:val="1"/>
        </w:rPr>
        <w:t>o</w:t>
      </w:r>
      <w:r>
        <w:t>,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us</w:t>
      </w:r>
      <w:r>
        <w:t>er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a</w:t>
      </w:r>
      <w:r>
        <w:t>tes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n</w:t>
      </w:r>
      <w:r>
        <w:rPr>
          <w:spacing w:val="3"/>
        </w:rPr>
        <w:t>e</w:t>
      </w:r>
      <w:r>
        <w:t>w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>ddr</w:t>
      </w:r>
      <w:r>
        <w:t>es</w:t>
      </w:r>
      <w:r>
        <w:rPr>
          <w:spacing w:val="-1"/>
        </w:rPr>
        <w:t>s</w:t>
      </w:r>
      <w:r>
        <w:t>,</w:t>
      </w:r>
      <w:r>
        <w:rPr>
          <w:spacing w:val="-5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d</w:t>
      </w:r>
      <w:r>
        <w:t>e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 xml:space="preserve">e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t>ic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ns</w:t>
      </w:r>
      <w:r>
        <w:t>i</w:t>
      </w:r>
      <w:r>
        <w:rPr>
          <w:spacing w:val="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t>5 c</w:t>
      </w:r>
      <w:r>
        <w:rPr>
          <w:spacing w:val="-1"/>
        </w:rPr>
        <w:t>h</w:t>
      </w:r>
      <w:r>
        <w:t>a</w:t>
      </w:r>
      <w:r>
        <w:rPr>
          <w:spacing w:val="1"/>
        </w:rPr>
        <w:t>r</w:t>
      </w:r>
      <w:r>
        <w:rPr>
          <w:spacing w:val="3"/>
        </w:rPr>
        <w:t>a</w:t>
      </w:r>
      <w:r>
        <w:t>cte</w:t>
      </w:r>
      <w:r>
        <w:rPr>
          <w:spacing w:val="1"/>
        </w:rPr>
        <w:t>r</w:t>
      </w:r>
      <w:r>
        <w:rPr>
          <w:spacing w:val="-1"/>
        </w:rPr>
        <w:t>s</w:t>
      </w:r>
      <w:r>
        <w:t>.</w:t>
      </w:r>
    </w:p>
    <w:p w:rsidR="0070108C" w:rsidRDefault="00B22986">
      <w:pPr>
        <w:ind w:left="940"/>
      </w:pPr>
      <w:r>
        <w:t xml:space="preserve">c.   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t>ll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iel</w:t>
      </w:r>
      <w:r>
        <w:rPr>
          <w:spacing w:val="1"/>
        </w:rPr>
        <w:t>d</w:t>
      </w:r>
      <w:r>
        <w:t>s</w:t>
      </w:r>
      <w:r>
        <w:rPr>
          <w:spacing w:val="-4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-1"/>
        </w:rPr>
        <w:t>ym</w:t>
      </w:r>
      <w:r>
        <w:t>e</w:t>
      </w:r>
      <w:r>
        <w:rPr>
          <w:spacing w:val="1"/>
        </w:rPr>
        <w:t>n</w:t>
      </w:r>
      <w:r>
        <w:t>t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n</w:t>
      </w:r>
      <w:r>
        <w:rPr>
          <w:spacing w:val="1"/>
        </w:rPr>
        <w:t>o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la</w:t>
      </w:r>
      <w:r>
        <w:rPr>
          <w:spacing w:val="1"/>
        </w:rPr>
        <w:t>n</w:t>
      </w:r>
      <w:r>
        <w:rPr>
          <w:spacing w:val="-1"/>
        </w:rPr>
        <w:t>k</w:t>
      </w:r>
      <w:r>
        <w:t>.</w:t>
      </w:r>
    </w:p>
    <w:p w:rsidR="0070108C" w:rsidRDefault="00B22986">
      <w:pPr>
        <w:spacing w:before="10"/>
        <w:ind w:left="940"/>
        <w:sectPr w:rsidR="0070108C">
          <w:pgSz w:w="12240" w:h="15840"/>
          <w:pgMar w:top="620" w:right="1220" w:bottom="280" w:left="1220" w:header="0" w:footer="971" w:gutter="0"/>
          <w:cols w:space="720"/>
        </w:sectPr>
      </w:pPr>
      <w:r>
        <w:rPr>
          <w:spacing w:val="1"/>
        </w:rPr>
        <w:t>d</w:t>
      </w:r>
      <w:r>
        <w:t xml:space="preserve">.   </w:t>
      </w:r>
      <w:r>
        <w:rPr>
          <w:spacing w:val="7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it</w:t>
      </w:r>
      <w:r>
        <w:rPr>
          <w:spacing w:val="-5"/>
        </w:rPr>
        <w:t xml:space="preserve"> </w:t>
      </w:r>
      <w:r>
        <w:t>ca</w:t>
      </w:r>
      <w:r>
        <w:rPr>
          <w:spacing w:val="-1"/>
        </w:rPr>
        <w:t>r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4"/>
        </w:rPr>
        <w:t>m</w:t>
      </w:r>
      <w:r>
        <w:rPr>
          <w:spacing w:val="1"/>
        </w:rPr>
        <w:t>b</w:t>
      </w:r>
      <w:r>
        <w:t>er</w:t>
      </w:r>
      <w:r>
        <w:rPr>
          <w:spacing w:val="-5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p</w:t>
      </w:r>
      <w:r>
        <w:t>a</w:t>
      </w:r>
      <w:r>
        <w:rPr>
          <w:spacing w:val="-1"/>
        </w:rPr>
        <w:t>ym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3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mus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u</w:t>
      </w:r>
      <w:r>
        <w:rPr>
          <w:spacing w:val="-1"/>
        </w:rPr>
        <w:t>m</w:t>
      </w:r>
      <w:r>
        <w:t>e</w:t>
      </w:r>
      <w:r>
        <w:rPr>
          <w:spacing w:val="1"/>
        </w:rPr>
        <w:t>r</w:t>
      </w:r>
      <w:r>
        <w:t>ic,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rPr>
          <w:spacing w:val="3"/>
        </w:rPr>
        <w:t>a</w:t>
      </w:r>
      <w:r>
        <w:rPr>
          <w:spacing w:val="-1"/>
        </w:rPr>
        <w:t>v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rPr>
          <w:spacing w:val="1"/>
        </w:rPr>
        <w:t>1</w:t>
      </w:r>
      <w:r>
        <w:t>6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g</w:t>
      </w:r>
      <w:r>
        <w:t>it</w:t>
      </w:r>
      <w:r>
        <w:rPr>
          <w:spacing w:val="-1"/>
        </w:rPr>
        <w:t>s</w:t>
      </w:r>
      <w:r>
        <w:t>.</w:t>
      </w:r>
    </w:p>
    <w:p w:rsidR="0070108C" w:rsidRDefault="0070108C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3" w:type="dxa"/>
        <w:tblLayout w:type="fixed"/>
        <w:tblCellMar>
          <w:left w:w="0" w:type="dxa"/>
          <w:right w:w="0" w:type="dxa"/>
        </w:tblCellMar>
        <w:tblLook w:val="01E0"/>
      </w:tblPr>
      <w:tblGrid>
        <w:gridCol w:w="6405"/>
        <w:gridCol w:w="3156"/>
      </w:tblGrid>
      <w:tr w:rsidR="00CF32E0" w:rsidTr="00046DB5">
        <w:trPr>
          <w:trHeight w:hRule="exact" w:val="295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proofErr w:type="spellStart"/>
            <w:r>
              <w:t>e</w:t>
            </w:r>
            <w:r>
              <w:rPr>
                <w:spacing w:val="2"/>
              </w:rPr>
              <w:t>B</w:t>
            </w:r>
            <w:r>
              <w:t>a</w:t>
            </w:r>
            <w:r>
              <w:rPr>
                <w:spacing w:val="1"/>
              </w:rPr>
              <w:t>z</w:t>
            </w:r>
            <w:r>
              <w:t>a</w:t>
            </w:r>
            <w:r>
              <w:rPr>
                <w:spacing w:val="1"/>
              </w:rPr>
              <w:t>a</w:t>
            </w:r>
            <w:r>
              <w:t>r</w:t>
            </w:r>
            <w:proofErr w:type="spellEnd"/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2"/>
              <w:ind w:left="176"/>
            </w:pPr>
            <w:r>
              <w:t>Ve</w:t>
            </w:r>
            <w:r>
              <w:rPr>
                <w:spacing w:val="1"/>
              </w:rPr>
              <w:t>r</w:t>
            </w:r>
            <w:r>
              <w:rPr>
                <w:spacing w:val="-1"/>
              </w:rPr>
              <w:t>s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 xml:space="preserve">:         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1</w:t>
            </w:r>
            <w:r>
              <w:t>.1</w:t>
            </w:r>
          </w:p>
        </w:tc>
      </w:tr>
      <w:tr w:rsidR="00CF32E0" w:rsidTr="00046DB5">
        <w:trPr>
          <w:trHeight w:hRule="exact" w:val="254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76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46"/>
              </w:rPr>
              <w:t xml:space="preserve"> </w:t>
            </w:r>
            <w:r>
              <w:rPr>
                <w:spacing w:val="1"/>
              </w:rPr>
              <w:t>4</w:t>
            </w:r>
            <w:r>
              <w:rPr>
                <w:spacing w:val="-1"/>
              </w:rPr>
              <w:t xml:space="preserve"> </w:t>
            </w:r>
            <w:r>
              <w:t>May t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17</w:t>
            </w:r>
          </w:p>
        </w:tc>
      </w:tr>
      <w:tr w:rsidR="00CF32E0" w:rsidTr="00046DB5">
        <w:trPr>
          <w:trHeight w:hRule="exact" w:val="257"/>
        </w:trPr>
        <w:tc>
          <w:tcPr>
            <w:tcW w:w="64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00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Ca</w:t>
            </w:r>
            <w:r>
              <w:rPr>
                <w:spacing w:val="-1"/>
              </w:rPr>
              <w:t>s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c</w:t>
            </w:r>
            <w:r>
              <w:t>i</w:t>
            </w:r>
            <w:r>
              <w:rPr>
                <w:spacing w:val="-2"/>
              </w:rPr>
              <w:t>f</w:t>
            </w:r>
            <w:r>
              <w:t>ica</w:t>
            </w:r>
            <w:r>
              <w:rPr>
                <w:spacing w:val="3"/>
              </w:rPr>
              <w:t>t</w:t>
            </w:r>
            <w:r>
              <w:t>i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n</w:t>
            </w:r>
            <w:r>
              <w:t>: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Ch</w:t>
            </w:r>
            <w:r>
              <w:t>e</w:t>
            </w:r>
            <w:r>
              <w:rPr>
                <w:spacing w:val="3"/>
              </w:rPr>
              <w:t>c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o</w:t>
            </w:r>
            <w:r>
              <w:rPr>
                <w:spacing w:val="-1"/>
              </w:rPr>
              <w:t>u</w:t>
            </w:r>
            <w:r>
              <w:t>t</w:t>
            </w:r>
          </w:p>
        </w:tc>
        <w:tc>
          <w:tcPr>
            <w:tcW w:w="315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F32E0" w:rsidRDefault="00CF32E0" w:rsidP="00046DB5">
            <w:pPr>
              <w:spacing w:before="4"/>
              <w:ind w:left="154"/>
            </w:pPr>
            <w:r>
              <w:t>Dat</w:t>
            </w:r>
            <w:r>
              <w:rPr>
                <w:spacing w:val="1"/>
              </w:rPr>
              <w:t>e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May</w:t>
            </w:r>
            <w:r>
              <w:rPr>
                <w:spacing w:val="-4"/>
              </w:rPr>
              <w:t xml:space="preserve"> </w:t>
            </w:r>
            <w:r>
              <w:rPr>
                <w:spacing w:val="1"/>
              </w:rPr>
              <w:t>201</w:t>
            </w:r>
            <w:r>
              <w:t>7</w:t>
            </w:r>
          </w:p>
        </w:tc>
      </w:tr>
    </w:tbl>
    <w:p w:rsidR="0070108C" w:rsidRDefault="0070108C">
      <w:pPr>
        <w:spacing w:before="4" w:line="200" w:lineRule="exact"/>
      </w:pPr>
    </w:p>
    <w:p w:rsidR="0070108C" w:rsidRDefault="00B22986">
      <w:pPr>
        <w:tabs>
          <w:tab w:val="left" w:pos="1300"/>
        </w:tabs>
        <w:spacing w:before="33" w:line="250" w:lineRule="auto"/>
        <w:ind w:left="1300" w:right="311" w:hanging="360"/>
      </w:pPr>
      <w:r>
        <w:t>e.</w:t>
      </w:r>
      <w:r>
        <w:tab/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1"/>
        </w:rPr>
        <w:t>p</w:t>
      </w:r>
      <w:r>
        <w:t>irati</w:t>
      </w:r>
      <w:r>
        <w:rPr>
          <w:spacing w:val="1"/>
        </w:rPr>
        <w:t>o</w:t>
      </w:r>
      <w:r>
        <w:t>n</w:t>
      </w:r>
      <w:r>
        <w:rPr>
          <w:spacing w:val="-9"/>
        </w:rPr>
        <w:t xml:space="preserve"> </w:t>
      </w:r>
      <w:r>
        <w:rPr>
          <w:spacing w:val="1"/>
        </w:rPr>
        <w:t>d</w:t>
      </w:r>
      <w:r>
        <w:t>ate</w:t>
      </w:r>
      <w:r>
        <w:rPr>
          <w:spacing w:val="-2"/>
        </w:rPr>
        <w:t xml:space="preserve"> </w:t>
      </w:r>
      <w:r>
        <w:rPr>
          <w:spacing w:val="-1"/>
        </w:rPr>
        <w:t>g</w:t>
      </w:r>
      <w:r>
        <w:t>i</w:t>
      </w:r>
      <w:r>
        <w:rPr>
          <w:spacing w:val="-1"/>
        </w:rPr>
        <w:t>v</w:t>
      </w:r>
      <w:r>
        <w:rPr>
          <w:spacing w:val="3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d</w:t>
      </w:r>
      <w:r>
        <w:t>it</w:t>
      </w:r>
      <w:r>
        <w:rPr>
          <w:spacing w:val="-5"/>
        </w:rPr>
        <w:t xml:space="preserve"> </w:t>
      </w:r>
      <w:r>
        <w:t>ca</w:t>
      </w:r>
      <w:r>
        <w:rPr>
          <w:spacing w:val="1"/>
        </w:rPr>
        <w:t>r</w:t>
      </w:r>
      <w:r>
        <w:t>d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c</w:t>
      </w:r>
      <w:r>
        <w:rPr>
          <w:spacing w:val="1"/>
        </w:rPr>
        <w:t>r</w:t>
      </w:r>
      <w:r>
        <w:t>e</w:t>
      </w:r>
      <w:r>
        <w:rPr>
          <w:spacing w:val="1"/>
        </w:rPr>
        <w:t>e</w:t>
      </w:r>
      <w:r>
        <w:t>n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e</w:t>
      </w:r>
      <w:r>
        <w:t>i</w:t>
      </w:r>
      <w:r>
        <w:rPr>
          <w:spacing w:val="2"/>
        </w:rPr>
        <w:t>t</w:t>
      </w:r>
      <w:r>
        <w:rPr>
          <w:spacing w:val="-1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o</w:t>
      </w:r>
      <w:r>
        <w:rPr>
          <w:spacing w:val="-1"/>
        </w:rPr>
        <w:t>d</w:t>
      </w:r>
      <w:r>
        <w:rPr>
          <w:spacing w:val="3"/>
        </w:rPr>
        <w:t>a</w:t>
      </w:r>
      <w:r>
        <w:rPr>
          <w:spacing w:val="-1"/>
        </w:rPr>
        <w:t>y</w:t>
      </w:r>
      <w:r>
        <w:rPr>
          <w:spacing w:val="-2"/>
        </w:rPr>
        <w:t>'</w:t>
      </w:r>
      <w:r>
        <w:t>s</w:t>
      </w:r>
      <w:r>
        <w:rPr>
          <w:spacing w:val="-6"/>
        </w:rPr>
        <w:t xml:space="preserve"> </w:t>
      </w:r>
      <w:r>
        <w:rPr>
          <w:spacing w:val="11"/>
        </w:rPr>
        <w:t>d</w:t>
      </w:r>
      <w:r>
        <w:t>ate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r </w:t>
      </w:r>
      <w:r>
        <w:rPr>
          <w:spacing w:val="-1"/>
        </w:rPr>
        <w:t>s</w:t>
      </w:r>
      <w:r>
        <w:rPr>
          <w:spacing w:val="3"/>
        </w:rPr>
        <w:t>o</w:t>
      </w:r>
      <w:r>
        <w:rPr>
          <w:spacing w:val="-4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t>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f</w:t>
      </w:r>
      <w:r>
        <w:t>ter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od</w:t>
      </w:r>
      <w:r>
        <w:rPr>
          <w:spacing w:val="3"/>
        </w:rPr>
        <w:t>a</w:t>
      </w:r>
      <w:r>
        <w:rPr>
          <w:spacing w:val="-1"/>
        </w:rPr>
        <w:t>y</w:t>
      </w:r>
      <w:r>
        <w:rPr>
          <w:spacing w:val="-2"/>
        </w:rPr>
        <w:t>'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>ate.</w:t>
      </w:r>
    </w:p>
    <w:p w:rsidR="0070108C" w:rsidRDefault="00B22986">
      <w:pPr>
        <w:spacing w:line="250" w:lineRule="auto"/>
        <w:ind w:left="940" w:right="570"/>
      </w:pPr>
      <w:r>
        <w:rPr>
          <w:spacing w:val="-2"/>
        </w:rPr>
        <w:t>f</w:t>
      </w:r>
      <w:r>
        <w:t xml:space="preserve">.   </w:t>
      </w:r>
      <w:r>
        <w:rPr>
          <w:spacing w:val="44"/>
        </w:rPr>
        <w:t xml:space="preserve"> </w:t>
      </w:r>
      <w:r>
        <w:t>M</w:t>
      </w:r>
      <w:r>
        <w:rPr>
          <w:spacing w:val="1"/>
        </w:rPr>
        <w:t>a</w:t>
      </w:r>
      <w:r>
        <w:rPr>
          <w:spacing w:val="-1"/>
        </w:rPr>
        <w:t>s</w:t>
      </w:r>
      <w:r>
        <w:t>te</w:t>
      </w:r>
      <w:r>
        <w:rPr>
          <w:spacing w:val="1"/>
        </w:rPr>
        <w:t>r</w:t>
      </w:r>
      <w:r>
        <w:rPr>
          <w:spacing w:val="-1"/>
        </w:rPr>
        <w:t>C</w:t>
      </w:r>
      <w:r>
        <w:t>a</w:t>
      </w:r>
      <w:r>
        <w:rPr>
          <w:spacing w:val="1"/>
        </w:rPr>
        <w:t>r</w:t>
      </w:r>
      <w:r>
        <w:t>d</w:t>
      </w:r>
      <w:r>
        <w:rPr>
          <w:spacing w:val="-5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u</w:t>
      </w:r>
      <w:r>
        <w:rPr>
          <w:spacing w:val="-1"/>
        </w:rPr>
        <w:t>s</w:t>
      </w:r>
      <w:r>
        <w:t>ed</w:t>
      </w:r>
      <w:r>
        <w:rPr>
          <w:spacing w:val="-2"/>
        </w:rPr>
        <w:t xml:space="preserve"> </w:t>
      </w:r>
      <w:r>
        <w:rPr>
          <w:spacing w:val="1"/>
        </w:rPr>
        <w:t>fo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p</w:t>
      </w:r>
      <w:r>
        <w:t>a</w:t>
      </w:r>
      <w:r>
        <w:rPr>
          <w:spacing w:val="-1"/>
        </w:rPr>
        <w:t>y</w:t>
      </w:r>
      <w:r>
        <w:rPr>
          <w:spacing w:val="-4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</w:t>
      </w:r>
      <w:r>
        <w:rPr>
          <w:spacing w:val="-7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s</w:t>
      </w:r>
      <w:r>
        <w:t>tate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ll</w:t>
      </w:r>
      <w:r>
        <w:rPr>
          <w:spacing w:val="2"/>
        </w:rPr>
        <w:t>i</w:t>
      </w:r>
      <w:r>
        <w:rPr>
          <w:spacing w:val="1"/>
        </w:rPr>
        <w:t>no</w:t>
      </w:r>
      <w:r>
        <w:t>is</w:t>
      </w:r>
      <w:r>
        <w:rPr>
          <w:spacing w:val="1"/>
        </w:rPr>
        <w:t xml:space="preserve"> (</w:t>
      </w:r>
      <w:r>
        <w:t>i.</w:t>
      </w:r>
      <w:r>
        <w:rPr>
          <w:spacing w:val="1"/>
        </w:rPr>
        <w:t>e</w:t>
      </w:r>
      <w:r>
        <w:t>.</w:t>
      </w:r>
      <w:r>
        <w:rPr>
          <w:spacing w:val="-2"/>
        </w:rPr>
        <w:t xml:space="preserve"> f</w:t>
      </w:r>
      <w:r>
        <w:rPr>
          <w:spacing w:val="1"/>
        </w:rPr>
        <w:t>o</w:t>
      </w:r>
      <w:r>
        <w:t xml:space="preserve">r </w:t>
      </w:r>
      <w:r>
        <w:rPr>
          <w:i/>
          <w:spacing w:val="1"/>
        </w:rPr>
        <w:t>b</w:t>
      </w:r>
      <w:r>
        <w:rPr>
          <w:i/>
        </w:rPr>
        <w:t>ill</w:t>
      </w:r>
      <w:r>
        <w:rPr>
          <w:i/>
          <w:spacing w:val="-1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r>
        <w:rPr>
          <w:i/>
          <w:spacing w:val="-3"/>
        </w:rPr>
        <w:t xml:space="preserve"> </w:t>
      </w:r>
      <w:r>
        <w:t>a</w:t>
      </w:r>
      <w:r>
        <w:rPr>
          <w:spacing w:val="-1"/>
        </w:rPr>
        <w:t>d</w:t>
      </w:r>
      <w:r>
        <w:rPr>
          <w:spacing w:val="1"/>
        </w:rPr>
        <w:t>dr</w:t>
      </w:r>
      <w:r>
        <w:t>ess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1"/>
        </w:rPr>
        <w:t>I</w:t>
      </w:r>
      <w:r>
        <w:t>lli</w:t>
      </w:r>
      <w:r>
        <w:rPr>
          <w:spacing w:val="-2"/>
        </w:rPr>
        <w:t>n</w:t>
      </w:r>
      <w:r>
        <w:rPr>
          <w:spacing w:val="1"/>
        </w:rPr>
        <w:t>o</w:t>
      </w:r>
      <w:r>
        <w:t>i</w:t>
      </w:r>
      <w:r>
        <w:rPr>
          <w:spacing w:val="-1"/>
        </w:rPr>
        <w:t>s</w:t>
      </w:r>
      <w:r>
        <w:rPr>
          <w:spacing w:val="3"/>
        </w:rPr>
        <w:t>)</w:t>
      </w:r>
      <w:r>
        <w:t xml:space="preserve">. </w:t>
      </w:r>
      <w:r>
        <w:rPr>
          <w:spacing w:val="-1"/>
        </w:rPr>
        <w:t>g</w:t>
      </w:r>
      <w:r>
        <w:t xml:space="preserve">.   </w:t>
      </w:r>
      <w:r>
        <w:rPr>
          <w:spacing w:val="10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pro</w:t>
      </w:r>
      <w:r>
        <w:t>c</w:t>
      </w:r>
      <w:r>
        <w:rPr>
          <w:spacing w:val="1"/>
        </w:rPr>
        <w:t>e</w:t>
      </w:r>
      <w:r>
        <w:t>ed</w:t>
      </w:r>
      <w:r>
        <w:rPr>
          <w:spacing w:val="-2"/>
        </w:rPr>
        <w:t xml:space="preserve"> </w:t>
      </w:r>
      <w:r>
        <w:rPr>
          <w:spacing w:val="-5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-5"/>
        </w:rPr>
        <w:t xml:space="preserve"> </w:t>
      </w:r>
      <w:r>
        <w:rPr>
          <w:spacing w:val="1"/>
        </w:rPr>
        <w:t>Ch</w:t>
      </w:r>
      <w:r>
        <w:t>e</w:t>
      </w:r>
      <w:r>
        <w:rPr>
          <w:spacing w:val="1"/>
        </w:rPr>
        <w:t>c</w:t>
      </w:r>
      <w:r>
        <w:rPr>
          <w:spacing w:val="-1"/>
        </w:rPr>
        <w:t>k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8"/>
        </w:rPr>
        <w:t xml:space="preserve"> </w:t>
      </w:r>
      <w:r>
        <w:rPr>
          <w:spacing w:val="2"/>
        </w:rPr>
        <w:t>s</w:t>
      </w:r>
      <w:r>
        <w:t>te</w:t>
      </w:r>
      <w:r>
        <w:rPr>
          <w:spacing w:val="1"/>
        </w:rPr>
        <w:t>p</w:t>
      </w:r>
      <w:r>
        <w:t>s</w:t>
      </w:r>
      <w:r>
        <w:rPr>
          <w:spacing w:val="-4"/>
        </w:rPr>
        <w:t xml:space="preserve"> </w:t>
      </w:r>
      <w:r>
        <w:t xml:space="preserve">if </w:t>
      </w:r>
      <w:r>
        <w:rPr>
          <w:spacing w:val="-1"/>
        </w:rPr>
        <w:t>h</w:t>
      </w:r>
      <w:r>
        <w:t>i</w:t>
      </w:r>
      <w:r>
        <w:rPr>
          <w:spacing w:val="1"/>
        </w:rPr>
        <w:t>s</w:t>
      </w:r>
      <w:r>
        <w:t>/</w:t>
      </w:r>
      <w:r>
        <w:rPr>
          <w:spacing w:val="-1"/>
        </w:rPr>
        <w:t>h</w:t>
      </w:r>
      <w:r>
        <w:t>er</w:t>
      </w:r>
      <w:r>
        <w:rPr>
          <w:spacing w:val="-4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h</w:t>
      </w:r>
      <w:r>
        <w:rPr>
          <w:spacing w:val="1"/>
        </w:rPr>
        <w:t>opp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C</w:t>
      </w:r>
      <w:r>
        <w:t>a</w:t>
      </w:r>
      <w:r>
        <w:rPr>
          <w:spacing w:val="1"/>
        </w:rPr>
        <w:t>r</w:t>
      </w:r>
      <w:r>
        <w:t>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3"/>
        </w:rPr>
        <w:t>e</w:t>
      </w:r>
      <w:r>
        <w:rPr>
          <w:spacing w:val="-4"/>
        </w:rPr>
        <w:t>m</w:t>
      </w:r>
      <w:r>
        <w:rPr>
          <w:spacing w:val="3"/>
        </w:rPr>
        <w:t>p</w:t>
      </w:r>
      <w:r>
        <w:rPr>
          <w:spacing w:val="2"/>
        </w:rPr>
        <w:t>t</w:t>
      </w:r>
      <w:r>
        <w:rPr>
          <w:spacing w:val="-4"/>
        </w:rPr>
        <w:t>y</w:t>
      </w:r>
      <w:r>
        <w:t>.</w:t>
      </w:r>
    </w:p>
    <w:p w:rsidR="0070108C" w:rsidRDefault="00B22986">
      <w:pPr>
        <w:ind w:left="940"/>
      </w:pPr>
      <w:r>
        <w:rPr>
          <w:spacing w:val="-1"/>
        </w:rPr>
        <w:t>h</w:t>
      </w:r>
      <w:r>
        <w:t xml:space="preserve">.   </w:t>
      </w:r>
      <w:r>
        <w:rPr>
          <w:spacing w:val="10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h</w:t>
      </w:r>
      <w:r>
        <w:t>en</w:t>
      </w:r>
      <w:r>
        <w:rPr>
          <w:spacing w:val="-6"/>
        </w:rPr>
        <w:t xml:space="preserve"> </w:t>
      </w:r>
      <w:r>
        <w:t>a User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u</w:t>
      </w:r>
      <w:r>
        <w:rPr>
          <w:spacing w:val="3"/>
        </w:rPr>
        <w:t>b</w:t>
      </w:r>
      <w:r>
        <w:rPr>
          <w:spacing w:val="-1"/>
        </w:rPr>
        <w:t>m</w:t>
      </w:r>
      <w:r>
        <w:t>its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t>l</w:t>
      </w:r>
      <w:r>
        <w:rPr>
          <w:spacing w:val="-4"/>
        </w:rPr>
        <w:t xml:space="preserve"> </w:t>
      </w:r>
      <w:r>
        <w:rPr>
          <w:spacing w:val="1"/>
        </w:rPr>
        <w:t>ord</w:t>
      </w:r>
      <w:r>
        <w:t>e</w:t>
      </w:r>
      <w:r>
        <w:rPr>
          <w:spacing w:val="1"/>
        </w:rPr>
        <w:t>r</w:t>
      </w:r>
      <w:r>
        <w:t>,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"/>
        </w:rPr>
        <w:t xml:space="preserve"> </w:t>
      </w:r>
      <w:r>
        <w:rPr>
          <w:spacing w:val="1"/>
        </w:rPr>
        <w:t>q</w:t>
      </w:r>
      <w:r>
        <w:rPr>
          <w:spacing w:val="-1"/>
        </w:rPr>
        <w:t>u</w:t>
      </w:r>
      <w:r>
        <w:t>a</w:t>
      </w:r>
      <w:r>
        <w:rPr>
          <w:spacing w:val="-1"/>
        </w:rPr>
        <w:t>n</w:t>
      </w:r>
      <w:r>
        <w:t>ti</w:t>
      </w:r>
      <w:r>
        <w:rPr>
          <w:spacing w:val="2"/>
        </w:rPr>
        <w:t>t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4"/>
        </w:rPr>
        <w:t>q</w:t>
      </w:r>
      <w:r>
        <w:rPr>
          <w:spacing w:val="-1"/>
        </w:rPr>
        <w:t>u</w:t>
      </w:r>
      <w:r>
        <w:t>ested</w:t>
      </w:r>
      <w:r>
        <w:rPr>
          <w:spacing w:val="-5"/>
        </w:rPr>
        <w:t xml:space="preserve"> </w:t>
      </w:r>
      <w:r>
        <w:rPr>
          <w:spacing w:val="-1"/>
        </w:rPr>
        <w:t>mus</w:t>
      </w:r>
      <w:r>
        <w:t>t</w:t>
      </w:r>
      <w:r>
        <w:rPr>
          <w:spacing w:val="-2"/>
        </w:rPr>
        <w:t xml:space="preserve"> </w:t>
      </w:r>
      <w:r>
        <w:rPr>
          <w:spacing w:val="-1"/>
        </w:rPr>
        <w:t>n</w:t>
      </w:r>
      <w:r>
        <w:rPr>
          <w:spacing w:val="1"/>
        </w:rPr>
        <w:t>o</w:t>
      </w:r>
      <w:r>
        <w:t>t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x</w:t>
      </w:r>
      <w:r>
        <w:t>c</w:t>
      </w:r>
      <w:r>
        <w:rPr>
          <w:spacing w:val="1"/>
        </w:rPr>
        <w:t>e</w:t>
      </w:r>
      <w:r>
        <w:t>ed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q</w:t>
      </w:r>
      <w:r>
        <w:rPr>
          <w:spacing w:val="-1"/>
        </w:rPr>
        <w:t>u</w:t>
      </w:r>
      <w:r>
        <w:t>a</w:t>
      </w:r>
      <w:r>
        <w:rPr>
          <w:spacing w:val="-1"/>
        </w:rPr>
        <w:t>n</w:t>
      </w:r>
      <w:r>
        <w:rPr>
          <w:spacing w:val="2"/>
        </w:rPr>
        <w:t>t</w:t>
      </w:r>
      <w:r>
        <w:t>i</w:t>
      </w:r>
      <w:r>
        <w:rPr>
          <w:spacing w:val="2"/>
        </w:rPr>
        <w:t>t</w:t>
      </w:r>
      <w:r>
        <w:t>y</w:t>
      </w:r>
      <w:r>
        <w:rPr>
          <w:spacing w:val="-10"/>
        </w:rPr>
        <w:t xml:space="preserve"> </w:t>
      </w:r>
      <w:r>
        <w:rPr>
          <w:spacing w:val="3"/>
        </w:rPr>
        <w:t>a</w:t>
      </w:r>
      <w:r>
        <w:rPr>
          <w:spacing w:val="1"/>
        </w:rPr>
        <w:t>v</w:t>
      </w:r>
      <w:r>
        <w:t>aila</w:t>
      </w:r>
      <w:r>
        <w:rPr>
          <w:spacing w:val="1"/>
        </w:rPr>
        <w:t>b</w:t>
      </w:r>
      <w:r>
        <w:t>le.</w:t>
      </w:r>
    </w:p>
    <w:p w:rsidR="0070108C" w:rsidRDefault="0070108C">
      <w:pPr>
        <w:spacing w:line="200" w:lineRule="exact"/>
      </w:pPr>
    </w:p>
    <w:p w:rsidR="0070108C" w:rsidRDefault="0070108C">
      <w:pPr>
        <w:spacing w:before="17" w:line="260" w:lineRule="exact"/>
        <w:rPr>
          <w:sz w:val="26"/>
          <w:szCs w:val="26"/>
        </w:rPr>
      </w:pPr>
    </w:p>
    <w:p w:rsidR="0070108C" w:rsidRDefault="00B22986">
      <w:pPr>
        <w:ind w:left="180" w:right="3461"/>
        <w:jc w:val="center"/>
        <w:rPr>
          <w:sz w:val="24"/>
          <w:szCs w:val="24"/>
        </w:rPr>
      </w:pPr>
      <w:r>
        <w:rPr>
          <w:b/>
          <w:sz w:val="24"/>
          <w:szCs w:val="24"/>
        </w:rPr>
        <w:t>7.   Other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B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ss 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les (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nted in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ph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70108C" w:rsidRDefault="00B22986">
      <w:pPr>
        <w:ind w:left="940"/>
      </w:pPr>
      <w:r>
        <w:rPr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 xml:space="preserve">.  </w:t>
      </w:r>
      <w:r>
        <w:rPr>
          <w:b/>
          <w:spacing w:val="14"/>
          <w:sz w:val="24"/>
          <w:szCs w:val="24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4"/>
        </w:rPr>
        <w:t xml:space="preserve"> </w:t>
      </w:r>
      <w:r>
        <w:rPr>
          <w:spacing w:val="1"/>
        </w:rPr>
        <w:t>a</w:t>
      </w:r>
      <w:r>
        <w:t>c</w:t>
      </w:r>
      <w:r>
        <w:rPr>
          <w:spacing w:val="1"/>
        </w:rPr>
        <w:t>k</w:t>
      </w:r>
      <w:r>
        <w:rPr>
          <w:spacing w:val="-1"/>
        </w:rPr>
        <w:t>n</w:t>
      </w:r>
      <w:r>
        <w:rPr>
          <w:spacing w:val="3"/>
        </w:rPr>
        <w:t>o</w:t>
      </w:r>
      <w:r>
        <w:rPr>
          <w:spacing w:val="-2"/>
        </w:rPr>
        <w:t>w</w:t>
      </w:r>
      <w:r>
        <w:t>le</w:t>
      </w:r>
      <w:r>
        <w:rPr>
          <w:spacing w:val="1"/>
        </w:rPr>
        <w:t>d</w:t>
      </w:r>
      <w:r>
        <w:rPr>
          <w:spacing w:val="-1"/>
        </w:rPr>
        <w:t>g</w:t>
      </w:r>
      <w:r>
        <w:t>e</w:t>
      </w:r>
      <w:r>
        <w:rPr>
          <w:spacing w:val="-10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s</w:t>
      </w:r>
      <w:r>
        <w:rPr>
          <w:spacing w:val="-5"/>
        </w:rPr>
        <w:t xml:space="preserve"> </w:t>
      </w:r>
      <w:r>
        <w:rPr>
          <w:spacing w:val="3"/>
        </w:rPr>
        <w:t>o</w:t>
      </w:r>
      <w:r>
        <w:t>f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g</w:t>
      </w:r>
      <w:r>
        <w:rPr>
          <w:spacing w:val="1"/>
        </w:rPr>
        <w:t>r</w:t>
      </w:r>
      <w:r>
        <w:t>e</w:t>
      </w:r>
      <w:r>
        <w:rPr>
          <w:spacing w:val="3"/>
        </w:rPr>
        <w:t>e</w:t>
      </w:r>
      <w:r>
        <w:rPr>
          <w:spacing w:val="-1"/>
        </w:rPr>
        <w:t>m</w:t>
      </w:r>
      <w:r>
        <w:rPr>
          <w:spacing w:val="3"/>
        </w:rPr>
        <w:t>e</w:t>
      </w:r>
      <w:r>
        <w:rPr>
          <w:spacing w:val="-1"/>
        </w:rPr>
        <w:t>n</w:t>
      </w:r>
      <w:r>
        <w:t>t.</w:t>
      </w:r>
    </w:p>
    <w:p w:rsidR="0070108C" w:rsidRDefault="00B22986">
      <w:pPr>
        <w:spacing w:before="13" w:line="250" w:lineRule="auto"/>
        <w:ind w:left="1300" w:right="421" w:hanging="360"/>
      </w:pPr>
      <w:r>
        <w:rPr>
          <w:spacing w:val="1"/>
        </w:rPr>
        <w:t>b</w:t>
      </w:r>
      <w:r>
        <w:t xml:space="preserve">.   </w:t>
      </w:r>
      <w:r>
        <w:rPr>
          <w:spacing w:val="8"/>
        </w:rPr>
        <w:t xml:space="preserve"> </w:t>
      </w:r>
      <w:r>
        <w:rPr>
          <w:spacing w:val="-1"/>
        </w:rPr>
        <w:t>Ru</w:t>
      </w:r>
      <w:r>
        <w:t>l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tai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rPr>
          <w:spacing w:val="-1"/>
        </w:rPr>
        <w:t>o</w:t>
      </w:r>
      <w:r>
        <w:rPr>
          <w:spacing w:val="1"/>
        </w:rPr>
        <w:t>d</w:t>
      </w:r>
      <w:r>
        <w:rPr>
          <w:spacing w:val="-1"/>
        </w:rPr>
        <w:t>u</w:t>
      </w:r>
      <w:r>
        <w:t>ct</w:t>
      </w:r>
      <w:r>
        <w:rPr>
          <w:spacing w:val="-6"/>
        </w:rPr>
        <w:t xml:space="preserve"> </w:t>
      </w:r>
      <w:r>
        <w:rPr>
          <w:spacing w:val="1"/>
        </w:rPr>
        <w:t>Co</w:t>
      </w:r>
      <w:r>
        <w:rPr>
          <w:spacing w:val="-4"/>
        </w:rPr>
        <w:t>m</w:t>
      </w:r>
      <w:r>
        <w:rPr>
          <w:spacing w:val="1"/>
        </w:rPr>
        <w:t>b</w:t>
      </w:r>
      <w:r>
        <w:rPr>
          <w:spacing w:val="2"/>
        </w:rPr>
        <w:t>i</w:t>
      </w:r>
      <w:r>
        <w:rPr>
          <w:spacing w:val="-1"/>
        </w:rPr>
        <w:t>n</w:t>
      </w:r>
      <w:r>
        <w:t>ati</w:t>
      </w:r>
      <w:r>
        <w:rPr>
          <w:spacing w:val="3"/>
        </w:rPr>
        <w:t>o</w:t>
      </w:r>
      <w:r>
        <w:rPr>
          <w:spacing w:val="-1"/>
        </w:rPr>
        <w:t>ns</w:t>
      </w:r>
      <w:r>
        <w:t>:</w:t>
      </w:r>
      <w:r>
        <w:rPr>
          <w:spacing w:val="-12"/>
        </w:rPr>
        <w:t xml:space="preserve"> </w:t>
      </w:r>
      <w:r>
        <w:rPr>
          <w:spacing w:val="1"/>
        </w:rPr>
        <w:t>on</w:t>
      </w:r>
      <w:r>
        <w:rPr>
          <w:spacing w:val="2"/>
        </w:rPr>
        <w:t>l</w:t>
      </w:r>
      <w:r>
        <w:t>y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er</w:t>
      </w:r>
      <w:r>
        <w:t>ta</w:t>
      </w:r>
      <w:r>
        <w:rPr>
          <w:spacing w:val="2"/>
        </w:rPr>
        <w:t>i</w:t>
      </w:r>
      <w:r>
        <w:t>n</w:t>
      </w:r>
      <w:r>
        <w:rPr>
          <w:spacing w:val="-6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1"/>
        </w:rPr>
        <w:t>m</w:t>
      </w:r>
      <w:r>
        <w:rPr>
          <w:spacing w:val="1"/>
        </w:rPr>
        <w:t>b</w:t>
      </w:r>
      <w:r>
        <w:t>i</w:t>
      </w:r>
      <w:r>
        <w:rPr>
          <w:spacing w:val="-1"/>
        </w:rPr>
        <w:t>n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-11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3"/>
        </w:rPr>
        <w:t xml:space="preserve"> </w:t>
      </w:r>
      <w:r>
        <w:rPr>
          <w:spacing w:val="1"/>
        </w:rPr>
        <w:t>prod</w:t>
      </w:r>
      <w:r>
        <w:rPr>
          <w:spacing w:val="7"/>
        </w:rPr>
        <w:t>u</w:t>
      </w:r>
      <w:r>
        <w:t>cts</w:t>
      </w:r>
      <w:r>
        <w:rPr>
          <w:spacing w:val="-7"/>
        </w:rPr>
        <w:t xml:space="preserve"> </w:t>
      </w:r>
      <w:r>
        <w:rPr>
          <w:spacing w:val="3"/>
        </w:rPr>
        <w:t>a</w:t>
      </w:r>
      <w:r>
        <w:rPr>
          <w:spacing w:val="-1"/>
        </w:rPr>
        <w:t>n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e</w:t>
      </w:r>
      <w:r>
        <w:rPr>
          <w:spacing w:val="1"/>
        </w:rPr>
        <w:t>r</w:t>
      </w:r>
      <w:r>
        <w:rPr>
          <w:spacing w:val="-1"/>
        </w:rPr>
        <w:t>v</w:t>
      </w:r>
      <w:r>
        <w:rPr>
          <w:spacing w:val="2"/>
        </w:rPr>
        <w:t>i</w:t>
      </w:r>
      <w:r>
        <w:t>c</w:t>
      </w:r>
      <w:r>
        <w:rPr>
          <w:spacing w:val="1"/>
        </w:rPr>
        <w:t>e</w:t>
      </w:r>
      <w:r>
        <w:t>s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a</w:t>
      </w:r>
      <w:r>
        <w:t>n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 xml:space="preserve">e </w:t>
      </w:r>
      <w:r>
        <w:rPr>
          <w:spacing w:val="-1"/>
        </w:rPr>
        <w:t>s</w:t>
      </w:r>
      <w:r>
        <w:rPr>
          <w:spacing w:val="1"/>
        </w:rPr>
        <w:t>o</w:t>
      </w:r>
      <w:r>
        <w:t>ld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o</w:t>
      </w:r>
      <w:r>
        <w:rPr>
          <w:spacing w:val="-1"/>
        </w:rPr>
        <w:t>g</w:t>
      </w:r>
      <w:r>
        <w:t>et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;</w:t>
      </w:r>
      <w:r>
        <w:rPr>
          <w:spacing w:val="-7"/>
        </w:rPr>
        <w:t xml:space="preserve"> </w:t>
      </w:r>
      <w:r>
        <w:rPr>
          <w:spacing w:val="1"/>
        </w:rPr>
        <w:t>or</w:t>
      </w:r>
      <w:r>
        <w:t>,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-4"/>
        </w:rPr>
        <w:t>m</w:t>
      </w:r>
      <w:r>
        <w:rPr>
          <w:spacing w:val="3"/>
        </w:rPr>
        <w:t>a</w:t>
      </w:r>
      <w:r>
        <w:t>y</w:t>
      </w:r>
      <w:r>
        <w:rPr>
          <w:spacing w:val="-4"/>
        </w:rPr>
        <w:t xml:space="preserve">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1"/>
        </w:rPr>
        <w:t>o</w:t>
      </w:r>
      <w:r>
        <w:rPr>
          <w:spacing w:val="-1"/>
        </w:rPr>
        <w:t>un</w:t>
      </w:r>
      <w:r>
        <w:rPr>
          <w:spacing w:val="2"/>
        </w:rPr>
        <w:t>t</w:t>
      </w:r>
      <w:r>
        <w:t>s</w:t>
      </w:r>
      <w:r>
        <w:rPr>
          <w:spacing w:val="-8"/>
        </w:rPr>
        <w:t xml:space="preserve"> </w:t>
      </w:r>
      <w:r>
        <w:rPr>
          <w:spacing w:val="-2"/>
        </w:rPr>
        <w:t>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er</w:t>
      </w:r>
      <w:r>
        <w:t>tain</w:t>
      </w:r>
      <w:r>
        <w:rPr>
          <w:spacing w:val="-6"/>
        </w:rPr>
        <w:t xml:space="preserve"> </w:t>
      </w:r>
      <w:r>
        <w:t>c</w:t>
      </w:r>
      <w:r>
        <w:rPr>
          <w:spacing w:val="4"/>
        </w:rPr>
        <w:t>o</w:t>
      </w:r>
      <w:r>
        <w:rPr>
          <w:spacing w:val="-4"/>
        </w:rPr>
        <w:t>m</w:t>
      </w:r>
      <w:r>
        <w:rPr>
          <w:spacing w:val="1"/>
        </w:rPr>
        <w:t>b</w:t>
      </w:r>
      <w:r>
        <w:rPr>
          <w:spacing w:val="2"/>
        </w:rPr>
        <w:t>i</w:t>
      </w:r>
      <w:r>
        <w:rPr>
          <w:spacing w:val="-1"/>
        </w:rPr>
        <w:t>n</w:t>
      </w:r>
      <w:r>
        <w:rPr>
          <w:spacing w:val="3"/>
        </w:rPr>
        <w:t>a</w:t>
      </w:r>
      <w:r>
        <w:t>ti</w:t>
      </w:r>
      <w:r>
        <w:rPr>
          <w:spacing w:val="1"/>
        </w:rPr>
        <w:t>o</w:t>
      </w:r>
      <w:r>
        <w:rPr>
          <w:spacing w:val="-1"/>
        </w:rPr>
        <w:t>ns</w:t>
      </w:r>
      <w:r>
        <w:t>.</w:t>
      </w:r>
    </w:p>
    <w:p w:rsidR="0070108C" w:rsidRDefault="00B22986">
      <w:pPr>
        <w:spacing w:line="250" w:lineRule="auto"/>
        <w:ind w:left="940" w:right="230"/>
      </w:pPr>
      <w:r>
        <w:t xml:space="preserve">c.   </w:t>
      </w:r>
      <w:r>
        <w:rPr>
          <w:spacing w:val="21"/>
        </w:rPr>
        <w:t xml:space="preserve"> </w:t>
      </w:r>
      <w:r>
        <w:rPr>
          <w:spacing w:val="-1"/>
        </w:rPr>
        <w:t>Ru</w:t>
      </w:r>
      <w:r>
        <w:t>l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tai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h</w:t>
      </w:r>
      <w:r>
        <w:t>i</w:t>
      </w:r>
      <w:r>
        <w:rPr>
          <w:spacing w:val="1"/>
        </w:rPr>
        <w:t>pp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M</w:t>
      </w:r>
      <w:r>
        <w:rPr>
          <w:spacing w:val="1"/>
        </w:rPr>
        <w:t>e</w:t>
      </w:r>
      <w:r>
        <w:t>t</w:t>
      </w:r>
      <w:r>
        <w:rPr>
          <w:spacing w:val="-1"/>
        </w:rPr>
        <w:t>h</w:t>
      </w:r>
      <w:r>
        <w:rPr>
          <w:spacing w:val="1"/>
        </w:rPr>
        <w:t>o</w:t>
      </w:r>
      <w:r>
        <w:t>d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t>ici</w:t>
      </w:r>
      <w:r>
        <w:rPr>
          <w:spacing w:val="-1"/>
        </w:rPr>
        <w:t>ng</w:t>
      </w:r>
      <w:r>
        <w:t>:</w:t>
      </w:r>
      <w:r>
        <w:rPr>
          <w:spacing w:val="44"/>
        </w:rPr>
        <w:t xml:space="preserve"> </w:t>
      </w:r>
      <w:r>
        <w:t>e</w:t>
      </w:r>
      <w:r>
        <w:rPr>
          <w:spacing w:val="1"/>
        </w:rPr>
        <w:t>.</w:t>
      </w:r>
      <w:r>
        <w:rPr>
          <w:spacing w:val="-1"/>
        </w:rPr>
        <w:t>g</w:t>
      </w:r>
      <w:r>
        <w:t>.,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i</w:t>
      </w:r>
      <w:r>
        <w:rPr>
          <w:spacing w:val="-1"/>
        </w:rPr>
        <w:t>s</w:t>
      </w:r>
      <w:r>
        <w:t>c</w:t>
      </w:r>
      <w:r>
        <w:rPr>
          <w:spacing w:val="1"/>
        </w:rPr>
        <w:t>oun</w:t>
      </w:r>
      <w:r>
        <w:t>ts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er</w:t>
      </w:r>
      <w:r>
        <w:t>tain</w:t>
      </w:r>
      <w:r>
        <w:rPr>
          <w:spacing w:val="-6"/>
        </w:rPr>
        <w:t xml:space="preserve"> </w:t>
      </w:r>
      <w:r>
        <w:rPr>
          <w:spacing w:val="1"/>
        </w:rPr>
        <w:t>r</w:t>
      </w:r>
      <w:r>
        <w:t>e</w:t>
      </w:r>
      <w:r>
        <w:rPr>
          <w:spacing w:val="-1"/>
        </w:rPr>
        <w:t>g</w:t>
      </w:r>
      <w:r>
        <w:t>i</w:t>
      </w:r>
      <w:r>
        <w:rPr>
          <w:spacing w:val="3"/>
        </w:rPr>
        <w:t>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u</w:t>
      </w:r>
      <w:r>
        <w:rPr>
          <w:spacing w:val="1"/>
        </w:rPr>
        <w:t>r</w:t>
      </w:r>
      <w:r>
        <w:t>i</w:t>
      </w:r>
      <w:r>
        <w:rPr>
          <w:spacing w:val="1"/>
        </w:rPr>
        <w:t>n</w:t>
      </w:r>
      <w:r>
        <w:t>g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er</w:t>
      </w:r>
      <w:r>
        <w:t>tain</w:t>
      </w:r>
      <w:r>
        <w:rPr>
          <w:spacing w:val="-6"/>
        </w:rPr>
        <w:t xml:space="preserve"> </w:t>
      </w:r>
      <w:r>
        <w:rPr>
          <w:spacing w:val="1"/>
        </w:rPr>
        <w:t>d</w:t>
      </w:r>
      <w:r>
        <w:t xml:space="preserve">ates. </w:t>
      </w:r>
      <w:r>
        <w:rPr>
          <w:spacing w:val="1"/>
        </w:rPr>
        <w:t>d</w:t>
      </w:r>
      <w:r>
        <w:t xml:space="preserve">.   </w:t>
      </w:r>
      <w:r>
        <w:rPr>
          <w:spacing w:val="8"/>
        </w:rPr>
        <w:t xml:space="preserve"> </w:t>
      </w:r>
      <w:r>
        <w:rPr>
          <w:spacing w:val="-1"/>
        </w:rPr>
        <w:t>Ru</w:t>
      </w:r>
      <w:r>
        <w:t>l</w:t>
      </w:r>
      <w:r>
        <w:rPr>
          <w:spacing w:val="2"/>
        </w:rPr>
        <w:t>e</w:t>
      </w:r>
      <w:r>
        <w:t>s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e</w:t>
      </w:r>
      <w:r>
        <w:rPr>
          <w:spacing w:val="1"/>
        </w:rPr>
        <w:t>r</w:t>
      </w:r>
      <w:r>
        <w:t>tai</w:t>
      </w:r>
      <w:r>
        <w:rPr>
          <w:spacing w:val="-1"/>
        </w:rPr>
        <w:t>n</w:t>
      </w:r>
      <w:r>
        <w:rPr>
          <w:spacing w:val="2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3"/>
        </w:rPr>
        <w:t>T</w:t>
      </w:r>
      <w:r>
        <w:t>a</w:t>
      </w:r>
      <w:r>
        <w:rPr>
          <w:spacing w:val="-1"/>
        </w:rPr>
        <w:t>x</w:t>
      </w:r>
      <w:r>
        <w:t>es:</w:t>
      </w:r>
      <w:r>
        <w:rPr>
          <w:spacing w:val="45"/>
        </w:rPr>
        <w:t xml:space="preserve"> </w:t>
      </w:r>
      <w:r>
        <w:t>e</w:t>
      </w:r>
      <w:r>
        <w:rPr>
          <w:spacing w:val="1"/>
        </w:rPr>
        <w:t>.</w:t>
      </w:r>
      <w:r>
        <w:rPr>
          <w:spacing w:val="-1"/>
        </w:rPr>
        <w:t>g</w:t>
      </w:r>
      <w:r>
        <w:t>.,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er</w:t>
      </w:r>
      <w:r>
        <w:t>tain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tates</w:t>
      </w:r>
      <w:r>
        <w:rPr>
          <w:spacing w:val="2"/>
        </w:rPr>
        <w:t xml:space="preserve"> </w:t>
      </w:r>
      <w:r>
        <w:rPr>
          <w:spacing w:val="-1"/>
        </w:rPr>
        <w:t>h</w:t>
      </w:r>
      <w:r>
        <w:t>a</w:t>
      </w:r>
      <w:r>
        <w:rPr>
          <w:spacing w:val="-1"/>
        </w:rPr>
        <w:t>v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2"/>
        </w:rPr>
        <w:t>i</w:t>
      </w:r>
      <w:r>
        <w:rPr>
          <w:spacing w:val="1"/>
        </w:rPr>
        <w:t>f</w:t>
      </w:r>
      <w:r>
        <w:rPr>
          <w:spacing w:val="-2"/>
        </w:rPr>
        <w:t>f</w:t>
      </w:r>
      <w: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>n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t>ales</w:t>
      </w:r>
      <w:r>
        <w:rPr>
          <w:spacing w:val="-4"/>
        </w:rPr>
        <w:t xml:space="preserve"> </w:t>
      </w:r>
      <w:r>
        <w:t>t</w:t>
      </w:r>
      <w:r>
        <w:rPr>
          <w:spacing w:val="3"/>
        </w:rPr>
        <w:t>a</w:t>
      </w:r>
      <w:r>
        <w:rPr>
          <w:spacing w:val="-1"/>
        </w:rPr>
        <w:t>x</w:t>
      </w:r>
      <w:r>
        <w:t>.</w:t>
      </w:r>
    </w:p>
    <w:sectPr w:rsidR="0070108C" w:rsidSect="0070108C">
      <w:pgSz w:w="12240" w:h="15840"/>
      <w:pgMar w:top="620" w:right="1240" w:bottom="280" w:left="1220" w:header="0" w:footer="97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43A" w:rsidRDefault="00DB043A" w:rsidP="0070108C">
      <w:r>
        <w:separator/>
      </w:r>
    </w:p>
  </w:endnote>
  <w:endnote w:type="continuationSeparator" w:id="0">
    <w:p w:rsidR="00DB043A" w:rsidRDefault="00DB043A" w:rsidP="00701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E0" w:rsidRDefault="00510D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E0" w:rsidRDefault="00510D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DB043A">
    <w:r>
      <w:cr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0689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10DE0" w:rsidRDefault="00510DE0">
            <w:pPr>
              <w:pStyle w:val="Footer"/>
              <w:jc w:val="center"/>
            </w:pPr>
            <w:r>
              <w:t xml:space="preserve">Page </w:t>
            </w:r>
            <w:r w:rsidR="008875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8758D">
              <w:rPr>
                <w:b/>
                <w:sz w:val="24"/>
                <w:szCs w:val="24"/>
              </w:rPr>
              <w:fldChar w:fldCharType="separate"/>
            </w:r>
            <w:r w:rsidR="00DA43AC">
              <w:rPr>
                <w:b/>
                <w:noProof/>
              </w:rPr>
              <w:t>5</w:t>
            </w:r>
            <w:r w:rsidR="0088758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8758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8758D">
              <w:rPr>
                <w:b/>
                <w:sz w:val="24"/>
                <w:szCs w:val="24"/>
              </w:rPr>
              <w:fldChar w:fldCharType="separate"/>
            </w:r>
            <w:r w:rsidR="00DA43AC">
              <w:rPr>
                <w:b/>
                <w:noProof/>
              </w:rPr>
              <w:t>8</w:t>
            </w:r>
            <w:r w:rsidR="0088758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0108C" w:rsidRDefault="0070108C" w:rsidP="006A79E6">
    <w:pPr>
      <w:tabs>
        <w:tab w:val="right" w:pos="9780"/>
      </w:tabs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43A" w:rsidRDefault="00DB043A" w:rsidP="0070108C">
      <w:r>
        <w:separator/>
      </w:r>
    </w:p>
  </w:footnote>
  <w:footnote w:type="continuationSeparator" w:id="0">
    <w:p w:rsidR="00DB043A" w:rsidRDefault="00DB043A" w:rsidP="007010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E0" w:rsidRDefault="00510D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E0" w:rsidRDefault="00510D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DE0" w:rsidRDefault="00510D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9459B"/>
    <w:multiLevelType w:val="multilevel"/>
    <w:tmpl w:val="0A3866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0108C"/>
    <w:rsid w:val="00175DEB"/>
    <w:rsid w:val="00510DE0"/>
    <w:rsid w:val="00526CFE"/>
    <w:rsid w:val="00582707"/>
    <w:rsid w:val="006A79E6"/>
    <w:rsid w:val="0070108C"/>
    <w:rsid w:val="0088758D"/>
    <w:rsid w:val="00B22986"/>
    <w:rsid w:val="00B31C49"/>
    <w:rsid w:val="00B613BF"/>
    <w:rsid w:val="00B864D0"/>
    <w:rsid w:val="00CF32E0"/>
    <w:rsid w:val="00DA43AC"/>
    <w:rsid w:val="00DB0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6A79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9E6"/>
  </w:style>
  <w:style w:type="paragraph" w:styleId="Footer">
    <w:name w:val="footer"/>
    <w:basedOn w:val="Normal"/>
    <w:link w:val="FooterChar"/>
    <w:uiPriority w:val="99"/>
    <w:unhideWhenUsed/>
    <w:rsid w:val="006A79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9E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1627</Words>
  <Characters>9275</Characters>
  <Application>Microsoft Office Word</Application>
  <DocSecurity>0</DocSecurity>
  <Lines>77</Lines>
  <Paragraphs>21</Paragraphs>
  <ScaleCrop>false</ScaleCrop>
  <Company>Hewlett-Packard</Company>
  <LinksUpToDate>false</LinksUpToDate>
  <CharactersWithSpaces>10881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kokeb beyene</dc:creator>
  <cp:lastModifiedBy>kokeb beyene</cp:lastModifiedBy>
  <cp:revision>9</cp:revision>
  <dcterms:created xsi:type="dcterms:W3CDTF">2017-05-04T14:18:00Z</dcterms:created>
  <dcterms:modified xsi:type="dcterms:W3CDTF">2017-05-04T22:11:00Z</dcterms:modified>
</cp:coreProperties>
</file>